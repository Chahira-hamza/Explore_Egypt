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49292" w14:textId="168D7B5F" w:rsidR="00374C3E" w:rsidRPr="00374C3E" w:rsidRDefault="00374C3E" w:rsidP="00374C3E">
      <w:pPr>
        <w:widowControl w:val="0"/>
        <w:suppressAutoHyphens/>
        <w:autoSpaceDE w:val="0"/>
        <w:spacing w:before="60" w:after="60" w:line="240" w:lineRule="auto"/>
        <w:jc w:val="right"/>
        <w:rPr>
          <w:rFonts w:ascii="Times New Roman" w:eastAsia="Symbol" w:hAnsi="Times New Roman" w:cs="Symbol"/>
          <w:sz w:val="24"/>
          <w:szCs w:val="24"/>
          <w:lang w:val="en-US" w:eastAsia="en-GB"/>
        </w:rPr>
      </w:pPr>
      <w:r w:rsidRPr="00374C3E">
        <w:rPr>
          <w:rFonts w:ascii="Times New Roman" w:eastAsia="Times New Roman" w:hAnsi="Times New Roman" w:cs="Times New Roman"/>
          <w:noProof/>
          <w:lang w:eastAsia="zh-CN"/>
        </w:rPr>
        <w:drawing>
          <wp:anchor distT="0" distB="0" distL="114935" distR="114935" simplePos="0" relativeHeight="251662336" behindDoc="0" locked="0" layoutInCell="1" allowOverlap="1" wp14:anchorId="5DC54E92" wp14:editId="623E9957">
            <wp:simplePos x="0" y="0"/>
            <wp:positionH relativeFrom="column">
              <wp:posOffset>4190365</wp:posOffset>
            </wp:positionH>
            <wp:positionV relativeFrom="paragraph">
              <wp:posOffset>-709295</wp:posOffset>
            </wp:positionV>
            <wp:extent cx="1760855" cy="13798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855" cy="1379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17D777" w14:textId="77777777" w:rsidR="00374C3E" w:rsidRPr="00374C3E" w:rsidRDefault="00374C3E" w:rsidP="00374C3E">
      <w:pPr>
        <w:widowControl w:val="0"/>
        <w:suppressAutoHyphens/>
        <w:autoSpaceDE w:val="0"/>
        <w:spacing w:before="60" w:after="60" w:line="240" w:lineRule="auto"/>
        <w:jc w:val="right"/>
        <w:rPr>
          <w:rFonts w:ascii="Times New Roman" w:eastAsia="Symbol" w:hAnsi="Times New Roman" w:cs="Symbol"/>
          <w:sz w:val="24"/>
          <w:szCs w:val="24"/>
          <w:lang w:val="en-US" w:eastAsia="en-GB"/>
        </w:rPr>
      </w:pPr>
    </w:p>
    <w:p w14:paraId="2CB19D6A" w14:textId="77777777" w:rsidR="00374C3E" w:rsidRPr="00374C3E" w:rsidRDefault="00374C3E" w:rsidP="00374C3E">
      <w:pPr>
        <w:widowControl w:val="0"/>
        <w:suppressAutoHyphens/>
        <w:autoSpaceDE w:val="0"/>
        <w:spacing w:before="60" w:after="60" w:line="240" w:lineRule="auto"/>
        <w:jc w:val="right"/>
        <w:rPr>
          <w:rFonts w:ascii="Times New Roman" w:eastAsia="Symbol" w:hAnsi="Times New Roman" w:cs="Symbol"/>
          <w:sz w:val="24"/>
          <w:szCs w:val="24"/>
          <w:lang w:eastAsia="zh-CN"/>
        </w:rPr>
      </w:pPr>
    </w:p>
    <w:p w14:paraId="34F0B34A" w14:textId="77777777" w:rsidR="00374C3E" w:rsidRPr="00374C3E" w:rsidRDefault="00374C3E" w:rsidP="00374C3E">
      <w:pPr>
        <w:pBdr>
          <w:top w:val="single" w:sz="12" w:space="1" w:color="000000"/>
          <w:left w:val="none" w:sz="0" w:space="0" w:color="000000"/>
          <w:bottom w:val="none" w:sz="0" w:space="0" w:color="000000"/>
          <w:right w:val="none" w:sz="0" w:space="0" w:color="000000"/>
        </w:pBdr>
        <w:suppressAutoHyphens/>
        <w:autoSpaceDE w:val="0"/>
        <w:spacing w:before="60" w:after="60" w:line="240" w:lineRule="auto"/>
        <w:jc w:val="both"/>
        <w:rPr>
          <w:rFonts w:ascii="Times New Roman" w:eastAsia="Times New Roman" w:hAnsi="Times New Roman" w:cs="Times New Roman"/>
          <w:b/>
          <w:bCs/>
          <w:sz w:val="24"/>
          <w:szCs w:val="24"/>
          <w:lang w:eastAsia="zh-CN"/>
        </w:rPr>
      </w:pPr>
      <w:r w:rsidRPr="00374C3E">
        <w:rPr>
          <w:rFonts w:ascii="Times New Roman" w:eastAsia="Symbol" w:hAnsi="Times New Roman" w:cs="Symbol"/>
          <w:b/>
          <w:bCs/>
          <w:sz w:val="28"/>
          <w:szCs w:val="28"/>
          <w:lang w:eastAsia="zh-CN"/>
        </w:rPr>
        <w:t>Explore Egypt</w:t>
      </w:r>
    </w:p>
    <w:p w14:paraId="111AF82D" w14:textId="77777777" w:rsidR="00374C3E" w:rsidRPr="00374C3E" w:rsidRDefault="00374C3E" w:rsidP="00374C3E">
      <w:pPr>
        <w:widowControl w:val="0"/>
        <w:pBdr>
          <w:top w:val="single" w:sz="12" w:space="1" w:color="000000"/>
          <w:left w:val="none" w:sz="0" w:space="0" w:color="000000"/>
          <w:bottom w:val="none" w:sz="0" w:space="0" w:color="000000"/>
          <w:right w:val="none" w:sz="0" w:space="0" w:color="000000"/>
        </w:pBdr>
        <w:suppressAutoHyphens/>
        <w:spacing w:after="0" w:line="240" w:lineRule="atLeast"/>
        <w:rPr>
          <w:rFonts w:ascii="Times New Roman" w:eastAsia="Symbol" w:hAnsi="Times New Roman" w:cs="Symbol"/>
          <w:sz w:val="44"/>
          <w:szCs w:val="44"/>
          <w:lang w:val="en-US" w:eastAsia="zh-CN"/>
        </w:rPr>
      </w:pPr>
    </w:p>
    <w:p w14:paraId="52AF851A" w14:textId="77777777" w:rsidR="00374C3E" w:rsidRPr="00374C3E" w:rsidRDefault="00374C3E" w:rsidP="00374C3E">
      <w:pPr>
        <w:widowControl w:val="0"/>
        <w:suppressAutoHyphens/>
        <w:autoSpaceDE w:val="0"/>
        <w:spacing w:before="380" w:after="300" w:line="240" w:lineRule="auto"/>
        <w:jc w:val="center"/>
        <w:rPr>
          <w:rFonts w:ascii="Times New Roman" w:eastAsia="Symbol" w:hAnsi="Times New Roman" w:cs="Symbol"/>
          <w:b/>
          <w:bCs/>
          <w:sz w:val="44"/>
          <w:szCs w:val="44"/>
          <w:lang w:eastAsia="zh-CN"/>
        </w:rPr>
      </w:pPr>
    </w:p>
    <w:p w14:paraId="32921D79" w14:textId="77777777" w:rsidR="00374C3E" w:rsidRPr="00374C3E" w:rsidRDefault="00374C3E" w:rsidP="00374C3E">
      <w:pPr>
        <w:widowControl w:val="0"/>
        <w:suppressAutoHyphens/>
        <w:autoSpaceDE w:val="0"/>
        <w:spacing w:before="380" w:after="300" w:line="240" w:lineRule="auto"/>
        <w:jc w:val="center"/>
        <w:rPr>
          <w:rFonts w:ascii="Times New Roman" w:eastAsia="Symbol" w:hAnsi="Times New Roman" w:cs="Symbol"/>
          <w:b/>
          <w:bCs/>
          <w:sz w:val="44"/>
          <w:szCs w:val="44"/>
          <w:lang w:eastAsia="zh-CN"/>
        </w:rPr>
      </w:pPr>
    </w:p>
    <w:p w14:paraId="2A817B6F" w14:textId="77777777" w:rsidR="00374C3E" w:rsidRPr="00374C3E" w:rsidRDefault="00374C3E" w:rsidP="00374C3E">
      <w:pPr>
        <w:widowControl w:val="0"/>
        <w:suppressAutoHyphens/>
        <w:autoSpaceDE w:val="0"/>
        <w:spacing w:before="380" w:after="300" w:line="240" w:lineRule="auto"/>
        <w:jc w:val="center"/>
        <w:rPr>
          <w:rFonts w:ascii="Times New Roman" w:eastAsia="Times New Roman" w:hAnsi="Times New Roman" w:cs="Times New Roman"/>
          <w:b/>
          <w:bCs/>
          <w:sz w:val="40"/>
          <w:szCs w:val="40"/>
          <w:lang w:eastAsia="zh-CN"/>
        </w:rPr>
      </w:pPr>
      <w:r w:rsidRPr="00374C3E">
        <w:rPr>
          <w:rFonts w:ascii="Times New Roman" w:eastAsia="Symbol" w:hAnsi="Times New Roman" w:cs="Symbol"/>
          <w:b/>
          <w:bCs/>
          <w:sz w:val="44"/>
          <w:szCs w:val="44"/>
          <w:lang w:eastAsia="zh-CN"/>
        </w:rPr>
        <w:t>Explore Egypt</w:t>
      </w:r>
    </w:p>
    <w:p w14:paraId="446907F2" w14:textId="77777777" w:rsidR="00374C3E" w:rsidRPr="00374C3E" w:rsidRDefault="00374C3E" w:rsidP="00374C3E">
      <w:pPr>
        <w:widowControl w:val="0"/>
        <w:suppressAutoHyphens/>
        <w:autoSpaceDE w:val="0"/>
        <w:spacing w:before="120" w:after="60" w:line="240" w:lineRule="auto"/>
        <w:jc w:val="center"/>
        <w:rPr>
          <w:rFonts w:ascii="Times New Roman" w:eastAsia="Times New Roman" w:hAnsi="Times New Roman" w:cs="Times New Roman"/>
          <w:b/>
          <w:bCs/>
          <w:sz w:val="36"/>
          <w:szCs w:val="36"/>
          <w:lang w:eastAsia="zh-CN"/>
        </w:rPr>
      </w:pPr>
      <w:r w:rsidRPr="00374C3E">
        <w:rPr>
          <w:rFonts w:ascii="Times New Roman" w:eastAsia="Symbol" w:hAnsi="Times New Roman" w:cs="Symbol"/>
          <w:b/>
          <w:bCs/>
          <w:sz w:val="40"/>
          <w:szCs w:val="40"/>
          <w:lang w:eastAsia="zh-CN"/>
        </w:rPr>
        <w:t>Software Test Plan (STP)</w:t>
      </w:r>
    </w:p>
    <w:p w14:paraId="0C62B8B7" w14:textId="77777777" w:rsidR="00374C3E" w:rsidRPr="00374C3E" w:rsidRDefault="00374C3E" w:rsidP="00374C3E">
      <w:pPr>
        <w:widowControl w:val="0"/>
        <w:suppressAutoHyphens/>
        <w:autoSpaceDE w:val="0"/>
        <w:spacing w:before="60" w:after="60" w:line="240" w:lineRule="auto"/>
        <w:jc w:val="center"/>
        <w:rPr>
          <w:rFonts w:ascii="Times New Roman" w:eastAsia="Times New Roman" w:hAnsi="Times New Roman" w:cs="Times New Roman"/>
          <w:b/>
          <w:bCs/>
          <w:sz w:val="36"/>
          <w:szCs w:val="36"/>
          <w:lang w:eastAsia="zh-CN"/>
        </w:rPr>
      </w:pPr>
      <w:r w:rsidRPr="00374C3E">
        <w:rPr>
          <w:rFonts w:ascii="Times New Roman" w:eastAsia="Symbol" w:hAnsi="Times New Roman" w:cs="Symbol"/>
          <w:b/>
          <w:bCs/>
          <w:sz w:val="40"/>
          <w:szCs w:val="40"/>
          <w:lang w:eastAsia="zh-CN"/>
        </w:rPr>
        <w:t>Version: 1.4</w:t>
      </w:r>
    </w:p>
    <w:p w14:paraId="42550A3D" w14:textId="77777777" w:rsidR="00374C3E" w:rsidRPr="00374C3E" w:rsidRDefault="00374C3E" w:rsidP="00374C3E">
      <w:pPr>
        <w:suppressAutoHyphens/>
        <w:spacing w:before="200" w:after="60" w:line="240" w:lineRule="auto"/>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sz w:val="32"/>
          <w:szCs w:val="32"/>
          <w:lang w:val="en-US" w:eastAsia="zh-CN"/>
        </w:rPr>
        <w:t>CM Identifier</w:t>
      </w:r>
      <w:r w:rsidRPr="00374C3E">
        <w:rPr>
          <w:rFonts w:ascii="Times New Roman" w:eastAsia="Symbol" w:hAnsi="Times New Roman" w:cs="Symbol"/>
          <w:sz w:val="28"/>
          <w:szCs w:val="28"/>
          <w:lang w:val="en-US" w:eastAsia="zh-CN"/>
        </w:rPr>
        <w:t xml:space="preserve">: </w:t>
      </w:r>
      <w:r w:rsidRPr="00374C3E">
        <w:rPr>
          <w:rFonts w:ascii="Times New Roman" w:eastAsia="Symbol" w:hAnsi="Times New Roman" w:cs="Symbol"/>
          <w:bCs/>
          <w:sz w:val="32"/>
          <w:szCs w:val="32"/>
          <w:lang w:val="fr-FR" w:eastAsia="zh-CN"/>
        </w:rPr>
        <w:t>G12_SE02_v1.4</w:t>
      </w:r>
    </w:p>
    <w:p w14:paraId="5376A41F" w14:textId="77777777" w:rsidR="00374C3E" w:rsidRPr="00374C3E" w:rsidRDefault="00374C3E" w:rsidP="00374C3E">
      <w:pPr>
        <w:suppressAutoHyphens/>
        <w:autoSpaceDE w:val="0"/>
        <w:spacing w:before="200" w:after="60" w:line="240" w:lineRule="auto"/>
        <w:jc w:val="center"/>
        <w:rPr>
          <w:rFonts w:ascii="Times New Roman" w:eastAsia="Symbol" w:hAnsi="Times New Roman" w:cs="Symbol"/>
          <w:b/>
          <w:bCs/>
          <w:sz w:val="24"/>
          <w:szCs w:val="24"/>
          <w:lang w:eastAsia="zh-CN"/>
        </w:rPr>
      </w:pPr>
    </w:p>
    <w:p w14:paraId="09830A90"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sectPr w:rsidR="00374C3E" w:rsidRPr="00374C3E">
          <w:headerReference w:type="default" r:id="rId6"/>
          <w:footerReference w:type="default" r:id="rId7"/>
          <w:pgSz w:w="11906" w:h="16838"/>
          <w:pgMar w:top="1512" w:right="1440" w:bottom="1440" w:left="1440" w:header="720" w:footer="720" w:gutter="0"/>
          <w:cols w:space="720"/>
          <w:vAlign w:val="center"/>
          <w:docGrid w:linePitch="360"/>
        </w:sectPr>
      </w:pPr>
    </w:p>
    <w:p w14:paraId="0338ECDD" w14:textId="77777777" w:rsidR="00374C3E" w:rsidRPr="00374C3E" w:rsidRDefault="00374C3E" w:rsidP="00374C3E">
      <w:pPr>
        <w:widowControl w:val="0"/>
        <w:suppressAutoHyphens/>
        <w:spacing w:after="0" w:line="240" w:lineRule="auto"/>
        <w:jc w:val="center"/>
        <w:rPr>
          <w:rFonts w:ascii="Arial" w:eastAsia="Times New Roman" w:hAnsi="Arial" w:cs="Arial"/>
          <w:b/>
          <w:sz w:val="36"/>
          <w:szCs w:val="20"/>
          <w:lang w:val="en-US" w:eastAsia="zh-CN"/>
        </w:rPr>
      </w:pPr>
      <w:r w:rsidRPr="00374C3E">
        <w:rPr>
          <w:rFonts w:ascii="Arial" w:eastAsia="Symbol" w:hAnsi="Arial" w:cs="Symbol"/>
          <w:b/>
          <w:sz w:val="40"/>
          <w:lang w:val="en-US" w:eastAsia="zh-CN"/>
        </w:rPr>
        <w:lastRenderedPageBreak/>
        <w:t>Revision History</w:t>
      </w:r>
    </w:p>
    <w:p w14:paraId="39E396C1" w14:textId="77777777" w:rsidR="00374C3E" w:rsidRPr="00374C3E" w:rsidRDefault="00374C3E" w:rsidP="00374C3E">
      <w:pPr>
        <w:widowControl w:val="0"/>
        <w:suppressAutoHyphens/>
        <w:spacing w:after="0" w:line="240" w:lineRule="atLeast"/>
        <w:rPr>
          <w:rFonts w:ascii="Times New Roman" w:eastAsia="Symbol" w:hAnsi="Times New Roman" w:cs="Symbol"/>
          <w:lang w:val="en-US" w:eastAsia="zh-CN"/>
        </w:rPr>
      </w:pPr>
    </w:p>
    <w:p w14:paraId="6B1B33FE" w14:textId="77777777" w:rsidR="00374C3E" w:rsidRPr="00374C3E" w:rsidRDefault="00374C3E" w:rsidP="00374C3E">
      <w:pPr>
        <w:widowControl w:val="0"/>
        <w:suppressAutoHyphens/>
        <w:spacing w:after="0" w:line="240" w:lineRule="atLeast"/>
        <w:rPr>
          <w:rFonts w:ascii="Times New Roman" w:eastAsia="Symbol" w:hAnsi="Times New Roman" w:cs="Symbol"/>
          <w:lang w:val="en-US" w:eastAsia="zh-CN"/>
        </w:rPr>
      </w:pPr>
    </w:p>
    <w:tbl>
      <w:tblPr>
        <w:tblW w:w="10241" w:type="dxa"/>
        <w:tblInd w:w="-257" w:type="dxa"/>
        <w:tblLayout w:type="fixed"/>
        <w:tblLook w:val="0000" w:firstRow="0" w:lastRow="0" w:firstColumn="0" w:lastColumn="0" w:noHBand="0" w:noVBand="0"/>
      </w:tblPr>
      <w:tblGrid>
        <w:gridCol w:w="625"/>
        <w:gridCol w:w="1715"/>
        <w:gridCol w:w="1521"/>
        <w:gridCol w:w="983"/>
        <w:gridCol w:w="1537"/>
        <w:gridCol w:w="1530"/>
        <w:gridCol w:w="2330"/>
      </w:tblGrid>
      <w:tr w:rsidR="00374C3E" w:rsidRPr="00374C3E" w14:paraId="309CC157" w14:textId="77777777" w:rsidTr="00B46775">
        <w:tc>
          <w:tcPr>
            <w:tcW w:w="625" w:type="dxa"/>
            <w:tcBorders>
              <w:top w:val="single" w:sz="6" w:space="0" w:color="000000"/>
              <w:left w:val="single" w:sz="6" w:space="0" w:color="000000"/>
              <w:bottom w:val="single" w:sz="6" w:space="0" w:color="000000"/>
            </w:tcBorders>
            <w:shd w:val="clear" w:color="auto" w:fill="auto"/>
            <w:vAlign w:val="center"/>
          </w:tcPr>
          <w:p w14:paraId="0DA68BDE"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b/>
                <w:bCs/>
                <w:color w:val="000000"/>
                <w:lang w:eastAsia="zh-CN"/>
              </w:rPr>
            </w:pPr>
            <w:r w:rsidRPr="00374C3E">
              <w:rPr>
                <w:rFonts w:ascii="Times New Roman" w:eastAsia="Symbol" w:hAnsi="Times New Roman" w:cs="Symbol"/>
                <w:b/>
                <w:bCs/>
                <w:color w:val="000000"/>
                <w:lang w:eastAsia="zh-CN"/>
              </w:rPr>
              <w:t>Sl. No.</w:t>
            </w:r>
          </w:p>
        </w:tc>
        <w:tc>
          <w:tcPr>
            <w:tcW w:w="1715" w:type="dxa"/>
            <w:tcBorders>
              <w:top w:val="single" w:sz="6" w:space="0" w:color="000000"/>
              <w:left w:val="single" w:sz="6" w:space="0" w:color="000000"/>
              <w:bottom w:val="single" w:sz="6" w:space="0" w:color="000000"/>
            </w:tcBorders>
            <w:shd w:val="clear" w:color="auto" w:fill="auto"/>
            <w:vAlign w:val="center"/>
          </w:tcPr>
          <w:p w14:paraId="4950690A"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b/>
                <w:bCs/>
                <w:color w:val="000000"/>
                <w:lang w:eastAsia="zh-CN"/>
              </w:rPr>
            </w:pPr>
            <w:r w:rsidRPr="00374C3E">
              <w:rPr>
                <w:rFonts w:ascii="Times New Roman" w:eastAsia="Symbol" w:hAnsi="Times New Roman" w:cs="Symbol"/>
                <w:b/>
                <w:bCs/>
                <w:color w:val="000000"/>
                <w:lang w:eastAsia="zh-CN"/>
              </w:rPr>
              <w:t>Prepared/</w:t>
            </w:r>
          </w:p>
          <w:p w14:paraId="2CDA709D"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b/>
                <w:bCs/>
                <w:color w:val="000000"/>
                <w:lang w:eastAsia="zh-CN"/>
              </w:rPr>
            </w:pPr>
            <w:r w:rsidRPr="00374C3E">
              <w:rPr>
                <w:rFonts w:ascii="Times New Roman" w:eastAsia="Symbol" w:hAnsi="Times New Roman" w:cs="Symbol"/>
                <w:b/>
                <w:bCs/>
                <w:color w:val="000000"/>
                <w:lang w:eastAsia="zh-CN"/>
              </w:rPr>
              <w:t>Modified by</w:t>
            </w:r>
          </w:p>
        </w:tc>
        <w:tc>
          <w:tcPr>
            <w:tcW w:w="1521" w:type="dxa"/>
            <w:tcBorders>
              <w:top w:val="single" w:sz="6" w:space="0" w:color="000000"/>
              <w:left w:val="single" w:sz="6" w:space="0" w:color="000000"/>
              <w:bottom w:val="single" w:sz="6" w:space="0" w:color="000000"/>
            </w:tcBorders>
            <w:shd w:val="clear" w:color="auto" w:fill="auto"/>
            <w:vAlign w:val="center"/>
          </w:tcPr>
          <w:p w14:paraId="531EF18E"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b/>
                <w:bCs/>
                <w:color w:val="000000"/>
                <w:lang w:eastAsia="zh-CN"/>
              </w:rPr>
            </w:pPr>
            <w:r w:rsidRPr="00374C3E">
              <w:rPr>
                <w:rFonts w:ascii="Times New Roman" w:eastAsia="Symbol" w:hAnsi="Times New Roman" w:cs="Symbol"/>
                <w:b/>
                <w:bCs/>
                <w:color w:val="000000"/>
                <w:lang w:eastAsia="zh-CN"/>
              </w:rPr>
              <w:t>E-mail</w:t>
            </w:r>
          </w:p>
        </w:tc>
        <w:tc>
          <w:tcPr>
            <w:tcW w:w="983" w:type="dxa"/>
            <w:tcBorders>
              <w:top w:val="single" w:sz="6" w:space="0" w:color="000000"/>
              <w:left w:val="single" w:sz="6" w:space="0" w:color="000000"/>
              <w:bottom w:val="single" w:sz="6" w:space="0" w:color="000000"/>
            </w:tcBorders>
            <w:shd w:val="clear" w:color="auto" w:fill="auto"/>
            <w:vAlign w:val="center"/>
          </w:tcPr>
          <w:p w14:paraId="6525A91A"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b/>
                <w:bCs/>
                <w:color w:val="000000"/>
                <w:lang w:eastAsia="zh-CN"/>
              </w:rPr>
            </w:pPr>
            <w:r w:rsidRPr="00374C3E">
              <w:rPr>
                <w:rFonts w:ascii="Times New Roman" w:eastAsia="Symbol" w:hAnsi="Times New Roman" w:cs="Symbol"/>
                <w:b/>
                <w:bCs/>
                <w:color w:val="000000"/>
                <w:lang w:eastAsia="zh-CN"/>
              </w:rPr>
              <w:t>Version</w:t>
            </w:r>
          </w:p>
        </w:tc>
        <w:tc>
          <w:tcPr>
            <w:tcW w:w="1537" w:type="dxa"/>
            <w:tcBorders>
              <w:top w:val="single" w:sz="6" w:space="0" w:color="000000"/>
              <w:left w:val="single" w:sz="6" w:space="0" w:color="000000"/>
              <w:bottom w:val="single" w:sz="6" w:space="0" w:color="000000"/>
            </w:tcBorders>
            <w:shd w:val="clear" w:color="auto" w:fill="auto"/>
            <w:vAlign w:val="center"/>
          </w:tcPr>
          <w:p w14:paraId="70D54673"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b/>
                <w:bCs/>
                <w:color w:val="000000"/>
                <w:lang w:eastAsia="zh-CN"/>
              </w:rPr>
            </w:pPr>
            <w:r w:rsidRPr="00374C3E">
              <w:rPr>
                <w:rFonts w:ascii="Times New Roman" w:eastAsia="Symbol" w:hAnsi="Times New Roman" w:cs="Symbol"/>
                <w:b/>
                <w:bCs/>
                <w:color w:val="000000"/>
                <w:lang w:eastAsia="zh-CN"/>
              </w:rPr>
              <w:t>Date</w:t>
            </w:r>
          </w:p>
        </w:tc>
        <w:tc>
          <w:tcPr>
            <w:tcW w:w="1530" w:type="dxa"/>
            <w:tcBorders>
              <w:top w:val="single" w:sz="6" w:space="0" w:color="000000"/>
              <w:left w:val="single" w:sz="6" w:space="0" w:color="000000"/>
              <w:bottom w:val="single" w:sz="6" w:space="0" w:color="000000"/>
            </w:tcBorders>
            <w:shd w:val="clear" w:color="auto" w:fill="auto"/>
            <w:vAlign w:val="center"/>
          </w:tcPr>
          <w:p w14:paraId="40FC9B38"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b/>
                <w:bCs/>
                <w:color w:val="000000"/>
                <w:lang w:eastAsia="zh-CN"/>
              </w:rPr>
            </w:pPr>
            <w:r w:rsidRPr="00374C3E">
              <w:rPr>
                <w:rFonts w:ascii="Times New Roman" w:eastAsia="Symbol" w:hAnsi="Times New Roman" w:cs="Symbol"/>
                <w:b/>
                <w:bCs/>
                <w:color w:val="000000"/>
                <w:lang w:eastAsia="zh-CN"/>
              </w:rPr>
              <w:t>Approved by</w:t>
            </w:r>
          </w:p>
        </w:tc>
        <w:tc>
          <w:tcPr>
            <w:tcW w:w="23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DB8D7C"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b/>
                <w:bCs/>
                <w:color w:val="000000"/>
                <w:lang w:eastAsia="zh-CN"/>
              </w:rPr>
            </w:pPr>
            <w:r w:rsidRPr="00374C3E">
              <w:rPr>
                <w:rFonts w:ascii="Times New Roman" w:eastAsia="Symbol" w:hAnsi="Times New Roman" w:cs="Symbol"/>
                <w:b/>
                <w:bCs/>
                <w:color w:val="000000"/>
                <w:lang w:eastAsia="zh-CN"/>
              </w:rPr>
              <w:t>Descriptions/</w:t>
            </w:r>
          </w:p>
          <w:p w14:paraId="42CF953B"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b/>
                <w:bCs/>
                <w:color w:val="000000"/>
                <w:lang w:eastAsia="zh-CN"/>
              </w:rPr>
            </w:pPr>
            <w:r w:rsidRPr="00374C3E">
              <w:rPr>
                <w:rFonts w:ascii="Times New Roman" w:eastAsia="Symbol" w:hAnsi="Times New Roman" w:cs="Symbol"/>
                <w:b/>
                <w:bCs/>
                <w:color w:val="000000"/>
                <w:lang w:eastAsia="zh-CN"/>
              </w:rPr>
              <w:t>Remarks</w:t>
            </w:r>
          </w:p>
        </w:tc>
      </w:tr>
      <w:tr w:rsidR="00374C3E" w:rsidRPr="00374C3E" w14:paraId="67B58457" w14:textId="77777777" w:rsidTr="00B46775">
        <w:tc>
          <w:tcPr>
            <w:tcW w:w="625" w:type="dxa"/>
            <w:tcBorders>
              <w:left w:val="single" w:sz="6" w:space="0" w:color="000000"/>
              <w:bottom w:val="single" w:sz="6" w:space="0" w:color="000000"/>
            </w:tcBorders>
            <w:shd w:val="clear" w:color="auto" w:fill="auto"/>
          </w:tcPr>
          <w:p w14:paraId="08B1F655"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1.</w:t>
            </w:r>
          </w:p>
        </w:tc>
        <w:tc>
          <w:tcPr>
            <w:tcW w:w="1715" w:type="dxa"/>
            <w:tcBorders>
              <w:left w:val="single" w:sz="6" w:space="0" w:color="000000"/>
              <w:bottom w:val="single" w:sz="6" w:space="0" w:color="000000"/>
            </w:tcBorders>
            <w:shd w:val="clear" w:color="auto" w:fill="auto"/>
          </w:tcPr>
          <w:p w14:paraId="2E43D88C"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Shrouk Ismail</w:t>
            </w:r>
          </w:p>
        </w:tc>
        <w:tc>
          <w:tcPr>
            <w:tcW w:w="1521" w:type="dxa"/>
            <w:tcBorders>
              <w:left w:val="single" w:sz="6" w:space="0" w:color="000000"/>
              <w:bottom w:val="single" w:sz="6" w:space="0" w:color="000000"/>
            </w:tcBorders>
            <w:shd w:val="clear" w:color="auto" w:fill="auto"/>
          </w:tcPr>
          <w:p w14:paraId="7BD73924"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983" w:type="dxa"/>
            <w:tcBorders>
              <w:left w:val="single" w:sz="6" w:space="0" w:color="000000"/>
              <w:bottom w:val="single" w:sz="6" w:space="0" w:color="000000"/>
            </w:tcBorders>
            <w:shd w:val="clear" w:color="auto" w:fill="auto"/>
          </w:tcPr>
          <w:p w14:paraId="0AB80275"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1.0</w:t>
            </w:r>
          </w:p>
        </w:tc>
        <w:tc>
          <w:tcPr>
            <w:tcW w:w="1537" w:type="dxa"/>
            <w:tcBorders>
              <w:left w:val="single" w:sz="6" w:space="0" w:color="000000"/>
              <w:bottom w:val="single" w:sz="6" w:space="0" w:color="000000"/>
            </w:tcBorders>
            <w:shd w:val="clear" w:color="auto" w:fill="auto"/>
          </w:tcPr>
          <w:p w14:paraId="5042F707"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04-09-2018</w:t>
            </w:r>
          </w:p>
        </w:tc>
        <w:tc>
          <w:tcPr>
            <w:tcW w:w="1530" w:type="dxa"/>
            <w:tcBorders>
              <w:left w:val="single" w:sz="6" w:space="0" w:color="000000"/>
              <w:bottom w:val="single" w:sz="6" w:space="0" w:color="000000"/>
            </w:tcBorders>
            <w:shd w:val="clear" w:color="auto" w:fill="auto"/>
          </w:tcPr>
          <w:p w14:paraId="340BAE0C"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2330" w:type="dxa"/>
            <w:tcBorders>
              <w:left w:val="single" w:sz="6" w:space="0" w:color="000000"/>
              <w:bottom w:val="single" w:sz="6" w:space="0" w:color="000000"/>
              <w:right w:val="single" w:sz="6" w:space="0" w:color="000000"/>
            </w:tcBorders>
            <w:shd w:val="clear" w:color="auto" w:fill="auto"/>
          </w:tcPr>
          <w:p w14:paraId="3F20C86B" w14:textId="77777777" w:rsidR="00374C3E" w:rsidRPr="00374C3E" w:rsidRDefault="00374C3E" w:rsidP="00374C3E">
            <w:pPr>
              <w:widowControl w:val="0"/>
              <w:suppressAutoHyphens/>
              <w:autoSpaceDE w:val="0"/>
              <w:snapToGrid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Test case 1</w:t>
            </w:r>
          </w:p>
        </w:tc>
      </w:tr>
      <w:tr w:rsidR="00374C3E" w:rsidRPr="00374C3E" w14:paraId="3B93E9C7" w14:textId="77777777" w:rsidTr="00B46775">
        <w:trPr>
          <w:cantSplit/>
        </w:trPr>
        <w:tc>
          <w:tcPr>
            <w:tcW w:w="625" w:type="dxa"/>
            <w:tcBorders>
              <w:left w:val="single" w:sz="6" w:space="0" w:color="000000"/>
              <w:bottom w:val="single" w:sz="6" w:space="0" w:color="000000"/>
            </w:tcBorders>
            <w:shd w:val="clear" w:color="auto" w:fill="auto"/>
          </w:tcPr>
          <w:p w14:paraId="39A2E4C8"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2.</w:t>
            </w:r>
          </w:p>
          <w:p w14:paraId="392FAB11" w14:textId="77777777" w:rsidR="00374C3E" w:rsidRPr="00374C3E" w:rsidRDefault="00374C3E" w:rsidP="00374C3E">
            <w:pPr>
              <w:widowControl w:val="0"/>
              <w:suppressAutoHyphens/>
              <w:autoSpaceDE w:val="0"/>
              <w:spacing w:after="0" w:line="240" w:lineRule="auto"/>
              <w:jc w:val="center"/>
              <w:rPr>
                <w:rFonts w:ascii="Times New Roman" w:eastAsia="Symbol" w:hAnsi="Times New Roman" w:cs="Symbol"/>
                <w:color w:val="000000"/>
                <w:lang w:eastAsia="zh-CN"/>
              </w:rPr>
            </w:pPr>
          </w:p>
        </w:tc>
        <w:tc>
          <w:tcPr>
            <w:tcW w:w="1715" w:type="dxa"/>
            <w:tcBorders>
              <w:left w:val="single" w:sz="6" w:space="0" w:color="000000"/>
              <w:bottom w:val="single" w:sz="6" w:space="0" w:color="000000"/>
            </w:tcBorders>
            <w:shd w:val="clear" w:color="auto" w:fill="auto"/>
          </w:tcPr>
          <w:p w14:paraId="74C27FEB"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proofErr w:type="spellStart"/>
            <w:r w:rsidRPr="00374C3E">
              <w:rPr>
                <w:rFonts w:ascii="Times New Roman" w:eastAsia="Symbol" w:hAnsi="Times New Roman" w:cs="Symbol"/>
                <w:color w:val="000000"/>
                <w:lang w:eastAsia="zh-CN"/>
              </w:rPr>
              <w:t>Chahira</w:t>
            </w:r>
            <w:proofErr w:type="spellEnd"/>
            <w:r w:rsidRPr="00374C3E">
              <w:rPr>
                <w:rFonts w:ascii="Times New Roman" w:eastAsia="Symbol" w:hAnsi="Times New Roman" w:cs="Symbol"/>
                <w:color w:val="000000"/>
                <w:lang w:eastAsia="zh-CN"/>
              </w:rPr>
              <w:t xml:space="preserve"> Hamza</w:t>
            </w:r>
          </w:p>
        </w:tc>
        <w:tc>
          <w:tcPr>
            <w:tcW w:w="1521" w:type="dxa"/>
            <w:tcBorders>
              <w:left w:val="single" w:sz="6" w:space="0" w:color="000000"/>
              <w:bottom w:val="single" w:sz="6" w:space="0" w:color="000000"/>
            </w:tcBorders>
            <w:shd w:val="clear" w:color="auto" w:fill="auto"/>
          </w:tcPr>
          <w:p w14:paraId="64B244EB"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Chahira.hamza@live.com</w:t>
            </w:r>
          </w:p>
        </w:tc>
        <w:tc>
          <w:tcPr>
            <w:tcW w:w="983" w:type="dxa"/>
            <w:tcBorders>
              <w:left w:val="single" w:sz="6" w:space="0" w:color="000000"/>
              <w:bottom w:val="single" w:sz="6" w:space="0" w:color="000000"/>
            </w:tcBorders>
            <w:shd w:val="clear" w:color="auto" w:fill="auto"/>
          </w:tcPr>
          <w:p w14:paraId="260AD09A"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1.1</w:t>
            </w:r>
          </w:p>
        </w:tc>
        <w:tc>
          <w:tcPr>
            <w:tcW w:w="1537" w:type="dxa"/>
            <w:vMerge w:val="restart"/>
            <w:tcBorders>
              <w:left w:val="single" w:sz="6" w:space="0" w:color="000000"/>
              <w:bottom w:val="single" w:sz="6" w:space="0" w:color="000000"/>
            </w:tcBorders>
            <w:shd w:val="clear" w:color="auto" w:fill="auto"/>
            <w:vAlign w:val="center"/>
          </w:tcPr>
          <w:p w14:paraId="07F166A3"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04-10-2018</w:t>
            </w:r>
          </w:p>
          <w:p w14:paraId="52FB21A7" w14:textId="77777777" w:rsidR="00374C3E" w:rsidRPr="00374C3E" w:rsidRDefault="00374C3E" w:rsidP="00374C3E">
            <w:pPr>
              <w:widowControl w:val="0"/>
              <w:suppressAutoHyphens/>
              <w:autoSpaceDE w:val="0"/>
              <w:spacing w:after="0" w:line="240" w:lineRule="auto"/>
              <w:jc w:val="center"/>
              <w:rPr>
                <w:rFonts w:ascii="Times New Roman" w:eastAsia="Symbol" w:hAnsi="Times New Roman" w:cs="Symbol"/>
                <w:color w:val="000000"/>
                <w:lang w:eastAsia="zh-CN"/>
              </w:rPr>
            </w:pPr>
          </w:p>
        </w:tc>
        <w:tc>
          <w:tcPr>
            <w:tcW w:w="1530" w:type="dxa"/>
            <w:tcBorders>
              <w:left w:val="single" w:sz="6" w:space="0" w:color="000000"/>
              <w:bottom w:val="single" w:sz="6" w:space="0" w:color="000000"/>
            </w:tcBorders>
            <w:shd w:val="clear" w:color="auto" w:fill="auto"/>
          </w:tcPr>
          <w:p w14:paraId="0746E47B"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2330" w:type="dxa"/>
            <w:tcBorders>
              <w:left w:val="single" w:sz="6" w:space="0" w:color="000000"/>
              <w:bottom w:val="single" w:sz="6" w:space="0" w:color="000000"/>
              <w:right w:val="single" w:sz="6" w:space="0" w:color="000000"/>
            </w:tcBorders>
            <w:shd w:val="clear" w:color="auto" w:fill="auto"/>
          </w:tcPr>
          <w:p w14:paraId="45B7E9DF"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Test cases (2-8)</w:t>
            </w:r>
          </w:p>
        </w:tc>
      </w:tr>
      <w:tr w:rsidR="00374C3E" w:rsidRPr="00374C3E" w14:paraId="2E69F066" w14:textId="77777777" w:rsidTr="00B46775">
        <w:trPr>
          <w:cantSplit/>
        </w:trPr>
        <w:tc>
          <w:tcPr>
            <w:tcW w:w="625" w:type="dxa"/>
            <w:tcBorders>
              <w:left w:val="single" w:sz="6" w:space="0" w:color="000000"/>
              <w:bottom w:val="single" w:sz="6" w:space="0" w:color="000000"/>
            </w:tcBorders>
            <w:shd w:val="clear" w:color="auto" w:fill="auto"/>
          </w:tcPr>
          <w:p w14:paraId="347C41FF"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3.</w:t>
            </w:r>
          </w:p>
        </w:tc>
        <w:tc>
          <w:tcPr>
            <w:tcW w:w="1715" w:type="dxa"/>
            <w:tcBorders>
              <w:left w:val="single" w:sz="6" w:space="0" w:color="000000"/>
              <w:bottom w:val="single" w:sz="6" w:space="0" w:color="000000"/>
            </w:tcBorders>
            <w:shd w:val="clear" w:color="auto" w:fill="auto"/>
          </w:tcPr>
          <w:p w14:paraId="1DFCB126"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Farah Arm</w:t>
            </w:r>
          </w:p>
        </w:tc>
        <w:tc>
          <w:tcPr>
            <w:tcW w:w="1521" w:type="dxa"/>
            <w:tcBorders>
              <w:left w:val="single" w:sz="6" w:space="0" w:color="000000"/>
              <w:bottom w:val="single" w:sz="6" w:space="0" w:color="000000"/>
            </w:tcBorders>
            <w:shd w:val="clear" w:color="auto" w:fill="auto"/>
          </w:tcPr>
          <w:p w14:paraId="0224CCA9"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983" w:type="dxa"/>
            <w:tcBorders>
              <w:left w:val="single" w:sz="6" w:space="0" w:color="000000"/>
              <w:bottom w:val="single" w:sz="6" w:space="0" w:color="000000"/>
            </w:tcBorders>
            <w:shd w:val="clear" w:color="auto" w:fill="auto"/>
          </w:tcPr>
          <w:p w14:paraId="58CC184E"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1.2</w:t>
            </w:r>
          </w:p>
        </w:tc>
        <w:tc>
          <w:tcPr>
            <w:tcW w:w="1537" w:type="dxa"/>
            <w:vMerge/>
            <w:tcBorders>
              <w:left w:val="single" w:sz="6" w:space="0" w:color="000000"/>
              <w:bottom w:val="single" w:sz="6" w:space="0" w:color="000000"/>
            </w:tcBorders>
            <w:shd w:val="clear" w:color="auto" w:fill="auto"/>
          </w:tcPr>
          <w:p w14:paraId="28CD48EC"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1530" w:type="dxa"/>
            <w:tcBorders>
              <w:left w:val="single" w:sz="6" w:space="0" w:color="000000"/>
              <w:bottom w:val="single" w:sz="6" w:space="0" w:color="000000"/>
            </w:tcBorders>
            <w:shd w:val="clear" w:color="auto" w:fill="auto"/>
          </w:tcPr>
          <w:p w14:paraId="66735562"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2330" w:type="dxa"/>
            <w:tcBorders>
              <w:left w:val="single" w:sz="6" w:space="0" w:color="000000"/>
              <w:bottom w:val="single" w:sz="6" w:space="0" w:color="000000"/>
              <w:right w:val="single" w:sz="6" w:space="0" w:color="000000"/>
            </w:tcBorders>
            <w:shd w:val="clear" w:color="auto" w:fill="auto"/>
          </w:tcPr>
          <w:p w14:paraId="719F6DA9" w14:textId="77777777" w:rsidR="00374C3E" w:rsidRPr="00374C3E" w:rsidRDefault="00374C3E" w:rsidP="00374C3E">
            <w:pPr>
              <w:widowControl w:val="0"/>
              <w:suppressAutoHyphens/>
              <w:autoSpaceDE w:val="0"/>
              <w:snapToGrid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Overview</w:t>
            </w:r>
          </w:p>
          <w:p w14:paraId="0C3EDD2A" w14:textId="77777777" w:rsidR="00374C3E" w:rsidRPr="00374C3E" w:rsidRDefault="00374C3E" w:rsidP="00374C3E">
            <w:pPr>
              <w:widowControl w:val="0"/>
              <w:suppressAutoHyphens/>
              <w:autoSpaceDE w:val="0"/>
              <w:snapToGrid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Non-functional testing tools</w:t>
            </w:r>
          </w:p>
          <w:p w14:paraId="62B755F8" w14:textId="77777777" w:rsidR="00374C3E" w:rsidRPr="00374C3E" w:rsidRDefault="00374C3E" w:rsidP="00374C3E">
            <w:pPr>
              <w:widowControl w:val="0"/>
              <w:suppressAutoHyphens/>
              <w:autoSpaceDE w:val="0"/>
              <w:snapToGrid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References</w:t>
            </w:r>
          </w:p>
        </w:tc>
      </w:tr>
      <w:tr w:rsidR="00374C3E" w:rsidRPr="00374C3E" w14:paraId="1EF93FCE" w14:textId="77777777" w:rsidTr="00B46775">
        <w:trPr>
          <w:cantSplit/>
        </w:trPr>
        <w:tc>
          <w:tcPr>
            <w:tcW w:w="625" w:type="dxa"/>
            <w:tcBorders>
              <w:left w:val="single" w:sz="6" w:space="0" w:color="000000"/>
              <w:bottom w:val="single" w:sz="6" w:space="0" w:color="000000"/>
            </w:tcBorders>
            <w:shd w:val="clear" w:color="auto" w:fill="auto"/>
          </w:tcPr>
          <w:p w14:paraId="313842B6"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4.</w:t>
            </w:r>
          </w:p>
        </w:tc>
        <w:tc>
          <w:tcPr>
            <w:tcW w:w="1715" w:type="dxa"/>
            <w:tcBorders>
              <w:left w:val="single" w:sz="6" w:space="0" w:color="000000"/>
              <w:bottom w:val="single" w:sz="6" w:space="0" w:color="000000"/>
            </w:tcBorders>
            <w:shd w:val="clear" w:color="auto" w:fill="auto"/>
          </w:tcPr>
          <w:p w14:paraId="566408CC"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proofErr w:type="spellStart"/>
            <w:r w:rsidRPr="00374C3E">
              <w:rPr>
                <w:rFonts w:ascii="Times New Roman" w:eastAsia="Symbol" w:hAnsi="Times New Roman" w:cs="Symbol"/>
                <w:color w:val="000000"/>
                <w:lang w:eastAsia="zh-CN"/>
              </w:rPr>
              <w:t>Chahira</w:t>
            </w:r>
            <w:proofErr w:type="spellEnd"/>
            <w:r w:rsidRPr="00374C3E">
              <w:rPr>
                <w:rFonts w:ascii="Times New Roman" w:eastAsia="Symbol" w:hAnsi="Times New Roman" w:cs="Symbol"/>
                <w:color w:val="000000"/>
                <w:lang w:eastAsia="zh-CN"/>
              </w:rPr>
              <w:t xml:space="preserve"> Hamza</w:t>
            </w:r>
          </w:p>
        </w:tc>
        <w:tc>
          <w:tcPr>
            <w:tcW w:w="1521" w:type="dxa"/>
            <w:tcBorders>
              <w:left w:val="single" w:sz="6" w:space="0" w:color="000000"/>
              <w:bottom w:val="single" w:sz="6" w:space="0" w:color="000000"/>
            </w:tcBorders>
            <w:shd w:val="clear" w:color="auto" w:fill="auto"/>
          </w:tcPr>
          <w:p w14:paraId="56B25B4A"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983" w:type="dxa"/>
            <w:tcBorders>
              <w:left w:val="single" w:sz="6" w:space="0" w:color="000000"/>
              <w:bottom w:val="single" w:sz="6" w:space="0" w:color="000000"/>
            </w:tcBorders>
            <w:shd w:val="clear" w:color="auto" w:fill="auto"/>
          </w:tcPr>
          <w:p w14:paraId="13651647"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1.3</w:t>
            </w:r>
          </w:p>
        </w:tc>
        <w:tc>
          <w:tcPr>
            <w:tcW w:w="1537" w:type="dxa"/>
            <w:vMerge/>
            <w:tcBorders>
              <w:left w:val="single" w:sz="6" w:space="0" w:color="000000"/>
              <w:bottom w:val="single" w:sz="6" w:space="0" w:color="000000"/>
            </w:tcBorders>
            <w:shd w:val="clear" w:color="auto" w:fill="auto"/>
          </w:tcPr>
          <w:p w14:paraId="281466F4"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1530" w:type="dxa"/>
            <w:tcBorders>
              <w:left w:val="single" w:sz="6" w:space="0" w:color="000000"/>
              <w:bottom w:val="single" w:sz="6" w:space="0" w:color="000000"/>
            </w:tcBorders>
            <w:shd w:val="clear" w:color="auto" w:fill="auto"/>
          </w:tcPr>
          <w:p w14:paraId="31BE6B38"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2330" w:type="dxa"/>
            <w:tcBorders>
              <w:left w:val="single" w:sz="6" w:space="0" w:color="000000"/>
              <w:bottom w:val="single" w:sz="6" w:space="0" w:color="000000"/>
              <w:right w:val="single" w:sz="6" w:space="0" w:color="000000"/>
            </w:tcBorders>
            <w:shd w:val="clear" w:color="auto" w:fill="auto"/>
          </w:tcPr>
          <w:p w14:paraId="71240F3E" w14:textId="77777777" w:rsidR="00374C3E" w:rsidRPr="00374C3E" w:rsidRDefault="00374C3E" w:rsidP="00374C3E">
            <w:pPr>
              <w:widowControl w:val="0"/>
              <w:suppressAutoHyphens/>
              <w:autoSpaceDE w:val="0"/>
              <w:snapToGrid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Non-functional testing</w:t>
            </w:r>
          </w:p>
          <w:p w14:paraId="0F69BDCE" w14:textId="77777777" w:rsidR="00374C3E" w:rsidRPr="00374C3E" w:rsidRDefault="00374C3E" w:rsidP="00374C3E">
            <w:pPr>
              <w:widowControl w:val="0"/>
              <w:suppressAutoHyphens/>
              <w:autoSpaceDE w:val="0"/>
              <w:snapToGrid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Interface testing</w:t>
            </w:r>
          </w:p>
          <w:p w14:paraId="66A33A1C" w14:textId="77777777" w:rsidR="00374C3E" w:rsidRPr="00374C3E" w:rsidRDefault="00374C3E" w:rsidP="00374C3E">
            <w:pPr>
              <w:widowControl w:val="0"/>
              <w:suppressAutoHyphens/>
              <w:autoSpaceDE w:val="0"/>
              <w:snapToGrid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Environment testing</w:t>
            </w:r>
          </w:p>
        </w:tc>
      </w:tr>
      <w:tr w:rsidR="00374C3E" w:rsidRPr="00374C3E" w14:paraId="51BD0335" w14:textId="77777777" w:rsidTr="00B46775">
        <w:trPr>
          <w:cantSplit/>
        </w:trPr>
        <w:tc>
          <w:tcPr>
            <w:tcW w:w="625" w:type="dxa"/>
            <w:tcBorders>
              <w:left w:val="single" w:sz="6" w:space="0" w:color="000000"/>
              <w:bottom w:val="single" w:sz="6" w:space="0" w:color="000000"/>
            </w:tcBorders>
            <w:shd w:val="clear" w:color="auto" w:fill="auto"/>
          </w:tcPr>
          <w:p w14:paraId="5B11906F"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5.</w:t>
            </w:r>
          </w:p>
        </w:tc>
        <w:tc>
          <w:tcPr>
            <w:tcW w:w="1715" w:type="dxa"/>
            <w:tcBorders>
              <w:left w:val="single" w:sz="6" w:space="0" w:color="000000"/>
              <w:bottom w:val="single" w:sz="6" w:space="0" w:color="000000"/>
            </w:tcBorders>
            <w:shd w:val="clear" w:color="auto" w:fill="auto"/>
          </w:tcPr>
          <w:p w14:paraId="4BDEE0EB"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proofErr w:type="spellStart"/>
            <w:r w:rsidRPr="00374C3E">
              <w:rPr>
                <w:rFonts w:ascii="Times New Roman" w:eastAsia="Symbol" w:hAnsi="Times New Roman" w:cs="Symbol"/>
                <w:color w:val="000000"/>
                <w:lang w:eastAsia="zh-CN"/>
              </w:rPr>
              <w:t>Nooran</w:t>
            </w:r>
            <w:proofErr w:type="spellEnd"/>
            <w:r w:rsidRPr="00374C3E">
              <w:rPr>
                <w:rFonts w:ascii="Times New Roman" w:eastAsia="Symbol" w:hAnsi="Times New Roman" w:cs="Symbol"/>
                <w:color w:val="000000"/>
                <w:lang w:eastAsia="zh-CN"/>
              </w:rPr>
              <w:t xml:space="preserve"> Helmy</w:t>
            </w:r>
          </w:p>
        </w:tc>
        <w:tc>
          <w:tcPr>
            <w:tcW w:w="1521" w:type="dxa"/>
            <w:tcBorders>
              <w:left w:val="single" w:sz="6" w:space="0" w:color="000000"/>
              <w:bottom w:val="single" w:sz="6" w:space="0" w:color="000000"/>
            </w:tcBorders>
            <w:shd w:val="clear" w:color="auto" w:fill="auto"/>
          </w:tcPr>
          <w:p w14:paraId="4067751B"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983" w:type="dxa"/>
            <w:tcBorders>
              <w:left w:val="single" w:sz="6" w:space="0" w:color="000000"/>
              <w:bottom w:val="single" w:sz="6" w:space="0" w:color="000000"/>
            </w:tcBorders>
            <w:shd w:val="clear" w:color="auto" w:fill="auto"/>
          </w:tcPr>
          <w:p w14:paraId="5C046F90" w14:textId="77777777" w:rsidR="00374C3E" w:rsidRPr="00374C3E" w:rsidRDefault="00374C3E" w:rsidP="00374C3E">
            <w:pPr>
              <w:widowControl w:val="0"/>
              <w:suppressAutoHyphens/>
              <w:autoSpaceDE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1.4</w:t>
            </w:r>
          </w:p>
        </w:tc>
        <w:tc>
          <w:tcPr>
            <w:tcW w:w="1537" w:type="dxa"/>
            <w:vMerge/>
            <w:tcBorders>
              <w:left w:val="single" w:sz="6" w:space="0" w:color="000000"/>
              <w:bottom w:val="single" w:sz="6" w:space="0" w:color="000000"/>
            </w:tcBorders>
            <w:shd w:val="clear" w:color="auto" w:fill="auto"/>
          </w:tcPr>
          <w:p w14:paraId="3138D097"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1530" w:type="dxa"/>
            <w:tcBorders>
              <w:left w:val="single" w:sz="6" w:space="0" w:color="000000"/>
              <w:bottom w:val="single" w:sz="6" w:space="0" w:color="000000"/>
            </w:tcBorders>
            <w:shd w:val="clear" w:color="auto" w:fill="auto"/>
          </w:tcPr>
          <w:p w14:paraId="6BA6EC32" w14:textId="77777777" w:rsidR="00374C3E" w:rsidRPr="00374C3E" w:rsidRDefault="00374C3E" w:rsidP="00374C3E">
            <w:pPr>
              <w:widowControl w:val="0"/>
              <w:suppressAutoHyphens/>
              <w:autoSpaceDE w:val="0"/>
              <w:snapToGrid w:val="0"/>
              <w:spacing w:after="0" w:line="240" w:lineRule="auto"/>
              <w:jc w:val="center"/>
              <w:rPr>
                <w:rFonts w:ascii="Times New Roman" w:eastAsia="Symbol" w:hAnsi="Times New Roman" w:cs="Symbol"/>
                <w:color w:val="000000"/>
                <w:lang w:eastAsia="zh-CN"/>
              </w:rPr>
            </w:pPr>
          </w:p>
        </w:tc>
        <w:tc>
          <w:tcPr>
            <w:tcW w:w="2330" w:type="dxa"/>
            <w:tcBorders>
              <w:left w:val="single" w:sz="6" w:space="0" w:color="000000"/>
              <w:bottom w:val="single" w:sz="6" w:space="0" w:color="000000"/>
              <w:right w:val="single" w:sz="6" w:space="0" w:color="000000"/>
            </w:tcBorders>
            <w:shd w:val="clear" w:color="auto" w:fill="auto"/>
          </w:tcPr>
          <w:p w14:paraId="7DC034F8" w14:textId="77777777" w:rsidR="00374C3E" w:rsidRPr="00374C3E" w:rsidRDefault="00374C3E" w:rsidP="00374C3E">
            <w:pPr>
              <w:widowControl w:val="0"/>
              <w:suppressAutoHyphens/>
              <w:autoSpaceDE w:val="0"/>
              <w:snapToGrid w:val="0"/>
              <w:spacing w:after="0" w:line="240" w:lineRule="auto"/>
              <w:jc w:val="center"/>
              <w:rPr>
                <w:rFonts w:ascii="Times New Roman" w:eastAsia="Times New Roman" w:hAnsi="Times New Roman" w:cs="Times New Roman"/>
                <w:color w:val="000000"/>
                <w:lang w:eastAsia="zh-CN"/>
              </w:rPr>
            </w:pPr>
            <w:r w:rsidRPr="00374C3E">
              <w:rPr>
                <w:rFonts w:ascii="Times New Roman" w:eastAsia="Symbol" w:hAnsi="Times New Roman" w:cs="Symbol"/>
                <w:color w:val="000000"/>
                <w:lang w:eastAsia="zh-CN"/>
              </w:rPr>
              <w:t>Document revision</w:t>
            </w:r>
          </w:p>
        </w:tc>
      </w:tr>
    </w:tbl>
    <w:p w14:paraId="5B30DE7F"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sectPr w:rsidR="00374C3E" w:rsidRPr="00374C3E">
          <w:headerReference w:type="even" r:id="rId8"/>
          <w:headerReference w:type="default" r:id="rId9"/>
          <w:headerReference w:type="first" r:id="rId10"/>
          <w:pgSz w:w="11906" w:h="16838"/>
          <w:pgMar w:top="1440" w:right="1797" w:bottom="1440" w:left="1276" w:header="709" w:footer="720" w:gutter="0"/>
          <w:cols w:space="720"/>
          <w:docGrid w:linePitch="360"/>
        </w:sectPr>
      </w:pPr>
    </w:p>
    <w:p w14:paraId="7CD48A98" w14:textId="77777777" w:rsidR="00374C3E" w:rsidRPr="00374C3E" w:rsidRDefault="00374C3E" w:rsidP="00374C3E">
      <w:pPr>
        <w:suppressAutoHyphens/>
        <w:autoSpaceDE w:val="0"/>
        <w:spacing w:before="60" w:after="200" w:line="240" w:lineRule="auto"/>
        <w:jc w:val="both"/>
        <w:rPr>
          <w:rFonts w:ascii="Times New Roman" w:eastAsia="Times New Roman" w:hAnsi="Times New Roman" w:cs="Times New Roman"/>
          <w:b/>
          <w:bCs/>
          <w:lang w:eastAsia="zh-CN"/>
        </w:rPr>
      </w:pPr>
      <w:r w:rsidRPr="00374C3E">
        <w:rPr>
          <w:rFonts w:ascii="Times New Roman" w:eastAsia="Symbol" w:hAnsi="Times New Roman" w:cs="Symbol"/>
          <w:b/>
          <w:bCs/>
          <w:lang w:eastAsia="zh-CN"/>
        </w:rPr>
        <w:lastRenderedPageBreak/>
        <w:t>Distribution list</w:t>
      </w:r>
    </w:p>
    <w:tbl>
      <w:tblPr>
        <w:tblW w:w="0" w:type="auto"/>
        <w:tblInd w:w="108" w:type="dxa"/>
        <w:tblLayout w:type="fixed"/>
        <w:tblLook w:val="0000" w:firstRow="0" w:lastRow="0" w:firstColumn="0" w:lastColumn="0" w:noHBand="0" w:noVBand="0"/>
      </w:tblPr>
      <w:tblGrid>
        <w:gridCol w:w="2694"/>
        <w:gridCol w:w="2835"/>
        <w:gridCol w:w="3443"/>
      </w:tblGrid>
      <w:tr w:rsidR="00374C3E" w:rsidRPr="00374C3E" w14:paraId="4F10CF1B" w14:textId="77777777" w:rsidTr="00B46775">
        <w:trPr>
          <w:cantSplit/>
          <w:trHeight w:val="108"/>
        </w:trPr>
        <w:tc>
          <w:tcPr>
            <w:tcW w:w="2694" w:type="dxa"/>
            <w:tcBorders>
              <w:top w:val="single" w:sz="6" w:space="0" w:color="000000"/>
              <w:left w:val="single" w:sz="6" w:space="0" w:color="000000"/>
              <w:bottom w:val="single" w:sz="6" w:space="0" w:color="000000"/>
            </w:tcBorders>
            <w:shd w:val="clear" w:color="auto" w:fill="auto"/>
          </w:tcPr>
          <w:p w14:paraId="00D5EEF8"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Name</w:t>
            </w:r>
          </w:p>
        </w:tc>
        <w:tc>
          <w:tcPr>
            <w:tcW w:w="2835" w:type="dxa"/>
            <w:tcBorders>
              <w:top w:val="single" w:sz="6" w:space="0" w:color="000000"/>
              <w:left w:val="single" w:sz="6" w:space="0" w:color="000000"/>
              <w:bottom w:val="single" w:sz="6" w:space="0" w:color="000000"/>
            </w:tcBorders>
            <w:shd w:val="clear" w:color="auto" w:fill="auto"/>
          </w:tcPr>
          <w:p w14:paraId="2A3D5C6A"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E-mail</w:t>
            </w:r>
          </w:p>
        </w:tc>
        <w:tc>
          <w:tcPr>
            <w:tcW w:w="3443" w:type="dxa"/>
            <w:tcBorders>
              <w:top w:val="single" w:sz="6" w:space="0" w:color="000000"/>
              <w:left w:val="single" w:sz="6" w:space="0" w:color="000000"/>
              <w:bottom w:val="single" w:sz="6" w:space="0" w:color="000000"/>
              <w:right w:val="single" w:sz="6" w:space="0" w:color="000000"/>
            </w:tcBorders>
            <w:shd w:val="clear" w:color="auto" w:fill="auto"/>
          </w:tcPr>
          <w:p w14:paraId="0F0F0A74"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Notes</w:t>
            </w:r>
          </w:p>
        </w:tc>
      </w:tr>
      <w:tr w:rsidR="00374C3E" w:rsidRPr="00374C3E" w14:paraId="606F51EC" w14:textId="77777777" w:rsidTr="00B46775">
        <w:trPr>
          <w:cantSplit/>
          <w:trHeight w:val="106"/>
        </w:trPr>
        <w:tc>
          <w:tcPr>
            <w:tcW w:w="2694" w:type="dxa"/>
            <w:tcBorders>
              <w:top w:val="single" w:sz="6" w:space="0" w:color="000000"/>
              <w:left w:val="single" w:sz="6" w:space="0" w:color="000000"/>
              <w:bottom w:val="single" w:sz="6" w:space="0" w:color="000000"/>
            </w:tcBorders>
            <w:shd w:val="clear" w:color="auto" w:fill="auto"/>
          </w:tcPr>
          <w:p w14:paraId="52E62187" w14:textId="77777777" w:rsidR="00374C3E" w:rsidRPr="00374C3E" w:rsidRDefault="00374C3E" w:rsidP="00374C3E">
            <w:pPr>
              <w:widowControl w:val="0"/>
              <w:suppressAutoHyphens/>
              <w:snapToGrid w:val="0"/>
              <w:spacing w:after="0" w:line="240" w:lineRule="atLeast"/>
              <w:rPr>
                <w:rFonts w:ascii="Times New Roman" w:eastAsia="Times New Roman" w:hAnsi="Times New Roman" w:cs="Times New Roman"/>
                <w:sz w:val="20"/>
                <w:szCs w:val="20"/>
                <w:lang w:val="en-US" w:eastAsia="zh-CN"/>
              </w:rPr>
            </w:pPr>
            <w:r w:rsidRPr="00374C3E">
              <w:rPr>
                <w:rFonts w:ascii="Times New Roman" w:eastAsia="Times New Roman" w:hAnsi="Times New Roman" w:cs="Times New Roman"/>
                <w:lang w:val="en-US" w:eastAsia="zh-CN"/>
              </w:rPr>
              <w:t xml:space="preserve">TA: Eng. Ali </w:t>
            </w:r>
            <w:proofErr w:type="spellStart"/>
            <w:r w:rsidRPr="00374C3E">
              <w:rPr>
                <w:rFonts w:ascii="Times New Roman" w:eastAsia="Times New Roman" w:hAnsi="Times New Roman" w:cs="Times New Roman"/>
                <w:lang w:val="en-US" w:eastAsia="zh-CN"/>
              </w:rPr>
              <w:t>Elseddeek</w:t>
            </w:r>
            <w:proofErr w:type="spellEnd"/>
            <w:r w:rsidRPr="00374C3E">
              <w:rPr>
                <w:rFonts w:ascii="Times New Roman" w:eastAsia="Times New Roman" w:hAnsi="Times New Roman" w:cs="Times New Roman"/>
                <w:lang w:val="en-US" w:eastAsia="zh-CN"/>
              </w:rPr>
              <w:t xml:space="preserve"> </w:t>
            </w:r>
          </w:p>
        </w:tc>
        <w:tc>
          <w:tcPr>
            <w:tcW w:w="2835" w:type="dxa"/>
            <w:tcBorders>
              <w:top w:val="single" w:sz="6" w:space="0" w:color="000000"/>
              <w:left w:val="single" w:sz="6" w:space="0" w:color="000000"/>
              <w:bottom w:val="single" w:sz="6" w:space="0" w:color="000000"/>
            </w:tcBorders>
            <w:shd w:val="clear" w:color="auto" w:fill="auto"/>
          </w:tcPr>
          <w:p w14:paraId="61A10A9D" w14:textId="77777777" w:rsidR="00374C3E" w:rsidRPr="00374C3E" w:rsidRDefault="00374C3E" w:rsidP="00374C3E">
            <w:pPr>
              <w:widowControl w:val="0"/>
              <w:suppressAutoHyphens/>
              <w:snapToGrid w:val="0"/>
              <w:spacing w:after="0" w:line="240" w:lineRule="atLeast"/>
              <w:rPr>
                <w:rFonts w:ascii="Times New Roman" w:eastAsia="Times New Roman" w:hAnsi="Times New Roman" w:cs="Times New Roman"/>
                <w:sz w:val="20"/>
                <w:szCs w:val="20"/>
                <w:lang w:val="en-US" w:eastAsia="zh-CN"/>
              </w:rPr>
            </w:pPr>
            <w:r w:rsidRPr="00374C3E">
              <w:rPr>
                <w:rFonts w:ascii="Times New Roman" w:eastAsia="Times New Roman" w:hAnsi="Times New Roman" w:cs="Times New Roman"/>
                <w:sz w:val="20"/>
                <w:szCs w:val="20"/>
                <w:lang w:val="en-US" w:eastAsia="zh-CN"/>
              </w:rPr>
              <w:t>alielseddeek@gmail.com</w:t>
            </w:r>
          </w:p>
        </w:tc>
        <w:tc>
          <w:tcPr>
            <w:tcW w:w="3443" w:type="dxa"/>
            <w:tcBorders>
              <w:top w:val="single" w:sz="6" w:space="0" w:color="000000"/>
              <w:left w:val="single" w:sz="6" w:space="0" w:color="000000"/>
              <w:bottom w:val="single" w:sz="6" w:space="0" w:color="000000"/>
              <w:right w:val="single" w:sz="6" w:space="0" w:color="000000"/>
            </w:tcBorders>
            <w:shd w:val="clear" w:color="auto" w:fill="auto"/>
          </w:tcPr>
          <w:p w14:paraId="7A210951" w14:textId="77777777" w:rsidR="00374C3E" w:rsidRPr="00374C3E" w:rsidRDefault="00374C3E" w:rsidP="00374C3E">
            <w:pPr>
              <w:widowControl w:val="0"/>
              <w:suppressAutoHyphens/>
              <w:snapToGrid w:val="0"/>
              <w:spacing w:after="0" w:line="240" w:lineRule="atLeast"/>
              <w:rPr>
                <w:rFonts w:ascii="Times New Roman" w:eastAsia="Times New Roman" w:hAnsi="Times New Roman" w:cs="Times New Roman"/>
                <w:caps/>
                <w:lang w:val="en-US" w:eastAsia="zh-CN"/>
              </w:rPr>
            </w:pPr>
          </w:p>
        </w:tc>
      </w:tr>
      <w:tr w:rsidR="00374C3E" w:rsidRPr="00374C3E" w14:paraId="52A29868" w14:textId="77777777" w:rsidTr="00B46775">
        <w:trPr>
          <w:cantSplit/>
          <w:trHeight w:val="106"/>
        </w:trPr>
        <w:tc>
          <w:tcPr>
            <w:tcW w:w="2694" w:type="dxa"/>
            <w:tcBorders>
              <w:left w:val="single" w:sz="6" w:space="0" w:color="000000"/>
              <w:bottom w:val="single" w:sz="6" w:space="0" w:color="000000"/>
            </w:tcBorders>
            <w:shd w:val="clear" w:color="auto" w:fill="auto"/>
          </w:tcPr>
          <w:p w14:paraId="29A6C159" w14:textId="77777777" w:rsidR="00374C3E" w:rsidRPr="00374C3E" w:rsidRDefault="00374C3E" w:rsidP="00374C3E">
            <w:pPr>
              <w:widowControl w:val="0"/>
              <w:suppressAutoHyphens/>
              <w:snapToGrid w:val="0"/>
              <w:spacing w:after="0" w:line="240" w:lineRule="atLeast"/>
              <w:rPr>
                <w:rFonts w:ascii="Times New Roman" w:eastAsia="Times New Roman" w:hAnsi="Times New Roman" w:cs="Times New Roman"/>
                <w:sz w:val="20"/>
                <w:szCs w:val="20"/>
                <w:lang w:val="en-US" w:eastAsia="zh-CN"/>
              </w:rPr>
            </w:pPr>
            <w:r w:rsidRPr="00374C3E">
              <w:rPr>
                <w:rFonts w:ascii="Times New Roman" w:eastAsia="Times New Roman" w:hAnsi="Times New Roman" w:cs="Times New Roman"/>
                <w:lang w:val="en-US" w:eastAsia="zh-CN"/>
              </w:rPr>
              <w:t xml:space="preserve">TA: End. Dina </w:t>
            </w:r>
            <w:proofErr w:type="spellStart"/>
            <w:r w:rsidRPr="00374C3E">
              <w:rPr>
                <w:rFonts w:ascii="Times New Roman" w:eastAsia="Times New Roman" w:hAnsi="Times New Roman" w:cs="Times New Roman"/>
                <w:lang w:val="en-US" w:eastAsia="zh-CN"/>
              </w:rPr>
              <w:t>Elreedy</w:t>
            </w:r>
            <w:proofErr w:type="spellEnd"/>
          </w:p>
        </w:tc>
        <w:tc>
          <w:tcPr>
            <w:tcW w:w="2835" w:type="dxa"/>
            <w:tcBorders>
              <w:left w:val="single" w:sz="6" w:space="0" w:color="000000"/>
              <w:bottom w:val="single" w:sz="6" w:space="0" w:color="000000"/>
            </w:tcBorders>
            <w:shd w:val="clear" w:color="auto" w:fill="auto"/>
          </w:tcPr>
          <w:p w14:paraId="7D543B69" w14:textId="77777777" w:rsidR="00374C3E" w:rsidRPr="00374C3E" w:rsidRDefault="00374C3E" w:rsidP="00374C3E">
            <w:pPr>
              <w:widowControl w:val="0"/>
              <w:suppressAutoHyphens/>
              <w:snapToGrid w:val="0"/>
              <w:spacing w:after="0" w:line="240" w:lineRule="atLeast"/>
              <w:rPr>
                <w:rFonts w:ascii="Times New Roman" w:eastAsia="Times New Roman" w:hAnsi="Times New Roman" w:cs="Times New Roman"/>
                <w:sz w:val="20"/>
                <w:szCs w:val="20"/>
                <w:lang w:val="en-US" w:eastAsia="zh-CN"/>
              </w:rPr>
            </w:pPr>
            <w:r w:rsidRPr="00374C3E">
              <w:rPr>
                <w:rFonts w:ascii="Times New Roman" w:eastAsia="Times New Roman" w:hAnsi="Times New Roman" w:cs="Times New Roman"/>
                <w:sz w:val="20"/>
                <w:szCs w:val="20"/>
                <w:lang w:val="en-US" w:eastAsia="zh-CN"/>
              </w:rPr>
              <w:t>dinaelreedy@gmail.com</w:t>
            </w:r>
          </w:p>
        </w:tc>
        <w:tc>
          <w:tcPr>
            <w:tcW w:w="3443" w:type="dxa"/>
            <w:tcBorders>
              <w:left w:val="single" w:sz="6" w:space="0" w:color="000000"/>
              <w:bottom w:val="single" w:sz="6" w:space="0" w:color="000000"/>
              <w:right w:val="single" w:sz="6" w:space="0" w:color="000000"/>
            </w:tcBorders>
            <w:shd w:val="clear" w:color="auto" w:fill="auto"/>
          </w:tcPr>
          <w:p w14:paraId="2378214F" w14:textId="77777777" w:rsidR="00374C3E" w:rsidRPr="00374C3E" w:rsidRDefault="00374C3E" w:rsidP="00374C3E">
            <w:pPr>
              <w:widowControl w:val="0"/>
              <w:suppressAutoHyphens/>
              <w:snapToGrid w:val="0"/>
              <w:spacing w:after="0" w:line="240" w:lineRule="atLeast"/>
              <w:rPr>
                <w:rFonts w:ascii="Times New Roman" w:eastAsia="Times New Roman" w:hAnsi="Times New Roman" w:cs="Times New Roman"/>
                <w:sz w:val="20"/>
                <w:szCs w:val="20"/>
                <w:lang w:val="en-US" w:eastAsia="zh-CN"/>
              </w:rPr>
            </w:pPr>
          </w:p>
        </w:tc>
      </w:tr>
    </w:tbl>
    <w:p w14:paraId="42BDBD46" w14:textId="77777777" w:rsidR="00374C3E" w:rsidRPr="00374C3E" w:rsidRDefault="00374C3E" w:rsidP="00374C3E">
      <w:pPr>
        <w:keepNext/>
        <w:widowControl w:val="0"/>
        <w:suppressAutoHyphens/>
        <w:spacing w:before="120" w:after="60" w:line="240" w:lineRule="atLeast"/>
        <w:outlineLvl w:val="0"/>
        <w:rPr>
          <w:rFonts w:ascii="Times New Roman" w:eastAsia="Symbol" w:hAnsi="Times New Roman" w:cs="Symbol"/>
          <w:b/>
          <w:sz w:val="28"/>
          <w:lang w:val="en-US" w:eastAsia="zh-CN"/>
        </w:rPr>
      </w:pPr>
    </w:p>
    <w:p w14:paraId="04130B10" w14:textId="77777777" w:rsidR="00374C3E" w:rsidRPr="00374C3E" w:rsidRDefault="00374C3E" w:rsidP="00374C3E">
      <w:pPr>
        <w:pageBreakBefore/>
        <w:widowControl w:val="0"/>
        <w:suppressAutoHyphens/>
        <w:spacing w:after="0" w:line="240" w:lineRule="auto"/>
        <w:jc w:val="center"/>
        <w:rPr>
          <w:rFonts w:ascii="Arial" w:eastAsia="Times New Roman" w:hAnsi="Arial" w:cs="Arial"/>
          <w:b/>
          <w:sz w:val="36"/>
          <w:szCs w:val="20"/>
          <w:lang w:val="en-US" w:eastAsia="zh-CN"/>
        </w:rPr>
      </w:pPr>
      <w:r w:rsidRPr="00374C3E">
        <w:rPr>
          <w:rFonts w:ascii="Arial" w:eastAsia="Symbol" w:hAnsi="Arial" w:cs="Symbol"/>
          <w:b/>
          <w:sz w:val="36"/>
          <w:szCs w:val="20"/>
          <w:lang w:val="en-US" w:eastAsia="zh-CN"/>
        </w:rPr>
        <w:lastRenderedPageBreak/>
        <w:t>Table of Contents</w:t>
      </w:r>
    </w:p>
    <w:p w14:paraId="699C161D" w14:textId="77777777" w:rsidR="00374C3E" w:rsidRPr="00374C3E" w:rsidRDefault="00374C3E" w:rsidP="00374C3E">
      <w:pPr>
        <w:widowControl w:val="0"/>
        <w:tabs>
          <w:tab w:val="left" w:pos="432"/>
          <w:tab w:val="right" w:pos="9360"/>
        </w:tabs>
        <w:suppressAutoHyphens/>
        <w:spacing w:before="240" w:after="60" w:line="240" w:lineRule="atLeast"/>
        <w:ind w:right="720"/>
        <w:rPr>
          <w:rFonts w:ascii="Calibri" w:eastAsia="Times New Roman" w:hAnsi="Calibri" w:cs="Arial"/>
          <w:noProof/>
          <w:lang w:val="en-US"/>
        </w:rPr>
      </w:pPr>
      <w:r w:rsidRPr="00374C3E">
        <w:rPr>
          <w:rFonts w:ascii="Times New Roman" w:eastAsia="Times New Roman" w:hAnsi="Times New Roman" w:cs="Times New Roman"/>
          <w:sz w:val="20"/>
          <w:szCs w:val="20"/>
          <w:lang w:val="en-US" w:eastAsia="zh-CN"/>
        </w:rPr>
        <w:fldChar w:fldCharType="begin"/>
      </w:r>
      <w:r w:rsidRPr="00374C3E">
        <w:rPr>
          <w:rFonts w:ascii="Times New Roman" w:eastAsia="Times New Roman" w:hAnsi="Times New Roman" w:cs="Times New Roman"/>
          <w:sz w:val="20"/>
          <w:szCs w:val="20"/>
          <w:lang w:val="en-US" w:eastAsia="zh-CN"/>
        </w:rPr>
        <w:instrText xml:space="preserve"> TOC \o "1-3" </w:instrText>
      </w:r>
      <w:r w:rsidRPr="00374C3E">
        <w:rPr>
          <w:rFonts w:ascii="Times New Roman" w:eastAsia="Times New Roman" w:hAnsi="Times New Roman" w:cs="Times New Roman"/>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1.</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Overview</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_Toc511129208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6</w:t>
      </w:r>
      <w:r w:rsidRPr="00374C3E">
        <w:rPr>
          <w:rFonts w:ascii="Times New Roman" w:eastAsia="Times New Roman" w:hAnsi="Times New Roman" w:cs="Times New Roman"/>
          <w:noProof/>
          <w:sz w:val="20"/>
          <w:szCs w:val="20"/>
          <w:lang w:val="en-US" w:eastAsia="zh-CN"/>
        </w:rPr>
        <w:fldChar w:fldCharType="end"/>
      </w:r>
    </w:p>
    <w:p w14:paraId="2409444F" w14:textId="77777777" w:rsidR="00374C3E" w:rsidRPr="00374C3E" w:rsidRDefault="00374C3E" w:rsidP="00374C3E">
      <w:pPr>
        <w:widowControl w:val="0"/>
        <w:tabs>
          <w:tab w:val="left" w:pos="432"/>
          <w:tab w:val="right" w:pos="9360"/>
        </w:tabs>
        <w:suppressAutoHyphens/>
        <w:spacing w:before="240" w:after="60" w:line="240" w:lineRule="atLeast"/>
        <w:ind w:right="720"/>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2.</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Test Methodology</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_Toc511129210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6</w:t>
      </w:r>
      <w:r w:rsidRPr="00374C3E">
        <w:rPr>
          <w:rFonts w:ascii="Times New Roman" w:eastAsia="Times New Roman" w:hAnsi="Times New Roman" w:cs="Times New Roman"/>
          <w:noProof/>
          <w:sz w:val="20"/>
          <w:szCs w:val="20"/>
          <w:lang w:val="en-US" w:eastAsia="zh-CN"/>
        </w:rPr>
        <w:fldChar w:fldCharType="end"/>
      </w:r>
    </w:p>
    <w:p w14:paraId="128E4226" w14:textId="77777777" w:rsidR="00374C3E" w:rsidRPr="00374C3E" w:rsidRDefault="00374C3E" w:rsidP="00374C3E">
      <w:pPr>
        <w:widowControl w:val="0"/>
        <w:tabs>
          <w:tab w:val="left" w:pos="1000"/>
          <w:tab w:val="right" w:pos="9360"/>
        </w:tabs>
        <w:suppressAutoHyphens/>
        <w:spacing w:after="0" w:line="240" w:lineRule="atLeast"/>
        <w:ind w:left="432" w:right="720"/>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2.1</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Testing Environment</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_Toc511129211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6</w:t>
      </w:r>
      <w:r w:rsidRPr="00374C3E">
        <w:rPr>
          <w:rFonts w:ascii="Times New Roman" w:eastAsia="Times New Roman" w:hAnsi="Times New Roman" w:cs="Times New Roman"/>
          <w:noProof/>
          <w:sz w:val="20"/>
          <w:szCs w:val="20"/>
          <w:lang w:val="en-US" w:eastAsia="zh-CN"/>
        </w:rPr>
        <w:fldChar w:fldCharType="end"/>
      </w:r>
    </w:p>
    <w:p w14:paraId="768C6F2A" w14:textId="77777777" w:rsidR="00374C3E" w:rsidRPr="00374C3E" w:rsidRDefault="00374C3E" w:rsidP="00374C3E">
      <w:pPr>
        <w:widowControl w:val="0"/>
        <w:tabs>
          <w:tab w:val="left" w:pos="1000"/>
          <w:tab w:val="right" w:pos="9360"/>
        </w:tabs>
        <w:suppressAutoHyphens/>
        <w:spacing w:after="0" w:line="240" w:lineRule="atLeast"/>
        <w:ind w:left="432" w:right="720"/>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2.2</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Functional Testing</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_Toc511129212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6</w:t>
      </w:r>
      <w:r w:rsidRPr="00374C3E">
        <w:rPr>
          <w:rFonts w:ascii="Times New Roman" w:eastAsia="Times New Roman" w:hAnsi="Times New Roman" w:cs="Times New Roman"/>
          <w:noProof/>
          <w:sz w:val="20"/>
          <w:szCs w:val="20"/>
          <w:lang w:val="en-US" w:eastAsia="zh-CN"/>
        </w:rPr>
        <w:fldChar w:fldCharType="end"/>
      </w:r>
    </w:p>
    <w:p w14:paraId="0491836A" w14:textId="77777777" w:rsidR="00374C3E" w:rsidRPr="00374C3E" w:rsidRDefault="00374C3E" w:rsidP="00374C3E">
      <w:pPr>
        <w:widowControl w:val="0"/>
        <w:tabs>
          <w:tab w:val="left" w:pos="1000"/>
          <w:tab w:val="right" w:pos="9360"/>
        </w:tabs>
        <w:suppressAutoHyphens/>
        <w:spacing w:after="0" w:line="240" w:lineRule="atLeast"/>
        <w:ind w:left="432" w:right="720"/>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2.3</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Non-functional Testing</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_Toc511129213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14</w:t>
      </w:r>
      <w:r w:rsidRPr="00374C3E">
        <w:rPr>
          <w:rFonts w:ascii="Times New Roman" w:eastAsia="Times New Roman" w:hAnsi="Times New Roman" w:cs="Times New Roman"/>
          <w:noProof/>
          <w:sz w:val="20"/>
          <w:szCs w:val="20"/>
          <w:lang w:val="en-US" w:eastAsia="zh-CN"/>
        </w:rPr>
        <w:fldChar w:fldCharType="end"/>
      </w:r>
    </w:p>
    <w:p w14:paraId="5D6B3560" w14:textId="77777777" w:rsidR="00374C3E" w:rsidRPr="00374C3E" w:rsidRDefault="00374C3E" w:rsidP="00374C3E">
      <w:pPr>
        <w:widowControl w:val="0"/>
        <w:tabs>
          <w:tab w:val="left" w:pos="1440"/>
          <w:tab w:val="right" w:pos="9360"/>
        </w:tabs>
        <w:suppressAutoHyphens/>
        <w:spacing w:after="0" w:line="240" w:lineRule="atLeast"/>
        <w:ind w:left="864"/>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2.3.1</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Performance Testing</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_Toc511129214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14</w:t>
      </w:r>
      <w:r w:rsidRPr="00374C3E">
        <w:rPr>
          <w:rFonts w:ascii="Times New Roman" w:eastAsia="Times New Roman" w:hAnsi="Times New Roman" w:cs="Times New Roman"/>
          <w:noProof/>
          <w:sz w:val="20"/>
          <w:szCs w:val="20"/>
          <w:lang w:val="en-US" w:eastAsia="zh-CN"/>
        </w:rPr>
        <w:fldChar w:fldCharType="end"/>
      </w:r>
    </w:p>
    <w:p w14:paraId="74EB82BB" w14:textId="77777777" w:rsidR="00374C3E" w:rsidRPr="00374C3E" w:rsidRDefault="00374C3E" w:rsidP="00374C3E">
      <w:pPr>
        <w:widowControl w:val="0"/>
        <w:tabs>
          <w:tab w:val="left" w:pos="1440"/>
          <w:tab w:val="right" w:pos="9360"/>
        </w:tabs>
        <w:suppressAutoHyphens/>
        <w:spacing w:after="0" w:line="240" w:lineRule="atLeast"/>
        <w:ind w:left="864"/>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2.3.2</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Quality Testing</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_Toc511129215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14</w:t>
      </w:r>
      <w:r w:rsidRPr="00374C3E">
        <w:rPr>
          <w:rFonts w:ascii="Times New Roman" w:eastAsia="Times New Roman" w:hAnsi="Times New Roman" w:cs="Times New Roman"/>
          <w:noProof/>
          <w:sz w:val="20"/>
          <w:szCs w:val="20"/>
          <w:lang w:val="en-US" w:eastAsia="zh-CN"/>
        </w:rPr>
        <w:fldChar w:fldCharType="end"/>
      </w:r>
    </w:p>
    <w:p w14:paraId="0A033E7E" w14:textId="77777777" w:rsidR="00374C3E" w:rsidRPr="00374C3E" w:rsidRDefault="00374C3E" w:rsidP="00374C3E">
      <w:pPr>
        <w:widowControl w:val="0"/>
        <w:tabs>
          <w:tab w:val="left" w:pos="1440"/>
          <w:tab w:val="right" w:pos="9360"/>
        </w:tabs>
        <w:suppressAutoHyphens/>
        <w:spacing w:after="0" w:line="240" w:lineRule="atLeast"/>
        <w:ind w:left="864"/>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2.3.3</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Interface Testing</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_Toc511129216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14</w:t>
      </w:r>
      <w:r w:rsidRPr="00374C3E">
        <w:rPr>
          <w:rFonts w:ascii="Times New Roman" w:eastAsia="Times New Roman" w:hAnsi="Times New Roman" w:cs="Times New Roman"/>
          <w:noProof/>
          <w:sz w:val="20"/>
          <w:szCs w:val="20"/>
          <w:lang w:val="en-US" w:eastAsia="zh-CN"/>
        </w:rPr>
        <w:fldChar w:fldCharType="end"/>
      </w:r>
    </w:p>
    <w:p w14:paraId="3981134F" w14:textId="77777777" w:rsidR="00374C3E" w:rsidRPr="00374C3E" w:rsidRDefault="00374C3E" w:rsidP="00374C3E">
      <w:pPr>
        <w:widowControl w:val="0"/>
        <w:tabs>
          <w:tab w:val="left" w:pos="1440"/>
          <w:tab w:val="right" w:pos="9360"/>
        </w:tabs>
        <w:suppressAutoHyphens/>
        <w:spacing w:after="0" w:line="240" w:lineRule="atLeast"/>
        <w:ind w:left="864"/>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2.3.4</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Other Testing</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_Toc511129217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14</w:t>
      </w:r>
      <w:r w:rsidRPr="00374C3E">
        <w:rPr>
          <w:rFonts w:ascii="Times New Roman" w:eastAsia="Times New Roman" w:hAnsi="Times New Roman" w:cs="Times New Roman"/>
          <w:noProof/>
          <w:sz w:val="20"/>
          <w:szCs w:val="20"/>
          <w:lang w:val="en-US" w:eastAsia="zh-CN"/>
        </w:rPr>
        <w:fldChar w:fldCharType="end"/>
      </w:r>
    </w:p>
    <w:p w14:paraId="27CE85A2" w14:textId="77777777" w:rsidR="00374C3E" w:rsidRPr="00374C3E" w:rsidRDefault="00374C3E" w:rsidP="00374C3E">
      <w:pPr>
        <w:widowControl w:val="0"/>
        <w:tabs>
          <w:tab w:val="left" w:pos="432"/>
          <w:tab w:val="right" w:pos="9360"/>
        </w:tabs>
        <w:suppressAutoHyphens/>
        <w:spacing w:before="240" w:after="60" w:line="240" w:lineRule="atLeast"/>
        <w:ind w:right="720"/>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3.</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References</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_Toc511129218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15</w:t>
      </w:r>
      <w:r w:rsidRPr="00374C3E">
        <w:rPr>
          <w:rFonts w:ascii="Times New Roman" w:eastAsia="Times New Roman" w:hAnsi="Times New Roman" w:cs="Times New Roman"/>
          <w:noProof/>
          <w:sz w:val="20"/>
          <w:szCs w:val="20"/>
          <w:lang w:val="en-US" w:eastAsia="zh-CN"/>
        </w:rPr>
        <w:fldChar w:fldCharType="end"/>
      </w:r>
    </w:p>
    <w:p w14:paraId="38E959B7" w14:textId="77777777" w:rsidR="00374C3E" w:rsidRPr="00374C3E" w:rsidRDefault="00374C3E" w:rsidP="00374C3E">
      <w:pPr>
        <w:widowControl w:val="0"/>
        <w:tabs>
          <w:tab w:val="left" w:pos="432"/>
          <w:tab w:val="right" w:pos="9360"/>
        </w:tabs>
        <w:suppressAutoHyphens/>
        <w:spacing w:before="240" w:after="60" w:line="240" w:lineRule="atLeast"/>
        <w:ind w:right="720"/>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4.</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Glossary</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_Toc511129219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15</w:t>
      </w:r>
      <w:r w:rsidRPr="00374C3E">
        <w:rPr>
          <w:rFonts w:ascii="Times New Roman" w:eastAsia="Times New Roman" w:hAnsi="Times New Roman" w:cs="Times New Roman"/>
          <w:noProof/>
          <w:sz w:val="20"/>
          <w:szCs w:val="20"/>
          <w:lang w:val="en-US" w:eastAsia="zh-CN"/>
        </w:rPr>
        <w:fldChar w:fldCharType="end"/>
      </w:r>
    </w:p>
    <w:p w14:paraId="6B238E5B" w14:textId="77777777" w:rsidR="00374C3E" w:rsidRPr="00374C3E" w:rsidRDefault="00374C3E" w:rsidP="00374C3E">
      <w:pPr>
        <w:widowControl w:val="0"/>
        <w:tabs>
          <w:tab w:val="left" w:pos="432"/>
          <w:tab w:val="right" w:pos="9360"/>
        </w:tabs>
        <w:suppressAutoHyphens/>
        <w:spacing w:before="240" w:after="60" w:line="240" w:lineRule="atLeast"/>
        <w:ind w:right="720"/>
        <w:rPr>
          <w:rFonts w:ascii="Calibri" w:eastAsia="Times New Roman" w:hAnsi="Calibri" w:cs="Arial"/>
          <w:noProof/>
          <w:lang w:val="en-US"/>
        </w:rPr>
      </w:pPr>
      <w:r w:rsidRPr="00374C3E">
        <w:rPr>
          <w:rFonts w:ascii="Times New Roman" w:eastAsia="Times New Roman" w:hAnsi="Times New Roman" w:cs="Times New Roman"/>
          <w:noProof/>
          <w:sz w:val="20"/>
          <w:szCs w:val="20"/>
          <w:lang w:val="en-US" w:eastAsia="zh-CN"/>
        </w:rPr>
        <w:t>5.</w:t>
      </w:r>
      <w:r w:rsidRPr="00374C3E">
        <w:rPr>
          <w:rFonts w:ascii="Calibri" w:eastAsia="Times New Roman" w:hAnsi="Calibri" w:cs="Arial"/>
          <w:noProof/>
          <w:lang w:val="en-US"/>
        </w:rPr>
        <w:tab/>
      </w:r>
      <w:r w:rsidRPr="00374C3E">
        <w:rPr>
          <w:rFonts w:ascii="Times New Roman" w:eastAsia="Symbol" w:hAnsi="Times New Roman" w:cs="Symbol"/>
          <w:noProof/>
          <w:sz w:val="20"/>
          <w:szCs w:val="20"/>
          <w:lang w:val="en-US" w:eastAsia="zh-CN"/>
        </w:rPr>
        <w:t>Appendices</w:t>
      </w:r>
      <w:r w:rsidRPr="00374C3E">
        <w:rPr>
          <w:rFonts w:ascii="Times New Roman" w:eastAsia="Times New Roman" w:hAnsi="Times New Roman" w:cs="Times New Roman"/>
          <w:noProof/>
          <w:sz w:val="20"/>
          <w:szCs w:val="20"/>
          <w:lang w:val="en-US" w:eastAsia="zh-CN"/>
        </w:rPr>
        <w:tab/>
      </w:r>
      <w:r w:rsidRPr="00374C3E">
        <w:rPr>
          <w:rFonts w:ascii="Times New Roman" w:eastAsia="Times New Roman" w:hAnsi="Times New Roman" w:cs="Times New Roman"/>
          <w:noProof/>
          <w:sz w:val="20"/>
          <w:szCs w:val="20"/>
          <w:lang w:val="en-US" w:eastAsia="zh-CN"/>
        </w:rPr>
        <w:fldChar w:fldCharType="begin"/>
      </w:r>
      <w:r w:rsidRPr="00374C3E">
        <w:rPr>
          <w:rFonts w:ascii="Times New Roman" w:eastAsia="Times New Roman" w:hAnsi="Times New Roman" w:cs="Times New Roman"/>
          <w:noProof/>
          <w:sz w:val="20"/>
          <w:szCs w:val="20"/>
          <w:lang w:val="en-US" w:eastAsia="zh-CN"/>
        </w:rPr>
        <w:instrText xml:space="preserve"> PAGEREF _Toc511129220 \h </w:instrText>
      </w:r>
      <w:r w:rsidRPr="00374C3E">
        <w:rPr>
          <w:rFonts w:ascii="Times New Roman" w:eastAsia="Times New Roman" w:hAnsi="Times New Roman" w:cs="Times New Roman"/>
          <w:noProof/>
          <w:sz w:val="20"/>
          <w:szCs w:val="20"/>
          <w:lang w:val="en-US" w:eastAsia="zh-CN"/>
        </w:rPr>
      </w:r>
      <w:r w:rsidRPr="00374C3E">
        <w:rPr>
          <w:rFonts w:ascii="Times New Roman" w:eastAsia="Times New Roman" w:hAnsi="Times New Roman" w:cs="Times New Roman"/>
          <w:noProof/>
          <w:sz w:val="20"/>
          <w:szCs w:val="20"/>
          <w:lang w:val="en-US" w:eastAsia="zh-CN"/>
        </w:rPr>
        <w:fldChar w:fldCharType="separate"/>
      </w:r>
      <w:r w:rsidRPr="00374C3E">
        <w:rPr>
          <w:rFonts w:ascii="Times New Roman" w:eastAsia="Times New Roman" w:hAnsi="Times New Roman" w:cs="Times New Roman"/>
          <w:noProof/>
          <w:sz w:val="20"/>
          <w:szCs w:val="20"/>
          <w:lang w:val="en-US" w:eastAsia="zh-CN"/>
        </w:rPr>
        <w:t>15</w:t>
      </w:r>
      <w:r w:rsidRPr="00374C3E">
        <w:rPr>
          <w:rFonts w:ascii="Times New Roman" w:eastAsia="Times New Roman" w:hAnsi="Times New Roman" w:cs="Times New Roman"/>
          <w:noProof/>
          <w:sz w:val="20"/>
          <w:szCs w:val="20"/>
          <w:lang w:val="en-US" w:eastAsia="zh-CN"/>
        </w:rPr>
        <w:fldChar w:fldCharType="end"/>
      </w:r>
    </w:p>
    <w:p w14:paraId="4E1920D5" w14:textId="77777777" w:rsidR="00374C3E" w:rsidRPr="00374C3E" w:rsidRDefault="00374C3E" w:rsidP="00374C3E">
      <w:pPr>
        <w:widowControl w:val="0"/>
        <w:suppressAutoHyphens/>
        <w:spacing w:after="0" w:line="240" w:lineRule="auto"/>
        <w:jc w:val="center"/>
        <w:rPr>
          <w:rFonts w:ascii="Calibri" w:eastAsia="Symbol" w:hAnsi="Calibri" w:cs="Symbol"/>
          <w:b/>
          <w:sz w:val="40"/>
          <w:lang w:val="en-GB" w:eastAsia="en-GB"/>
        </w:rPr>
      </w:pPr>
      <w:r w:rsidRPr="00374C3E">
        <w:rPr>
          <w:rFonts w:ascii="Arial" w:eastAsia="Times New Roman" w:hAnsi="Arial" w:cs="Arial"/>
          <w:b/>
          <w:sz w:val="36"/>
          <w:szCs w:val="20"/>
          <w:lang w:val="en-US" w:eastAsia="zh-CN"/>
        </w:rPr>
        <w:fldChar w:fldCharType="end"/>
      </w:r>
    </w:p>
    <w:p w14:paraId="350D7B3F" w14:textId="77777777" w:rsidR="00374C3E" w:rsidRPr="00374C3E" w:rsidRDefault="00374C3E" w:rsidP="00374C3E">
      <w:pPr>
        <w:pageBreakBefore/>
        <w:widowControl w:val="0"/>
        <w:suppressLineNumbers/>
        <w:suppressAutoHyphens/>
        <w:spacing w:after="0" w:line="240" w:lineRule="auto"/>
        <w:jc w:val="center"/>
        <w:rPr>
          <w:rFonts w:ascii="Arial" w:eastAsia="Times New Roman" w:hAnsi="Arial" w:cs="Arial"/>
          <w:b/>
          <w:bCs/>
          <w:sz w:val="32"/>
          <w:szCs w:val="32"/>
          <w:lang w:val="en-US" w:eastAsia="zh-CN"/>
        </w:rPr>
      </w:pPr>
      <w:r w:rsidRPr="00374C3E">
        <w:rPr>
          <w:rFonts w:ascii="Arial" w:eastAsia="Times New Roman" w:hAnsi="Arial" w:cs="Arial"/>
          <w:b/>
          <w:bCs/>
          <w:sz w:val="32"/>
          <w:szCs w:val="32"/>
          <w:lang w:val="en-US" w:eastAsia="zh-CN"/>
        </w:rPr>
        <w:lastRenderedPageBreak/>
        <w:t>Index of Tables</w:t>
      </w:r>
    </w:p>
    <w:p w14:paraId="613E00FE" w14:textId="77777777" w:rsidR="00374C3E" w:rsidRPr="00374C3E" w:rsidRDefault="00374C3E" w:rsidP="00374C3E">
      <w:pPr>
        <w:widowControl w:val="0"/>
        <w:suppressLineNumbers/>
        <w:tabs>
          <w:tab w:val="right" w:leader="dot" w:pos="8640"/>
        </w:tabs>
        <w:suppressAutoHyphens/>
        <w:spacing w:after="0" w:line="240" w:lineRule="atLeast"/>
        <w:rPr>
          <w:rFonts w:ascii="Times New Roman" w:eastAsia="Times New Roman" w:hAnsi="Times New Roman" w:cs="FreeSans"/>
          <w:sz w:val="20"/>
          <w:szCs w:val="20"/>
          <w:lang w:val="en-US" w:eastAsia="zh-CN"/>
        </w:rPr>
      </w:pPr>
      <w:proofErr w:type="spellStart"/>
      <w:r w:rsidRPr="00374C3E">
        <w:rPr>
          <w:rFonts w:ascii="Times New Roman" w:eastAsia="Times New Roman" w:hAnsi="Times New Roman" w:cs="FreeSans"/>
          <w:sz w:val="20"/>
          <w:szCs w:val="20"/>
          <w:lang w:val="en-US" w:eastAsia="zh-CN"/>
        </w:rPr>
        <w:t>AddSites</w:t>
      </w:r>
      <w:proofErr w:type="spellEnd"/>
      <w:r w:rsidRPr="00374C3E">
        <w:rPr>
          <w:rFonts w:ascii="Times New Roman" w:eastAsia="Times New Roman" w:hAnsi="Times New Roman" w:cs="FreeSans"/>
          <w:sz w:val="20"/>
          <w:szCs w:val="20"/>
          <w:lang w:val="en-US" w:eastAsia="zh-CN"/>
        </w:rPr>
        <w:tab/>
        <w:t>6</w:t>
      </w:r>
    </w:p>
    <w:p w14:paraId="22B8F9B3" w14:textId="77777777" w:rsidR="00374C3E" w:rsidRPr="00374C3E" w:rsidRDefault="00374C3E" w:rsidP="00374C3E">
      <w:pPr>
        <w:widowControl w:val="0"/>
        <w:suppressLineNumbers/>
        <w:tabs>
          <w:tab w:val="right" w:leader="dot" w:pos="8640"/>
        </w:tabs>
        <w:suppressAutoHyphens/>
        <w:spacing w:after="0" w:line="240" w:lineRule="atLeast"/>
        <w:rPr>
          <w:rFonts w:ascii="Times New Roman" w:eastAsia="Times New Roman" w:hAnsi="Times New Roman" w:cs="FreeSans"/>
          <w:sz w:val="20"/>
          <w:szCs w:val="20"/>
          <w:lang w:val="en-US" w:eastAsia="zh-CN"/>
        </w:rPr>
      </w:pPr>
      <w:proofErr w:type="spellStart"/>
      <w:r w:rsidRPr="00374C3E">
        <w:rPr>
          <w:rFonts w:ascii="Times New Roman" w:eastAsia="Times New Roman" w:hAnsi="Times New Roman" w:cs="FreeSans"/>
          <w:sz w:val="20"/>
          <w:szCs w:val="20"/>
          <w:lang w:val="en-US" w:eastAsia="zh-CN"/>
        </w:rPr>
        <w:t>MissingInputs</w:t>
      </w:r>
      <w:proofErr w:type="spellEnd"/>
      <w:r w:rsidRPr="00374C3E">
        <w:rPr>
          <w:rFonts w:ascii="Times New Roman" w:eastAsia="Times New Roman" w:hAnsi="Times New Roman" w:cs="FreeSans"/>
          <w:sz w:val="20"/>
          <w:szCs w:val="20"/>
          <w:lang w:val="en-US" w:eastAsia="zh-CN"/>
        </w:rPr>
        <w:tab/>
        <w:t>7</w:t>
      </w:r>
    </w:p>
    <w:p w14:paraId="2D50114F" w14:textId="77777777" w:rsidR="00374C3E" w:rsidRPr="00374C3E" w:rsidRDefault="00374C3E" w:rsidP="00374C3E">
      <w:pPr>
        <w:widowControl w:val="0"/>
        <w:suppressLineNumbers/>
        <w:tabs>
          <w:tab w:val="right" w:leader="dot" w:pos="8640"/>
        </w:tabs>
        <w:suppressAutoHyphens/>
        <w:spacing w:after="0" w:line="240" w:lineRule="atLeast"/>
        <w:rPr>
          <w:rFonts w:ascii="Times New Roman" w:eastAsia="Times New Roman" w:hAnsi="Times New Roman" w:cs="FreeSans"/>
          <w:sz w:val="20"/>
          <w:szCs w:val="20"/>
          <w:lang w:val="en-US" w:eastAsia="zh-CN"/>
        </w:rPr>
      </w:pPr>
      <w:proofErr w:type="spellStart"/>
      <w:r w:rsidRPr="00374C3E">
        <w:rPr>
          <w:rFonts w:ascii="Times New Roman" w:eastAsia="Times New Roman" w:hAnsi="Times New Roman" w:cs="FreeSans"/>
          <w:sz w:val="20"/>
          <w:szCs w:val="20"/>
          <w:lang w:val="en-US" w:eastAsia="zh-CN"/>
        </w:rPr>
        <w:t>NumericUserNames</w:t>
      </w:r>
      <w:proofErr w:type="spellEnd"/>
      <w:r w:rsidRPr="00374C3E">
        <w:rPr>
          <w:rFonts w:ascii="Times New Roman" w:eastAsia="Times New Roman" w:hAnsi="Times New Roman" w:cs="FreeSans"/>
          <w:sz w:val="20"/>
          <w:szCs w:val="20"/>
          <w:lang w:val="en-US" w:eastAsia="zh-CN"/>
        </w:rPr>
        <w:tab/>
        <w:t>8</w:t>
      </w:r>
    </w:p>
    <w:p w14:paraId="73B4CFE6" w14:textId="77777777" w:rsidR="00374C3E" w:rsidRPr="00374C3E" w:rsidRDefault="00374C3E" w:rsidP="00374C3E">
      <w:pPr>
        <w:widowControl w:val="0"/>
        <w:suppressLineNumbers/>
        <w:tabs>
          <w:tab w:val="right" w:leader="dot" w:pos="8640"/>
        </w:tabs>
        <w:suppressAutoHyphens/>
        <w:spacing w:after="0" w:line="240" w:lineRule="atLeast"/>
        <w:rPr>
          <w:rFonts w:ascii="Times New Roman" w:eastAsia="Times New Roman" w:hAnsi="Times New Roman" w:cs="FreeSans"/>
          <w:sz w:val="20"/>
          <w:szCs w:val="20"/>
          <w:lang w:val="en-US" w:eastAsia="zh-CN"/>
        </w:rPr>
      </w:pPr>
      <w:proofErr w:type="spellStart"/>
      <w:r w:rsidRPr="00374C3E">
        <w:rPr>
          <w:rFonts w:ascii="Times New Roman" w:eastAsia="Times New Roman" w:hAnsi="Times New Roman" w:cs="FreeSans"/>
          <w:sz w:val="20"/>
          <w:szCs w:val="20"/>
          <w:lang w:val="en-US" w:eastAsia="zh-CN"/>
        </w:rPr>
        <w:t>RepeatingUsernames</w:t>
      </w:r>
      <w:proofErr w:type="spellEnd"/>
      <w:r w:rsidRPr="00374C3E">
        <w:rPr>
          <w:rFonts w:ascii="Times New Roman" w:eastAsia="Times New Roman" w:hAnsi="Times New Roman" w:cs="FreeSans"/>
          <w:sz w:val="20"/>
          <w:szCs w:val="20"/>
          <w:lang w:val="en-US" w:eastAsia="zh-CN"/>
        </w:rPr>
        <w:tab/>
        <w:t>9</w:t>
      </w:r>
    </w:p>
    <w:p w14:paraId="7A98A057" w14:textId="77777777" w:rsidR="00374C3E" w:rsidRPr="00374C3E" w:rsidRDefault="00374C3E" w:rsidP="00374C3E">
      <w:pPr>
        <w:widowControl w:val="0"/>
        <w:suppressLineNumbers/>
        <w:tabs>
          <w:tab w:val="right" w:leader="dot" w:pos="8640"/>
        </w:tabs>
        <w:suppressAutoHyphens/>
        <w:spacing w:after="0" w:line="240" w:lineRule="atLeast"/>
        <w:rPr>
          <w:rFonts w:ascii="Times New Roman" w:eastAsia="Times New Roman" w:hAnsi="Times New Roman" w:cs="FreeSans"/>
          <w:sz w:val="20"/>
          <w:szCs w:val="20"/>
          <w:lang w:val="en-US" w:eastAsia="zh-CN"/>
        </w:rPr>
      </w:pPr>
      <w:proofErr w:type="spellStart"/>
      <w:r w:rsidRPr="00374C3E">
        <w:rPr>
          <w:rFonts w:ascii="Times New Roman" w:eastAsia="Times New Roman" w:hAnsi="Times New Roman" w:cs="FreeSans"/>
          <w:sz w:val="20"/>
          <w:szCs w:val="20"/>
          <w:lang w:val="en-US" w:eastAsia="zh-CN"/>
        </w:rPr>
        <w:t>NormalAccInput</w:t>
      </w:r>
      <w:proofErr w:type="spellEnd"/>
      <w:r w:rsidRPr="00374C3E">
        <w:rPr>
          <w:rFonts w:ascii="Times New Roman" w:eastAsia="Times New Roman" w:hAnsi="Times New Roman" w:cs="FreeSans"/>
          <w:sz w:val="20"/>
          <w:szCs w:val="20"/>
          <w:lang w:val="en-US" w:eastAsia="zh-CN"/>
        </w:rPr>
        <w:tab/>
        <w:t>10</w:t>
      </w:r>
    </w:p>
    <w:p w14:paraId="4C4C1820" w14:textId="77777777" w:rsidR="00374C3E" w:rsidRPr="00374C3E" w:rsidRDefault="00374C3E" w:rsidP="00374C3E">
      <w:pPr>
        <w:widowControl w:val="0"/>
        <w:suppressLineNumbers/>
        <w:tabs>
          <w:tab w:val="right" w:leader="dot" w:pos="8640"/>
        </w:tabs>
        <w:suppressAutoHyphens/>
        <w:spacing w:after="0" w:line="240" w:lineRule="atLeast"/>
        <w:rPr>
          <w:rFonts w:ascii="Times New Roman" w:eastAsia="Times New Roman" w:hAnsi="Times New Roman" w:cs="FreeSans"/>
          <w:sz w:val="20"/>
          <w:szCs w:val="20"/>
          <w:lang w:val="en-US" w:eastAsia="zh-CN"/>
        </w:rPr>
      </w:pPr>
      <w:proofErr w:type="spellStart"/>
      <w:r w:rsidRPr="00374C3E">
        <w:rPr>
          <w:rFonts w:ascii="Times New Roman" w:eastAsia="Times New Roman" w:hAnsi="Times New Roman" w:cs="FreeSans"/>
          <w:sz w:val="20"/>
          <w:szCs w:val="20"/>
          <w:lang w:val="en-US" w:eastAsia="zh-CN"/>
        </w:rPr>
        <w:t>LoginIncorrect</w:t>
      </w:r>
      <w:proofErr w:type="spellEnd"/>
      <w:r w:rsidRPr="00374C3E">
        <w:rPr>
          <w:rFonts w:ascii="Times New Roman" w:eastAsia="Times New Roman" w:hAnsi="Times New Roman" w:cs="FreeSans"/>
          <w:sz w:val="20"/>
          <w:szCs w:val="20"/>
          <w:lang w:val="en-US" w:eastAsia="zh-CN"/>
        </w:rPr>
        <w:tab/>
        <w:t>11</w:t>
      </w:r>
    </w:p>
    <w:p w14:paraId="1E465A78" w14:textId="77777777" w:rsidR="00374C3E" w:rsidRPr="00374C3E" w:rsidRDefault="00374C3E" w:rsidP="00374C3E">
      <w:pPr>
        <w:widowControl w:val="0"/>
        <w:suppressLineNumbers/>
        <w:tabs>
          <w:tab w:val="right" w:leader="dot" w:pos="8640"/>
        </w:tabs>
        <w:suppressAutoHyphens/>
        <w:spacing w:after="0" w:line="240" w:lineRule="atLeast"/>
        <w:rPr>
          <w:rFonts w:ascii="Times New Roman" w:eastAsia="Times New Roman" w:hAnsi="Times New Roman" w:cs="FreeSans"/>
          <w:sz w:val="20"/>
          <w:szCs w:val="20"/>
          <w:lang w:val="en-US" w:eastAsia="zh-CN"/>
        </w:rPr>
      </w:pPr>
      <w:proofErr w:type="spellStart"/>
      <w:r w:rsidRPr="00374C3E">
        <w:rPr>
          <w:rFonts w:ascii="Times New Roman" w:eastAsia="Times New Roman" w:hAnsi="Times New Roman" w:cs="FreeSans"/>
          <w:sz w:val="20"/>
          <w:szCs w:val="20"/>
          <w:lang w:val="en-US" w:eastAsia="zh-CN"/>
        </w:rPr>
        <w:t>LoginCorrect</w:t>
      </w:r>
      <w:proofErr w:type="spellEnd"/>
      <w:r w:rsidRPr="00374C3E">
        <w:rPr>
          <w:rFonts w:ascii="Times New Roman" w:eastAsia="Times New Roman" w:hAnsi="Times New Roman" w:cs="FreeSans"/>
          <w:sz w:val="20"/>
          <w:szCs w:val="20"/>
          <w:lang w:val="en-US" w:eastAsia="zh-CN"/>
        </w:rPr>
        <w:tab/>
        <w:t>12</w:t>
      </w:r>
    </w:p>
    <w:p w14:paraId="0C097514" w14:textId="77777777" w:rsidR="00374C3E" w:rsidRPr="00374C3E" w:rsidRDefault="00374C3E" w:rsidP="00374C3E">
      <w:pPr>
        <w:widowControl w:val="0"/>
        <w:suppressLineNumbers/>
        <w:tabs>
          <w:tab w:val="right" w:leader="dot" w:pos="8640"/>
        </w:tabs>
        <w:suppressAutoHyphens/>
        <w:spacing w:after="0" w:line="240" w:lineRule="atLeast"/>
        <w:rPr>
          <w:rFonts w:ascii="Times New Roman" w:eastAsia="Times New Roman" w:hAnsi="Times New Roman" w:cs="FreeSans"/>
          <w:sz w:val="20"/>
          <w:szCs w:val="20"/>
          <w:lang w:val="en-US" w:eastAsia="zh-CN"/>
        </w:rPr>
      </w:pPr>
      <w:r w:rsidRPr="00374C3E">
        <w:rPr>
          <w:rFonts w:ascii="Times New Roman" w:eastAsia="Times New Roman" w:hAnsi="Times New Roman" w:cs="FreeSans"/>
          <w:sz w:val="20"/>
          <w:szCs w:val="20"/>
          <w:lang w:val="en-US" w:eastAsia="zh-CN"/>
        </w:rPr>
        <w:t>Logout</w:t>
      </w:r>
      <w:r w:rsidRPr="00374C3E">
        <w:rPr>
          <w:rFonts w:ascii="Times New Roman" w:eastAsia="Times New Roman" w:hAnsi="Times New Roman" w:cs="FreeSans"/>
          <w:sz w:val="20"/>
          <w:szCs w:val="20"/>
          <w:lang w:val="en-US" w:eastAsia="zh-CN"/>
        </w:rPr>
        <w:tab/>
        <w:t>13</w:t>
      </w:r>
    </w:p>
    <w:p w14:paraId="61DD3EAE"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p>
    <w:p w14:paraId="7FBA7ECF" w14:textId="77777777" w:rsidR="00374C3E" w:rsidRPr="00374C3E" w:rsidRDefault="00374C3E" w:rsidP="00374C3E">
      <w:pPr>
        <w:pageBreakBefore/>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sz w:val="40"/>
          <w:lang w:val="en-US" w:eastAsia="zh-CN"/>
        </w:rPr>
        <w:lastRenderedPageBreak/>
        <w:fldChar w:fldCharType="begin"/>
      </w:r>
      <w:r w:rsidRPr="00374C3E">
        <w:rPr>
          <w:rFonts w:ascii="Times New Roman" w:eastAsia="Symbol" w:hAnsi="Times New Roman" w:cs="Symbol"/>
          <w:sz w:val="40"/>
          <w:lang w:val="en-US" w:eastAsia="zh-CN"/>
        </w:rPr>
        <w:instrText xml:space="preserve"> TITLE </w:instrText>
      </w:r>
      <w:r w:rsidRPr="00374C3E">
        <w:rPr>
          <w:rFonts w:ascii="Times New Roman" w:eastAsia="Symbol" w:hAnsi="Times New Roman" w:cs="Symbol"/>
          <w:sz w:val="40"/>
          <w:lang w:val="en-US" w:eastAsia="zh-CN"/>
        </w:rPr>
        <w:fldChar w:fldCharType="separate"/>
      </w:r>
      <w:r w:rsidRPr="00374C3E">
        <w:rPr>
          <w:rFonts w:ascii="Times New Roman" w:eastAsia="Symbol" w:hAnsi="Times New Roman" w:cs="Symbol"/>
          <w:sz w:val="40"/>
          <w:lang w:val="en-US" w:eastAsia="zh-CN"/>
        </w:rPr>
        <w:t>Software Requirements Specification</w:t>
      </w:r>
      <w:r w:rsidRPr="00374C3E">
        <w:rPr>
          <w:rFonts w:ascii="Times New Roman" w:eastAsia="Symbol" w:hAnsi="Times New Roman" w:cs="Symbol"/>
          <w:sz w:val="40"/>
          <w:lang w:val="en-US" w:eastAsia="zh-CN"/>
        </w:rPr>
        <w:fldChar w:fldCharType="end"/>
      </w:r>
      <w:r w:rsidRPr="00374C3E">
        <w:rPr>
          <w:rFonts w:ascii="Times New Roman" w:eastAsia="Arial" w:hAnsi="Times New Roman" w:cs="Arial"/>
          <w:sz w:val="40"/>
          <w:lang w:val="en-US" w:eastAsia="zh-CN"/>
        </w:rPr>
        <w:t xml:space="preserve"> </w:t>
      </w:r>
    </w:p>
    <w:p w14:paraId="309FD717" w14:textId="77777777" w:rsidR="00374C3E" w:rsidRPr="00374C3E" w:rsidRDefault="00374C3E" w:rsidP="00374C3E">
      <w:pPr>
        <w:widowControl w:val="0"/>
        <w:suppressAutoHyphens/>
        <w:spacing w:after="0" w:line="240" w:lineRule="atLeast"/>
        <w:rPr>
          <w:rFonts w:ascii="Times New Roman" w:eastAsia="Symbol" w:hAnsi="Times New Roman" w:cs="Symbol"/>
          <w:lang w:val="en-US" w:eastAsia="zh-CN"/>
        </w:rPr>
      </w:pPr>
    </w:p>
    <w:p w14:paraId="7F0B6BFD" w14:textId="77777777" w:rsidR="00374C3E" w:rsidRPr="00374C3E" w:rsidRDefault="00374C3E" w:rsidP="00374C3E">
      <w:pPr>
        <w:keepNext/>
        <w:widowControl w:val="0"/>
        <w:tabs>
          <w:tab w:val="num" w:pos="0"/>
          <w:tab w:val="left" w:pos="540"/>
        </w:tabs>
        <w:suppressAutoHyphens/>
        <w:spacing w:after="60" w:line="240" w:lineRule="atLeast"/>
        <w:ind w:left="547" w:hanging="547"/>
        <w:outlineLvl w:val="0"/>
        <w:rPr>
          <w:rFonts w:ascii="Arial" w:eastAsia="Times New Roman" w:hAnsi="Arial" w:cs="Arial"/>
          <w:b/>
          <w:sz w:val="24"/>
          <w:szCs w:val="20"/>
          <w:lang w:val="en-US" w:eastAsia="zh-CN"/>
        </w:rPr>
      </w:pPr>
      <w:bookmarkStart w:id="0" w:name="_Toc511129208"/>
      <w:r w:rsidRPr="00374C3E">
        <w:rPr>
          <w:rFonts w:ascii="Arial" w:eastAsia="Symbol" w:hAnsi="Arial" w:cs="Symbol"/>
          <w:b/>
          <w:sz w:val="28"/>
          <w:lang w:val="en-US" w:eastAsia="zh-CN"/>
        </w:rPr>
        <w:t>Overview</w:t>
      </w:r>
      <w:bookmarkEnd w:id="0"/>
    </w:p>
    <w:p w14:paraId="743AB28E" w14:textId="77777777" w:rsidR="00374C3E" w:rsidRPr="00374C3E" w:rsidRDefault="00374C3E" w:rsidP="00374C3E">
      <w:pPr>
        <w:keepNext/>
        <w:widowControl w:val="0"/>
        <w:tabs>
          <w:tab w:val="left" w:pos="540"/>
        </w:tabs>
        <w:suppressAutoHyphens/>
        <w:spacing w:before="120" w:after="60" w:line="240" w:lineRule="atLeast"/>
        <w:outlineLvl w:val="0"/>
        <w:rPr>
          <w:rFonts w:ascii="Arial" w:eastAsia="Times New Roman" w:hAnsi="Arial" w:cs="Arial"/>
          <w:b/>
          <w:sz w:val="24"/>
          <w:szCs w:val="20"/>
          <w:lang w:val="en-US" w:eastAsia="zh-CN"/>
        </w:rPr>
      </w:pPr>
      <w:bookmarkStart w:id="1" w:name="__RefHeading___Toc614_34315526"/>
      <w:bookmarkStart w:id="2" w:name="__RefHeading___Toc447786488"/>
      <w:bookmarkStart w:id="3" w:name="_Toc511129209"/>
      <w:bookmarkEnd w:id="1"/>
      <w:r w:rsidRPr="00374C3E">
        <w:rPr>
          <w:rFonts w:ascii="Times New Roman" w:eastAsia="Symbol" w:hAnsi="Times New Roman" w:cs="Symbol"/>
          <w:bCs/>
          <w:color w:val="000000"/>
          <w:lang w:val="en-US" w:eastAsia="zh-CN"/>
        </w:rPr>
        <w:t>The objective of testing the website application is to pinpoint the use cases that may make the system unstable or cause functions to work improperly. The scope is to test the connections between the database and the views and the capability of the website to withstand odd use cases.</w:t>
      </w:r>
      <w:bookmarkEnd w:id="3"/>
    </w:p>
    <w:p w14:paraId="0AE0F64A" w14:textId="77777777" w:rsidR="00374C3E" w:rsidRPr="00374C3E" w:rsidRDefault="00374C3E" w:rsidP="00374C3E">
      <w:pPr>
        <w:keepNext/>
        <w:widowControl w:val="0"/>
        <w:tabs>
          <w:tab w:val="num" w:pos="0"/>
          <w:tab w:val="left" w:pos="540"/>
        </w:tabs>
        <w:suppressAutoHyphens/>
        <w:spacing w:before="120" w:after="60" w:line="240" w:lineRule="atLeast"/>
        <w:outlineLvl w:val="0"/>
        <w:rPr>
          <w:rFonts w:ascii="Arial" w:eastAsia="Times New Roman" w:hAnsi="Arial" w:cs="Arial"/>
          <w:b/>
          <w:sz w:val="24"/>
          <w:szCs w:val="20"/>
          <w:lang w:val="en-US" w:eastAsia="zh-CN"/>
        </w:rPr>
      </w:pPr>
      <w:bookmarkStart w:id="4" w:name="_Toc511129210"/>
      <w:r w:rsidRPr="00374C3E">
        <w:rPr>
          <w:rFonts w:ascii="Arial" w:eastAsia="Symbol" w:hAnsi="Arial" w:cs="Symbol"/>
          <w:b/>
          <w:sz w:val="28"/>
          <w:lang w:val="en-US" w:eastAsia="zh-CN"/>
        </w:rPr>
        <w:t>Test Methodology</w:t>
      </w:r>
      <w:bookmarkEnd w:id="2"/>
      <w:bookmarkEnd w:id="4"/>
    </w:p>
    <w:p w14:paraId="73551C5E" w14:textId="77777777" w:rsidR="00374C3E" w:rsidRPr="00374C3E" w:rsidRDefault="00374C3E" w:rsidP="00374C3E">
      <w:pPr>
        <w:keepNext/>
        <w:widowControl w:val="0"/>
        <w:numPr>
          <w:ilvl w:val="1"/>
          <w:numId w:val="0"/>
        </w:numPr>
        <w:tabs>
          <w:tab w:val="num" w:pos="0"/>
        </w:tabs>
        <w:suppressAutoHyphens/>
        <w:spacing w:before="120" w:after="60" w:line="240" w:lineRule="atLeast"/>
        <w:outlineLvl w:val="1"/>
        <w:rPr>
          <w:rFonts w:ascii="Arial" w:eastAsia="Times New Roman" w:hAnsi="Arial" w:cs="Arial"/>
          <w:b/>
          <w:sz w:val="20"/>
          <w:szCs w:val="20"/>
          <w:lang w:val="en-US" w:eastAsia="zh-CN"/>
        </w:rPr>
      </w:pPr>
      <w:bookmarkStart w:id="5" w:name="_Toc511129211"/>
      <w:r w:rsidRPr="00374C3E">
        <w:rPr>
          <w:rFonts w:ascii="Arial" w:eastAsia="Symbol" w:hAnsi="Arial" w:cs="Symbol"/>
          <w:b/>
          <w:lang w:val="en-US" w:eastAsia="zh-CN"/>
        </w:rPr>
        <w:t>Testing Environment</w:t>
      </w:r>
      <w:bookmarkEnd w:id="5"/>
    </w:p>
    <w:p w14:paraId="232E37CA" w14:textId="77777777" w:rsidR="00374C3E" w:rsidRPr="00374C3E" w:rsidRDefault="00374C3E" w:rsidP="00374C3E">
      <w:pPr>
        <w:widowControl w:val="0"/>
        <w:suppressAutoHyphens/>
        <w:spacing w:after="0" w:line="240" w:lineRule="auto"/>
        <w:rPr>
          <w:rFonts w:ascii="Times New Roman" w:eastAsia="Times New Roman" w:hAnsi="Times New Roman" w:cs="Times New Roman"/>
          <w:sz w:val="20"/>
          <w:szCs w:val="20"/>
          <w:lang w:val="en-US" w:eastAsia="zh-CN"/>
        </w:rPr>
      </w:pPr>
      <w:r w:rsidRPr="00374C3E">
        <w:rPr>
          <w:rFonts w:ascii="Times New Roman" w:eastAsia="Symbol" w:hAnsi="Times New Roman" w:cs="Symbol"/>
          <w:bCs/>
          <w:color w:val="000000"/>
          <w:lang w:val="en-US" w:eastAsia="zh-CN"/>
        </w:rPr>
        <w:t xml:space="preserve">The testing will be made manually without any testing tools. </w:t>
      </w:r>
    </w:p>
    <w:p w14:paraId="3F1EFAC1" w14:textId="77777777" w:rsidR="00374C3E" w:rsidRPr="00374C3E" w:rsidRDefault="00374C3E" w:rsidP="00374C3E">
      <w:pPr>
        <w:widowControl w:val="0"/>
        <w:suppressAutoHyphens/>
        <w:spacing w:after="0" w:line="240" w:lineRule="auto"/>
        <w:rPr>
          <w:rFonts w:ascii="Times New Roman" w:eastAsia="Times New Roman" w:hAnsi="Times New Roman" w:cs="Times New Roman"/>
          <w:sz w:val="20"/>
          <w:szCs w:val="20"/>
          <w:lang w:val="en-US" w:eastAsia="zh-CN"/>
        </w:rPr>
      </w:pPr>
      <w:r w:rsidRPr="00374C3E">
        <w:rPr>
          <w:rFonts w:ascii="Times New Roman" w:eastAsia="Symbol" w:hAnsi="Times New Roman" w:cs="Symbol"/>
          <w:bCs/>
          <w:color w:val="000000"/>
          <w:lang w:val="en-US" w:eastAsia="zh-CN"/>
        </w:rPr>
        <w:t xml:space="preserve">The system is tested on browsers: Chrome and Firefox, and on Servers: </w:t>
      </w:r>
      <w:proofErr w:type="spellStart"/>
      <w:r w:rsidRPr="00374C3E">
        <w:rPr>
          <w:rFonts w:ascii="Times New Roman" w:eastAsia="Symbol" w:hAnsi="Times New Roman" w:cs="Symbol"/>
          <w:bCs/>
          <w:color w:val="000000"/>
          <w:lang w:val="en-US" w:eastAsia="zh-CN"/>
        </w:rPr>
        <w:t>GlassFish</w:t>
      </w:r>
      <w:proofErr w:type="spellEnd"/>
      <w:r w:rsidRPr="00374C3E">
        <w:rPr>
          <w:rFonts w:ascii="Times New Roman" w:eastAsia="Symbol" w:hAnsi="Times New Roman" w:cs="Symbol"/>
          <w:bCs/>
          <w:color w:val="000000"/>
          <w:lang w:val="en-US" w:eastAsia="zh-CN"/>
        </w:rPr>
        <w:t xml:space="preserve"> 4.1.0, </w:t>
      </w:r>
      <w:proofErr w:type="spellStart"/>
      <w:r w:rsidRPr="00374C3E">
        <w:rPr>
          <w:rFonts w:ascii="Times New Roman" w:eastAsia="Symbol" w:hAnsi="Times New Roman" w:cs="Symbol"/>
          <w:bCs/>
          <w:color w:val="000000"/>
          <w:lang w:val="en-US" w:eastAsia="zh-CN"/>
        </w:rPr>
        <w:t>GlassFish</w:t>
      </w:r>
      <w:proofErr w:type="spellEnd"/>
      <w:r w:rsidRPr="00374C3E">
        <w:rPr>
          <w:rFonts w:ascii="Times New Roman" w:eastAsia="Symbol" w:hAnsi="Times New Roman" w:cs="Symbol"/>
          <w:bCs/>
          <w:color w:val="000000"/>
          <w:lang w:val="en-US" w:eastAsia="zh-CN"/>
        </w:rPr>
        <w:t xml:space="preserve"> 4.1.1, Apache </w:t>
      </w:r>
      <w:proofErr w:type="spellStart"/>
      <w:r w:rsidRPr="00374C3E">
        <w:rPr>
          <w:rFonts w:ascii="Times New Roman" w:eastAsia="Symbol" w:hAnsi="Times New Roman" w:cs="Symbol"/>
          <w:bCs/>
          <w:color w:val="000000"/>
          <w:lang w:val="en-US" w:eastAsia="zh-CN"/>
        </w:rPr>
        <w:t>TomCat</w:t>
      </w:r>
      <w:proofErr w:type="spellEnd"/>
      <w:r w:rsidRPr="00374C3E">
        <w:rPr>
          <w:rFonts w:ascii="Times New Roman" w:eastAsia="Symbol" w:hAnsi="Times New Roman" w:cs="Symbol"/>
          <w:bCs/>
          <w:color w:val="000000"/>
          <w:lang w:val="en-US" w:eastAsia="zh-CN"/>
        </w:rPr>
        <w:t xml:space="preserve"> 8.0.27.</w:t>
      </w:r>
    </w:p>
    <w:p w14:paraId="228684B3" w14:textId="77777777" w:rsidR="00374C3E" w:rsidRPr="00374C3E" w:rsidRDefault="00374C3E" w:rsidP="00374C3E">
      <w:pPr>
        <w:widowControl w:val="0"/>
        <w:suppressAutoHyphens/>
        <w:spacing w:after="0" w:line="240" w:lineRule="auto"/>
        <w:rPr>
          <w:rFonts w:ascii="Times New Roman" w:eastAsia="Symbol" w:hAnsi="Times New Roman" w:cs="Symbol"/>
          <w:bCs/>
          <w:color w:val="000000"/>
          <w:lang w:val="en-US" w:eastAsia="zh-CN"/>
        </w:rPr>
      </w:pPr>
    </w:p>
    <w:p w14:paraId="1D9D7E8D" w14:textId="77777777" w:rsidR="00374C3E" w:rsidRPr="00374C3E" w:rsidRDefault="00374C3E" w:rsidP="00374C3E">
      <w:pPr>
        <w:keepNext/>
        <w:widowControl w:val="0"/>
        <w:numPr>
          <w:ilvl w:val="1"/>
          <w:numId w:val="0"/>
        </w:numPr>
        <w:tabs>
          <w:tab w:val="num" w:pos="0"/>
        </w:tabs>
        <w:suppressAutoHyphens/>
        <w:spacing w:before="120" w:after="60" w:line="240" w:lineRule="atLeast"/>
        <w:outlineLvl w:val="1"/>
        <w:rPr>
          <w:rFonts w:ascii="Arial" w:eastAsia="Times New Roman" w:hAnsi="Arial" w:cs="Arial"/>
          <w:b/>
          <w:sz w:val="20"/>
          <w:szCs w:val="20"/>
          <w:lang w:val="en-US" w:eastAsia="zh-CN"/>
        </w:rPr>
      </w:pPr>
      <w:bookmarkStart w:id="6" w:name="_Toc511129212"/>
      <w:r w:rsidRPr="00374C3E">
        <w:rPr>
          <w:rFonts w:ascii="Arial" w:eastAsia="Symbol" w:hAnsi="Arial" w:cs="Symbol"/>
          <w:b/>
          <w:lang w:val="en-US" w:eastAsia="zh-CN"/>
        </w:rPr>
        <w:t>Functional Testing</w:t>
      </w:r>
      <w:bookmarkEnd w:id="6"/>
    </w:p>
    <w:tbl>
      <w:tblPr>
        <w:tblW w:w="0" w:type="auto"/>
        <w:tblInd w:w="-10" w:type="dxa"/>
        <w:tblLayout w:type="fixed"/>
        <w:tblLook w:val="0000" w:firstRow="0" w:lastRow="0" w:firstColumn="0" w:lastColumn="0" w:noHBand="0" w:noVBand="0"/>
      </w:tblPr>
      <w:tblGrid>
        <w:gridCol w:w="1613"/>
        <w:gridCol w:w="596"/>
        <w:gridCol w:w="4002"/>
        <w:gridCol w:w="2665"/>
      </w:tblGrid>
      <w:tr w:rsidR="00374C3E" w:rsidRPr="00374C3E" w14:paraId="385D3761" w14:textId="77777777" w:rsidTr="00B46775">
        <w:trPr>
          <w:trHeight w:val="432"/>
        </w:trPr>
        <w:tc>
          <w:tcPr>
            <w:tcW w:w="1613" w:type="dxa"/>
            <w:tcBorders>
              <w:top w:val="single" w:sz="4" w:space="0" w:color="000000"/>
              <w:left w:val="single" w:sz="4" w:space="0" w:color="000000"/>
              <w:bottom w:val="single" w:sz="4" w:space="0" w:color="000000"/>
            </w:tcBorders>
            <w:shd w:val="clear" w:color="auto" w:fill="FDE9D9"/>
            <w:vAlign w:val="center"/>
          </w:tcPr>
          <w:p w14:paraId="3E0CB18D"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TC_ID</w:t>
            </w:r>
          </w:p>
        </w:tc>
        <w:tc>
          <w:tcPr>
            <w:tcW w:w="596" w:type="dxa"/>
            <w:tcBorders>
              <w:top w:val="single" w:sz="4" w:space="0" w:color="000000"/>
              <w:left w:val="single" w:sz="4" w:space="0" w:color="000000"/>
              <w:bottom w:val="single" w:sz="4" w:space="0" w:color="000000"/>
            </w:tcBorders>
            <w:shd w:val="clear" w:color="auto" w:fill="FDE9D9"/>
            <w:vAlign w:val="center"/>
          </w:tcPr>
          <w:p w14:paraId="08044F42"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1</w:t>
            </w:r>
          </w:p>
        </w:tc>
        <w:tc>
          <w:tcPr>
            <w:tcW w:w="4002" w:type="dxa"/>
            <w:tcBorders>
              <w:top w:val="single" w:sz="4" w:space="0" w:color="000000"/>
              <w:left w:val="single" w:sz="4" w:space="0" w:color="000000"/>
              <w:bottom w:val="single" w:sz="4" w:space="0" w:color="000000"/>
            </w:tcBorders>
            <w:shd w:val="clear" w:color="auto" w:fill="FDE9D9"/>
            <w:vAlign w:val="center"/>
          </w:tcPr>
          <w:p w14:paraId="28615312"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Test Case Name</w:t>
            </w:r>
          </w:p>
        </w:tc>
        <w:tc>
          <w:tcPr>
            <w:tcW w:w="2665"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38BCA6F1"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Add Sites</w:t>
            </w:r>
          </w:p>
        </w:tc>
      </w:tr>
      <w:tr w:rsidR="00374C3E" w:rsidRPr="00374C3E" w14:paraId="46E320C9" w14:textId="77777777" w:rsidTr="00B46775">
        <w:trPr>
          <w:trHeight w:val="710"/>
        </w:trPr>
        <w:tc>
          <w:tcPr>
            <w:tcW w:w="2209" w:type="dxa"/>
            <w:gridSpan w:val="2"/>
            <w:tcBorders>
              <w:top w:val="single" w:sz="4" w:space="0" w:color="000000"/>
              <w:left w:val="single" w:sz="4" w:space="0" w:color="000000"/>
              <w:bottom w:val="single" w:sz="4" w:space="0" w:color="000000"/>
            </w:tcBorders>
            <w:shd w:val="clear" w:color="auto" w:fill="auto"/>
            <w:vAlign w:val="center"/>
          </w:tcPr>
          <w:p w14:paraId="6B22572E"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Purpose:</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7782D6"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Testing the functionality of adding new site.</w:t>
            </w:r>
          </w:p>
        </w:tc>
      </w:tr>
      <w:tr w:rsidR="00374C3E" w:rsidRPr="00374C3E" w14:paraId="50B45288" w14:textId="77777777" w:rsidTr="00B46775">
        <w:trPr>
          <w:trHeight w:val="409"/>
        </w:trPr>
        <w:tc>
          <w:tcPr>
            <w:tcW w:w="2209" w:type="dxa"/>
            <w:gridSpan w:val="2"/>
            <w:tcBorders>
              <w:top w:val="single" w:sz="4" w:space="0" w:color="000000"/>
              <w:left w:val="single" w:sz="4" w:space="0" w:color="000000"/>
              <w:bottom w:val="single" w:sz="4" w:space="0" w:color="000000"/>
            </w:tcBorders>
            <w:shd w:val="clear" w:color="auto" w:fill="auto"/>
            <w:vAlign w:val="center"/>
          </w:tcPr>
          <w:p w14:paraId="126D9F15"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Prerequisite:</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7C96DD"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User must be logged in with an admin username and password.</w:t>
            </w:r>
          </w:p>
        </w:tc>
      </w:tr>
      <w:tr w:rsidR="00374C3E" w:rsidRPr="00374C3E" w14:paraId="23C3B9EA" w14:textId="77777777" w:rsidTr="00B46775">
        <w:trPr>
          <w:trHeight w:val="414"/>
        </w:trPr>
        <w:tc>
          <w:tcPr>
            <w:tcW w:w="2209" w:type="dxa"/>
            <w:gridSpan w:val="2"/>
            <w:tcBorders>
              <w:top w:val="single" w:sz="4" w:space="0" w:color="000000"/>
              <w:left w:val="single" w:sz="4" w:space="0" w:color="000000"/>
              <w:bottom w:val="single" w:sz="4" w:space="0" w:color="000000"/>
            </w:tcBorders>
            <w:shd w:val="clear" w:color="auto" w:fill="auto"/>
            <w:vAlign w:val="center"/>
          </w:tcPr>
          <w:p w14:paraId="30CF18BA"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Priority:</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F471F0"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Low Priority.</w:t>
            </w:r>
          </w:p>
        </w:tc>
      </w:tr>
      <w:tr w:rsidR="00374C3E" w:rsidRPr="00374C3E" w14:paraId="131BE38F" w14:textId="77777777" w:rsidTr="00B46775">
        <w:trPr>
          <w:trHeight w:val="822"/>
        </w:trPr>
        <w:tc>
          <w:tcPr>
            <w:tcW w:w="2209" w:type="dxa"/>
            <w:gridSpan w:val="2"/>
            <w:tcBorders>
              <w:top w:val="single" w:sz="4" w:space="0" w:color="000000"/>
              <w:left w:val="single" w:sz="4" w:space="0" w:color="000000"/>
              <w:bottom w:val="single" w:sz="4" w:space="0" w:color="000000"/>
            </w:tcBorders>
            <w:shd w:val="clear" w:color="auto" w:fill="auto"/>
            <w:vAlign w:val="center"/>
          </w:tcPr>
          <w:p w14:paraId="26C0028D"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Steps:</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2EAC12" w14:textId="77777777" w:rsidR="00374C3E" w:rsidRPr="00374C3E" w:rsidRDefault="00374C3E" w:rsidP="00374C3E">
            <w:pPr>
              <w:widowControl w:val="0"/>
              <w:numPr>
                <w:ilvl w:val="0"/>
                <w:numId w:val="3"/>
              </w:numPr>
              <w:suppressAutoHyphens/>
              <w:spacing w:after="200" w:line="240"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Press Add without one of the fields.</w:t>
            </w:r>
          </w:p>
          <w:p w14:paraId="2C8C0801" w14:textId="77777777" w:rsidR="00374C3E" w:rsidRPr="00374C3E" w:rsidRDefault="00374C3E" w:rsidP="00374C3E">
            <w:pPr>
              <w:widowControl w:val="0"/>
              <w:numPr>
                <w:ilvl w:val="0"/>
                <w:numId w:val="3"/>
              </w:numPr>
              <w:suppressAutoHyphens/>
              <w:spacing w:after="200" w:line="240"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Try writing characters in the Start or Close field.</w:t>
            </w:r>
          </w:p>
        </w:tc>
      </w:tr>
      <w:tr w:rsidR="00374C3E" w:rsidRPr="00374C3E" w14:paraId="0981F80C" w14:textId="77777777" w:rsidTr="00B46775">
        <w:trPr>
          <w:trHeight w:val="992"/>
        </w:trPr>
        <w:tc>
          <w:tcPr>
            <w:tcW w:w="2209" w:type="dxa"/>
            <w:gridSpan w:val="2"/>
            <w:tcBorders>
              <w:top w:val="single" w:sz="4" w:space="0" w:color="000000"/>
              <w:left w:val="single" w:sz="4" w:space="0" w:color="000000"/>
              <w:bottom w:val="single" w:sz="4" w:space="0" w:color="000000"/>
            </w:tcBorders>
            <w:shd w:val="clear" w:color="auto" w:fill="auto"/>
            <w:vAlign w:val="center"/>
          </w:tcPr>
          <w:p w14:paraId="2FF5AC95"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Expected Results:</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EA9C7A" w14:textId="77777777" w:rsidR="00374C3E" w:rsidRPr="00374C3E" w:rsidRDefault="00374C3E" w:rsidP="00374C3E">
            <w:pPr>
              <w:suppressAutoHyphens/>
              <w:spacing w:after="200" w:line="240"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There should be an error message when one of the fields (except Photo field can be empty) or of not matching criteria. After filling out all fields and submitting the request to the server, the database will be updated.</w:t>
            </w:r>
          </w:p>
        </w:tc>
      </w:tr>
      <w:tr w:rsidR="00374C3E" w:rsidRPr="00374C3E" w14:paraId="56C13F87" w14:textId="77777777" w:rsidTr="00B46775">
        <w:trPr>
          <w:trHeight w:val="554"/>
        </w:trPr>
        <w:tc>
          <w:tcPr>
            <w:tcW w:w="2209" w:type="dxa"/>
            <w:gridSpan w:val="2"/>
            <w:tcBorders>
              <w:top w:val="single" w:sz="4" w:space="0" w:color="000000"/>
              <w:left w:val="single" w:sz="4" w:space="0" w:color="000000"/>
              <w:bottom w:val="single" w:sz="4" w:space="0" w:color="000000"/>
            </w:tcBorders>
            <w:shd w:val="clear" w:color="auto" w:fill="auto"/>
            <w:vAlign w:val="center"/>
          </w:tcPr>
          <w:p w14:paraId="5A15A46C"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Actual Results:</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51A8B1"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Error messages appeared when submitting without filling all the fields requires.</w:t>
            </w:r>
          </w:p>
        </w:tc>
      </w:tr>
      <w:tr w:rsidR="00374C3E" w:rsidRPr="00374C3E" w14:paraId="2B6A9668" w14:textId="77777777" w:rsidTr="00B46775">
        <w:trPr>
          <w:trHeight w:val="267"/>
        </w:trPr>
        <w:tc>
          <w:tcPr>
            <w:tcW w:w="2209" w:type="dxa"/>
            <w:gridSpan w:val="2"/>
            <w:tcBorders>
              <w:top w:val="single" w:sz="4" w:space="0" w:color="000000"/>
              <w:left w:val="single" w:sz="4" w:space="0" w:color="000000"/>
              <w:bottom w:val="single" w:sz="4" w:space="0" w:color="000000"/>
            </w:tcBorders>
            <w:shd w:val="clear" w:color="auto" w:fill="auto"/>
            <w:vAlign w:val="center"/>
          </w:tcPr>
          <w:p w14:paraId="4EAF04D8"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State:</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59B467"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pass</w:t>
            </w:r>
          </w:p>
        </w:tc>
      </w:tr>
      <w:tr w:rsidR="00374C3E" w:rsidRPr="00374C3E" w14:paraId="7E18A00B" w14:textId="77777777" w:rsidTr="00B46775">
        <w:trPr>
          <w:trHeight w:val="312"/>
        </w:trPr>
        <w:tc>
          <w:tcPr>
            <w:tcW w:w="2209" w:type="dxa"/>
            <w:gridSpan w:val="2"/>
            <w:tcBorders>
              <w:top w:val="single" w:sz="4" w:space="0" w:color="000000"/>
              <w:left w:val="single" w:sz="4" w:space="0" w:color="000000"/>
              <w:bottom w:val="single" w:sz="4" w:space="0" w:color="000000"/>
            </w:tcBorders>
            <w:shd w:val="clear" w:color="auto" w:fill="auto"/>
            <w:vAlign w:val="center"/>
          </w:tcPr>
          <w:p w14:paraId="3318D618"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Issue #:</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DA270A"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N/A</w:t>
            </w:r>
          </w:p>
        </w:tc>
      </w:tr>
      <w:tr w:rsidR="00374C3E" w:rsidRPr="00374C3E" w14:paraId="0D9A6454" w14:textId="77777777" w:rsidTr="00B46775">
        <w:trPr>
          <w:trHeight w:val="312"/>
        </w:trPr>
        <w:tc>
          <w:tcPr>
            <w:tcW w:w="2209" w:type="dxa"/>
            <w:gridSpan w:val="2"/>
            <w:tcBorders>
              <w:top w:val="single" w:sz="4" w:space="0" w:color="000000"/>
              <w:left w:val="single" w:sz="4" w:space="0" w:color="000000"/>
              <w:bottom w:val="single" w:sz="4" w:space="0" w:color="000000"/>
            </w:tcBorders>
            <w:shd w:val="clear" w:color="auto" w:fill="auto"/>
            <w:vAlign w:val="center"/>
          </w:tcPr>
          <w:p w14:paraId="11C0B80A"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Execution Date:</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611CCB"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13/5/2018</w:t>
            </w:r>
          </w:p>
        </w:tc>
      </w:tr>
      <w:tr w:rsidR="00374C3E" w:rsidRPr="00374C3E" w14:paraId="1C03E24E" w14:textId="77777777" w:rsidTr="00B46775">
        <w:trPr>
          <w:trHeight w:val="455"/>
        </w:trPr>
        <w:tc>
          <w:tcPr>
            <w:tcW w:w="2209" w:type="dxa"/>
            <w:gridSpan w:val="2"/>
            <w:tcBorders>
              <w:top w:val="single" w:sz="4" w:space="0" w:color="000000"/>
              <w:left w:val="single" w:sz="4" w:space="0" w:color="000000"/>
              <w:bottom w:val="single" w:sz="4" w:space="0" w:color="000000"/>
            </w:tcBorders>
            <w:shd w:val="clear" w:color="auto" w:fill="auto"/>
            <w:vAlign w:val="center"/>
          </w:tcPr>
          <w:p w14:paraId="7707900D"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Build Version:</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2E42FF"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GitHub</w:t>
            </w:r>
          </w:p>
          <w:p w14:paraId="21CD2FA4"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Branch: Master</w:t>
            </w:r>
          </w:p>
          <w:p w14:paraId="57A97BEC"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Tree: f3b4a80514</w:t>
            </w:r>
          </w:p>
        </w:tc>
      </w:tr>
      <w:tr w:rsidR="00374C3E" w:rsidRPr="00374C3E" w14:paraId="218EB8EA" w14:textId="77777777" w:rsidTr="00B46775">
        <w:trPr>
          <w:trHeight w:val="830"/>
        </w:trPr>
        <w:tc>
          <w:tcPr>
            <w:tcW w:w="2209" w:type="dxa"/>
            <w:gridSpan w:val="2"/>
            <w:tcBorders>
              <w:top w:val="single" w:sz="4" w:space="0" w:color="000000"/>
              <w:left w:val="single" w:sz="4" w:space="0" w:color="000000"/>
              <w:bottom w:val="single" w:sz="4" w:space="0" w:color="000000"/>
            </w:tcBorders>
            <w:shd w:val="clear" w:color="auto" w:fill="auto"/>
            <w:vAlign w:val="center"/>
          </w:tcPr>
          <w:p w14:paraId="5C0D8E72"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Notes and Questions:</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1E8987"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N/A</w:t>
            </w:r>
          </w:p>
        </w:tc>
      </w:tr>
      <w:tr w:rsidR="00374C3E" w:rsidRPr="00374C3E" w14:paraId="1A4C33E0" w14:textId="77777777" w:rsidTr="00B46775">
        <w:trPr>
          <w:trHeight w:val="558"/>
        </w:trPr>
        <w:tc>
          <w:tcPr>
            <w:tcW w:w="2209" w:type="dxa"/>
            <w:gridSpan w:val="2"/>
            <w:tcBorders>
              <w:top w:val="single" w:sz="4" w:space="0" w:color="000000"/>
              <w:left w:val="single" w:sz="4" w:space="0" w:color="000000"/>
              <w:bottom w:val="single" w:sz="4" w:space="0" w:color="000000"/>
            </w:tcBorders>
            <w:shd w:val="clear" w:color="auto" w:fill="auto"/>
            <w:vAlign w:val="center"/>
          </w:tcPr>
          <w:p w14:paraId="7B58BDAC"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Tester Name:</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71796E"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Shrouk Ismail</w:t>
            </w:r>
          </w:p>
        </w:tc>
      </w:tr>
    </w:tbl>
    <w:p w14:paraId="786ED3B7" w14:textId="77777777" w:rsidR="00374C3E" w:rsidRPr="00374C3E" w:rsidRDefault="00374C3E" w:rsidP="00374C3E">
      <w:pPr>
        <w:widowControl w:val="0"/>
        <w:suppressAutoHyphens/>
        <w:spacing w:after="0" w:line="240" w:lineRule="atLeast"/>
        <w:rPr>
          <w:rFonts w:ascii="Times New Roman" w:eastAsia="Symbol" w:hAnsi="Times New Roman" w:cs="Symbol"/>
          <w:sz w:val="20"/>
          <w:szCs w:val="20"/>
          <w:lang w:val="en-US" w:eastAsia="zh-CN"/>
        </w:rPr>
      </w:pPr>
    </w:p>
    <w:tbl>
      <w:tblPr>
        <w:tblW w:w="0" w:type="auto"/>
        <w:tblInd w:w="-10" w:type="dxa"/>
        <w:tblLayout w:type="fixed"/>
        <w:tblLook w:val="0000" w:firstRow="0" w:lastRow="0" w:firstColumn="0" w:lastColumn="0" w:noHBand="0" w:noVBand="0"/>
      </w:tblPr>
      <w:tblGrid>
        <w:gridCol w:w="1693"/>
        <w:gridCol w:w="626"/>
        <w:gridCol w:w="2626"/>
        <w:gridCol w:w="4277"/>
      </w:tblGrid>
      <w:tr w:rsidR="00374C3E" w:rsidRPr="00374C3E" w14:paraId="570C8734" w14:textId="77777777" w:rsidTr="00B46775">
        <w:trPr>
          <w:trHeight w:val="489"/>
        </w:trPr>
        <w:tc>
          <w:tcPr>
            <w:tcW w:w="1693" w:type="dxa"/>
            <w:tcBorders>
              <w:top w:val="single" w:sz="4" w:space="0" w:color="000000"/>
              <w:left w:val="single" w:sz="4" w:space="0" w:color="000000"/>
              <w:bottom w:val="single" w:sz="4" w:space="0" w:color="000000"/>
            </w:tcBorders>
            <w:shd w:val="clear" w:color="auto" w:fill="FDE9D9"/>
            <w:vAlign w:val="center"/>
          </w:tcPr>
          <w:p w14:paraId="4EBD0E4A"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lastRenderedPageBreak/>
              <w:t>TC_ID</w:t>
            </w:r>
          </w:p>
        </w:tc>
        <w:tc>
          <w:tcPr>
            <w:tcW w:w="626" w:type="dxa"/>
            <w:tcBorders>
              <w:top w:val="single" w:sz="4" w:space="0" w:color="000000"/>
              <w:left w:val="single" w:sz="4" w:space="0" w:color="000000"/>
              <w:bottom w:val="single" w:sz="4" w:space="0" w:color="000000"/>
            </w:tcBorders>
            <w:shd w:val="clear" w:color="auto" w:fill="FDE9D9"/>
            <w:vAlign w:val="center"/>
          </w:tcPr>
          <w:p w14:paraId="45D9FBA2"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2</w:t>
            </w:r>
          </w:p>
        </w:tc>
        <w:tc>
          <w:tcPr>
            <w:tcW w:w="2626" w:type="dxa"/>
            <w:tcBorders>
              <w:top w:val="single" w:sz="4" w:space="0" w:color="000000"/>
              <w:left w:val="single" w:sz="4" w:space="0" w:color="000000"/>
              <w:bottom w:val="single" w:sz="4" w:space="0" w:color="000000"/>
            </w:tcBorders>
            <w:shd w:val="clear" w:color="auto" w:fill="FDE9D9"/>
            <w:vAlign w:val="center"/>
          </w:tcPr>
          <w:p w14:paraId="56974C05"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Test Case Name</w:t>
            </w:r>
          </w:p>
        </w:tc>
        <w:tc>
          <w:tcPr>
            <w:tcW w:w="4277"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054C3150"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Missing Inputs for Account</w:t>
            </w:r>
          </w:p>
        </w:tc>
      </w:tr>
      <w:tr w:rsidR="00374C3E" w:rsidRPr="00374C3E" w14:paraId="65B1E973" w14:textId="77777777" w:rsidTr="00B46775">
        <w:trPr>
          <w:trHeight w:val="783"/>
        </w:trPr>
        <w:tc>
          <w:tcPr>
            <w:tcW w:w="2319" w:type="dxa"/>
            <w:gridSpan w:val="2"/>
            <w:tcBorders>
              <w:top w:val="single" w:sz="4" w:space="0" w:color="000000"/>
              <w:left w:val="single" w:sz="4" w:space="0" w:color="000000"/>
              <w:bottom w:val="single" w:sz="4" w:space="0" w:color="000000"/>
            </w:tcBorders>
            <w:shd w:val="clear" w:color="auto" w:fill="auto"/>
            <w:vAlign w:val="center"/>
          </w:tcPr>
          <w:p w14:paraId="16ABB820"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Purpose:</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C35C1F"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Testing the creation of a new account.</w:t>
            </w:r>
          </w:p>
        </w:tc>
      </w:tr>
      <w:tr w:rsidR="00374C3E" w:rsidRPr="00374C3E" w14:paraId="0A9D12C1" w14:textId="77777777" w:rsidTr="00B46775">
        <w:trPr>
          <w:trHeight w:val="778"/>
        </w:trPr>
        <w:tc>
          <w:tcPr>
            <w:tcW w:w="2319" w:type="dxa"/>
            <w:gridSpan w:val="2"/>
            <w:tcBorders>
              <w:top w:val="single" w:sz="4" w:space="0" w:color="000000"/>
              <w:left w:val="single" w:sz="4" w:space="0" w:color="000000"/>
              <w:bottom w:val="single" w:sz="4" w:space="0" w:color="000000"/>
            </w:tcBorders>
            <w:shd w:val="clear" w:color="auto" w:fill="auto"/>
            <w:vAlign w:val="center"/>
          </w:tcPr>
          <w:p w14:paraId="7555D8F6"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Prerequisite:</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713CB1" w14:textId="77777777" w:rsidR="00374C3E" w:rsidRPr="00374C3E" w:rsidRDefault="00374C3E" w:rsidP="00374C3E">
            <w:pPr>
              <w:widowControl w:val="0"/>
              <w:numPr>
                <w:ilvl w:val="0"/>
                <w:numId w:val="1"/>
              </w:numPr>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Database is connected</w:t>
            </w:r>
          </w:p>
          <w:p w14:paraId="08323EBA" w14:textId="77777777" w:rsidR="00374C3E" w:rsidRPr="00374C3E" w:rsidRDefault="00374C3E" w:rsidP="00374C3E">
            <w:pPr>
              <w:widowControl w:val="0"/>
              <w:numPr>
                <w:ilvl w:val="0"/>
                <w:numId w:val="1"/>
              </w:numPr>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Web Server is running</w:t>
            </w:r>
          </w:p>
        </w:tc>
      </w:tr>
      <w:tr w:rsidR="00374C3E" w:rsidRPr="00374C3E" w14:paraId="66A9C7CD" w14:textId="77777777" w:rsidTr="00B46775">
        <w:trPr>
          <w:trHeight w:val="469"/>
        </w:trPr>
        <w:tc>
          <w:tcPr>
            <w:tcW w:w="2319" w:type="dxa"/>
            <w:gridSpan w:val="2"/>
            <w:tcBorders>
              <w:top w:val="single" w:sz="4" w:space="0" w:color="000000"/>
              <w:left w:val="single" w:sz="4" w:space="0" w:color="000000"/>
              <w:bottom w:val="single" w:sz="4" w:space="0" w:color="000000"/>
            </w:tcBorders>
            <w:shd w:val="clear" w:color="auto" w:fill="auto"/>
            <w:vAlign w:val="center"/>
          </w:tcPr>
          <w:p w14:paraId="46E53DE5"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Priority:</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84547A"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Low Priority.</w:t>
            </w:r>
          </w:p>
        </w:tc>
      </w:tr>
      <w:tr w:rsidR="00374C3E" w:rsidRPr="00374C3E" w14:paraId="52AA3DF4" w14:textId="77777777" w:rsidTr="00B46775">
        <w:trPr>
          <w:trHeight w:val="1170"/>
        </w:trPr>
        <w:tc>
          <w:tcPr>
            <w:tcW w:w="2319" w:type="dxa"/>
            <w:gridSpan w:val="2"/>
            <w:tcBorders>
              <w:top w:val="single" w:sz="4" w:space="0" w:color="000000"/>
              <w:left w:val="single" w:sz="4" w:space="0" w:color="000000"/>
              <w:bottom w:val="single" w:sz="4" w:space="0" w:color="000000"/>
            </w:tcBorders>
            <w:shd w:val="clear" w:color="auto" w:fill="auto"/>
            <w:vAlign w:val="center"/>
          </w:tcPr>
          <w:p w14:paraId="1A62EA80"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Steps:</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CB00F9" w14:textId="77777777" w:rsidR="00374C3E" w:rsidRPr="00374C3E" w:rsidRDefault="00374C3E" w:rsidP="00374C3E">
            <w:pPr>
              <w:widowControl w:val="0"/>
              <w:numPr>
                <w:ilvl w:val="0"/>
                <w:numId w:val="2"/>
              </w:numPr>
              <w:suppressAutoHyphens/>
              <w:spacing w:after="200" w:line="240"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Write user name</w:t>
            </w:r>
          </w:p>
          <w:p w14:paraId="09F12D72" w14:textId="77777777" w:rsidR="00374C3E" w:rsidRPr="00374C3E" w:rsidRDefault="00374C3E" w:rsidP="00374C3E">
            <w:pPr>
              <w:widowControl w:val="0"/>
              <w:numPr>
                <w:ilvl w:val="0"/>
                <w:numId w:val="2"/>
              </w:numPr>
              <w:suppressAutoHyphens/>
              <w:spacing w:after="200" w:line="240"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Leave password and password retype empty</w:t>
            </w:r>
          </w:p>
          <w:p w14:paraId="046931DA" w14:textId="77777777" w:rsidR="00374C3E" w:rsidRPr="00374C3E" w:rsidRDefault="00374C3E" w:rsidP="00374C3E">
            <w:pPr>
              <w:widowControl w:val="0"/>
              <w:numPr>
                <w:ilvl w:val="0"/>
                <w:numId w:val="2"/>
              </w:numPr>
              <w:suppressAutoHyphens/>
              <w:spacing w:after="200" w:line="240"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Submit</w:t>
            </w:r>
          </w:p>
        </w:tc>
      </w:tr>
      <w:tr w:rsidR="00374C3E" w:rsidRPr="00374C3E" w14:paraId="191EE770" w14:textId="77777777" w:rsidTr="00B46775">
        <w:trPr>
          <w:trHeight w:val="813"/>
        </w:trPr>
        <w:tc>
          <w:tcPr>
            <w:tcW w:w="2319" w:type="dxa"/>
            <w:gridSpan w:val="2"/>
            <w:tcBorders>
              <w:top w:val="single" w:sz="4" w:space="0" w:color="000000"/>
              <w:left w:val="single" w:sz="4" w:space="0" w:color="000000"/>
              <w:bottom w:val="single" w:sz="4" w:space="0" w:color="000000"/>
            </w:tcBorders>
            <w:shd w:val="clear" w:color="auto" w:fill="auto"/>
            <w:vAlign w:val="center"/>
          </w:tcPr>
          <w:p w14:paraId="68179799"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Expected Results:</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1FC03D" w14:textId="77777777" w:rsidR="00374C3E" w:rsidRPr="00374C3E" w:rsidRDefault="00374C3E" w:rsidP="00374C3E">
            <w:pPr>
              <w:suppressAutoHyphens/>
              <w:spacing w:after="200" w:line="240"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An error message that signals that the creation is unsuccessful.</w:t>
            </w:r>
          </w:p>
        </w:tc>
      </w:tr>
      <w:tr w:rsidR="00374C3E" w:rsidRPr="00374C3E" w14:paraId="121031BC" w14:textId="77777777" w:rsidTr="00B46775">
        <w:trPr>
          <w:trHeight w:val="627"/>
        </w:trPr>
        <w:tc>
          <w:tcPr>
            <w:tcW w:w="2319" w:type="dxa"/>
            <w:gridSpan w:val="2"/>
            <w:tcBorders>
              <w:top w:val="single" w:sz="4" w:space="0" w:color="000000"/>
              <w:left w:val="single" w:sz="4" w:space="0" w:color="000000"/>
              <w:bottom w:val="single" w:sz="4" w:space="0" w:color="000000"/>
            </w:tcBorders>
            <w:shd w:val="clear" w:color="auto" w:fill="auto"/>
            <w:vAlign w:val="center"/>
          </w:tcPr>
          <w:p w14:paraId="51A17027"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Actual Results:</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587869"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 xml:space="preserve">A flag appeared near the missing input </w:t>
            </w:r>
            <w:proofErr w:type="gramStart"/>
            <w:r w:rsidRPr="00374C3E">
              <w:rPr>
                <w:rFonts w:ascii="Times New Roman" w:eastAsia="Symbol" w:hAnsi="Times New Roman" w:cs="Symbol"/>
                <w:lang w:val="en-US" w:eastAsia="zh-CN"/>
              </w:rPr>
              <w:t>stating ”Please</w:t>
            </w:r>
            <w:proofErr w:type="gramEnd"/>
            <w:r w:rsidRPr="00374C3E">
              <w:rPr>
                <w:rFonts w:ascii="Times New Roman" w:eastAsia="Symbol" w:hAnsi="Times New Roman" w:cs="Symbol"/>
                <w:lang w:val="en-US" w:eastAsia="zh-CN"/>
              </w:rPr>
              <w:t xml:space="preserve"> fill out this field”</w:t>
            </w:r>
          </w:p>
        </w:tc>
      </w:tr>
      <w:tr w:rsidR="00374C3E" w:rsidRPr="00374C3E" w14:paraId="3006ABA9" w14:textId="77777777" w:rsidTr="00B46775">
        <w:trPr>
          <w:trHeight w:val="302"/>
        </w:trPr>
        <w:tc>
          <w:tcPr>
            <w:tcW w:w="2319" w:type="dxa"/>
            <w:gridSpan w:val="2"/>
            <w:tcBorders>
              <w:top w:val="single" w:sz="4" w:space="0" w:color="000000"/>
              <w:left w:val="single" w:sz="4" w:space="0" w:color="000000"/>
              <w:bottom w:val="single" w:sz="4" w:space="0" w:color="000000"/>
            </w:tcBorders>
            <w:shd w:val="clear" w:color="auto" w:fill="auto"/>
            <w:vAlign w:val="center"/>
          </w:tcPr>
          <w:p w14:paraId="1250A7C1"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State:</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406244"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Pass</w:t>
            </w:r>
          </w:p>
        </w:tc>
      </w:tr>
      <w:tr w:rsidR="00374C3E" w:rsidRPr="00374C3E" w14:paraId="52BDCD94" w14:textId="77777777" w:rsidTr="00B46775">
        <w:trPr>
          <w:trHeight w:val="353"/>
        </w:trPr>
        <w:tc>
          <w:tcPr>
            <w:tcW w:w="2319" w:type="dxa"/>
            <w:gridSpan w:val="2"/>
            <w:tcBorders>
              <w:top w:val="single" w:sz="4" w:space="0" w:color="000000"/>
              <w:left w:val="single" w:sz="4" w:space="0" w:color="000000"/>
              <w:bottom w:val="single" w:sz="4" w:space="0" w:color="000000"/>
            </w:tcBorders>
            <w:shd w:val="clear" w:color="auto" w:fill="auto"/>
            <w:vAlign w:val="center"/>
          </w:tcPr>
          <w:p w14:paraId="0AF44DE3"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Issue #:</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5CA89F"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N/A</w:t>
            </w:r>
          </w:p>
        </w:tc>
      </w:tr>
      <w:tr w:rsidR="00374C3E" w:rsidRPr="00374C3E" w14:paraId="2F14587F" w14:textId="77777777" w:rsidTr="00B46775">
        <w:trPr>
          <w:trHeight w:val="353"/>
        </w:trPr>
        <w:tc>
          <w:tcPr>
            <w:tcW w:w="2319" w:type="dxa"/>
            <w:gridSpan w:val="2"/>
            <w:tcBorders>
              <w:top w:val="single" w:sz="4" w:space="0" w:color="000000"/>
              <w:left w:val="single" w:sz="4" w:space="0" w:color="000000"/>
              <w:bottom w:val="single" w:sz="4" w:space="0" w:color="000000"/>
            </w:tcBorders>
            <w:shd w:val="clear" w:color="auto" w:fill="auto"/>
            <w:vAlign w:val="center"/>
          </w:tcPr>
          <w:p w14:paraId="56847D3B"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Execution Date:</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C531CD"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9/4/2018</w:t>
            </w:r>
          </w:p>
        </w:tc>
      </w:tr>
      <w:tr w:rsidR="00374C3E" w:rsidRPr="00374C3E" w14:paraId="453D2995" w14:textId="77777777" w:rsidTr="00B46775">
        <w:trPr>
          <w:trHeight w:val="515"/>
        </w:trPr>
        <w:tc>
          <w:tcPr>
            <w:tcW w:w="2319" w:type="dxa"/>
            <w:gridSpan w:val="2"/>
            <w:tcBorders>
              <w:top w:val="single" w:sz="4" w:space="0" w:color="000000"/>
              <w:left w:val="single" w:sz="4" w:space="0" w:color="000000"/>
              <w:bottom w:val="single" w:sz="4" w:space="0" w:color="000000"/>
            </w:tcBorders>
            <w:shd w:val="clear" w:color="auto" w:fill="auto"/>
            <w:vAlign w:val="center"/>
          </w:tcPr>
          <w:p w14:paraId="3A93BD81"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Build Version:</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D9CEA3"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 xml:space="preserve">GitHub </w:t>
            </w:r>
          </w:p>
          <w:p w14:paraId="4ED915B6"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Branch: Master</w:t>
            </w:r>
          </w:p>
          <w:p w14:paraId="7922C06E"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Tree: f3b4a80514</w:t>
            </w:r>
          </w:p>
        </w:tc>
      </w:tr>
      <w:tr w:rsidR="00374C3E" w:rsidRPr="00374C3E" w14:paraId="5256F006" w14:textId="77777777" w:rsidTr="00B46775">
        <w:trPr>
          <w:trHeight w:val="940"/>
        </w:trPr>
        <w:tc>
          <w:tcPr>
            <w:tcW w:w="2319" w:type="dxa"/>
            <w:gridSpan w:val="2"/>
            <w:tcBorders>
              <w:top w:val="single" w:sz="4" w:space="0" w:color="000000"/>
              <w:left w:val="single" w:sz="4" w:space="0" w:color="000000"/>
              <w:bottom w:val="single" w:sz="4" w:space="0" w:color="000000"/>
            </w:tcBorders>
            <w:shd w:val="clear" w:color="auto" w:fill="auto"/>
            <w:vAlign w:val="center"/>
          </w:tcPr>
          <w:p w14:paraId="56710914"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Notes and Questions:</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7616D6"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N/A</w:t>
            </w:r>
          </w:p>
        </w:tc>
      </w:tr>
      <w:tr w:rsidR="00374C3E" w:rsidRPr="00374C3E" w14:paraId="75CE2505" w14:textId="77777777" w:rsidTr="00B46775">
        <w:trPr>
          <w:trHeight w:val="632"/>
        </w:trPr>
        <w:tc>
          <w:tcPr>
            <w:tcW w:w="2319" w:type="dxa"/>
            <w:gridSpan w:val="2"/>
            <w:tcBorders>
              <w:top w:val="single" w:sz="4" w:space="0" w:color="000000"/>
              <w:left w:val="single" w:sz="4" w:space="0" w:color="000000"/>
              <w:bottom w:val="single" w:sz="4" w:space="0" w:color="000000"/>
            </w:tcBorders>
            <w:shd w:val="clear" w:color="auto" w:fill="auto"/>
            <w:vAlign w:val="center"/>
          </w:tcPr>
          <w:p w14:paraId="6C42FFAD"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Tester Name:</w:t>
            </w:r>
          </w:p>
        </w:tc>
        <w:tc>
          <w:tcPr>
            <w:tcW w:w="69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578675"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proofErr w:type="spellStart"/>
            <w:r w:rsidRPr="00374C3E">
              <w:rPr>
                <w:rFonts w:ascii="Times New Roman" w:eastAsia="Symbol" w:hAnsi="Times New Roman" w:cs="Symbol"/>
                <w:lang w:val="en-US" w:eastAsia="zh-CN"/>
              </w:rPr>
              <w:t>Chahira</w:t>
            </w:r>
            <w:proofErr w:type="spellEnd"/>
          </w:p>
        </w:tc>
      </w:tr>
    </w:tbl>
    <w:p w14:paraId="006F2DF3" w14:textId="77777777" w:rsidR="00374C3E" w:rsidRPr="00374C3E" w:rsidRDefault="00374C3E" w:rsidP="00374C3E">
      <w:pPr>
        <w:widowControl w:val="0"/>
        <w:suppressAutoHyphens/>
        <w:autoSpaceDE w:val="0"/>
        <w:spacing w:before="60" w:after="60" w:line="240" w:lineRule="auto"/>
        <w:ind w:left="4770"/>
        <w:jc w:val="center"/>
        <w:rPr>
          <w:rFonts w:ascii="Times New Roman" w:eastAsia="Symbol" w:hAnsi="Times New Roman" w:cs="Symbol"/>
          <w:lang w:eastAsia="zh-CN"/>
        </w:rPr>
      </w:pPr>
    </w:p>
    <w:p w14:paraId="444283F1" w14:textId="77777777" w:rsidR="00374C3E" w:rsidRPr="00374C3E" w:rsidRDefault="00374C3E" w:rsidP="00374C3E">
      <w:pPr>
        <w:widowControl w:val="0"/>
        <w:suppressAutoHyphens/>
        <w:spacing w:after="0" w:line="240" w:lineRule="atLeast"/>
        <w:rPr>
          <w:rFonts w:ascii="Times New Roman" w:eastAsia="Symbol" w:hAnsi="Times New Roman" w:cs="Symbol"/>
          <w:sz w:val="20"/>
          <w:szCs w:val="20"/>
          <w:lang w:val="en-US" w:eastAsia="zh-CN"/>
        </w:rPr>
      </w:pPr>
      <w:bookmarkStart w:id="7" w:name="__DdeLink__17_449279606"/>
      <w:bookmarkEnd w:id="7"/>
    </w:p>
    <w:p w14:paraId="46CC8506"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sectPr w:rsidR="00374C3E" w:rsidRPr="00374C3E">
          <w:headerReference w:type="even" r:id="rId11"/>
          <w:headerReference w:type="default" r:id="rId12"/>
          <w:headerReference w:type="first" r:id="rId13"/>
          <w:pgSz w:w="12240" w:h="15840"/>
          <w:pgMar w:top="1440" w:right="1800" w:bottom="1440" w:left="1800" w:header="0" w:footer="720" w:gutter="0"/>
          <w:cols w:space="720"/>
          <w:docGrid w:linePitch="360"/>
        </w:sectPr>
      </w:pPr>
    </w:p>
    <w:p w14:paraId="2F181FA2" w14:textId="77777777" w:rsidR="00374C3E" w:rsidRPr="00374C3E" w:rsidRDefault="00374C3E" w:rsidP="00374C3E">
      <w:pPr>
        <w:widowControl w:val="0"/>
        <w:suppressAutoHyphens/>
        <w:autoSpaceDE w:val="0"/>
        <w:spacing w:before="60" w:after="60" w:line="240" w:lineRule="auto"/>
        <w:ind w:left="4770"/>
        <w:jc w:val="center"/>
        <w:rPr>
          <w:rFonts w:ascii="Times New Roman" w:eastAsia="Symbol" w:hAnsi="Times New Roman" w:cs="Symbol"/>
          <w:highlight w:val="white"/>
          <w:lang w:eastAsia="zh-CN"/>
        </w:rPr>
      </w:pPr>
    </w:p>
    <w:tbl>
      <w:tblPr>
        <w:tblW w:w="0" w:type="auto"/>
        <w:tblInd w:w="1" w:type="dxa"/>
        <w:tblLayout w:type="fixed"/>
        <w:tblCellMar>
          <w:top w:w="33" w:type="dxa"/>
          <w:left w:w="47" w:type="dxa"/>
          <w:bottom w:w="33" w:type="dxa"/>
          <w:right w:w="50" w:type="dxa"/>
        </w:tblCellMar>
        <w:tblLook w:val="0000" w:firstRow="0" w:lastRow="0" w:firstColumn="0" w:lastColumn="0" w:noHBand="0" w:noVBand="0"/>
      </w:tblPr>
      <w:tblGrid>
        <w:gridCol w:w="1341"/>
        <w:gridCol w:w="372"/>
        <w:gridCol w:w="3147"/>
        <w:gridCol w:w="4177"/>
      </w:tblGrid>
      <w:tr w:rsidR="00374C3E" w:rsidRPr="00374C3E" w14:paraId="1F6E5964" w14:textId="77777777" w:rsidTr="00B46775">
        <w:trPr>
          <w:trHeight w:val="477"/>
        </w:trPr>
        <w:tc>
          <w:tcPr>
            <w:tcW w:w="1341" w:type="dxa"/>
            <w:tcBorders>
              <w:top w:val="single" w:sz="4" w:space="0" w:color="000000"/>
              <w:left w:val="single" w:sz="2" w:space="0" w:color="000000"/>
              <w:bottom w:val="single" w:sz="2" w:space="0" w:color="000000"/>
            </w:tcBorders>
            <w:shd w:val="clear" w:color="auto" w:fill="FDE9D9"/>
            <w:vAlign w:val="bottom"/>
          </w:tcPr>
          <w:p w14:paraId="4B824545" w14:textId="77777777" w:rsidR="00374C3E" w:rsidRPr="00374C3E" w:rsidRDefault="00374C3E" w:rsidP="00374C3E">
            <w:pPr>
              <w:suppressAutoHyphens/>
              <w:spacing w:after="200" w:line="276" w:lineRule="auto"/>
              <w:contextualSpacing/>
              <w:jc w:val="center"/>
              <w:rPr>
                <w:rFonts w:ascii="Calibri" w:eastAsia="Times New Roman" w:hAnsi="Calibri" w:cs="Arial"/>
                <w:lang w:val="en-US" w:eastAsia="zh-CN"/>
              </w:rPr>
            </w:pPr>
            <w:r w:rsidRPr="00374C3E">
              <w:rPr>
                <w:rFonts w:ascii="Times New Roman" w:eastAsia="Symbol" w:hAnsi="Times New Roman" w:cs="Symbol"/>
                <w:b/>
                <w:bCs/>
                <w:i/>
                <w:iCs/>
                <w:sz w:val="24"/>
                <w:szCs w:val="24"/>
                <w:lang w:val="en-US" w:eastAsia="zh-CN" w:bidi="hi-IN"/>
              </w:rPr>
              <w:t>TC_ID</w:t>
            </w:r>
          </w:p>
        </w:tc>
        <w:tc>
          <w:tcPr>
            <w:tcW w:w="372" w:type="dxa"/>
            <w:tcBorders>
              <w:top w:val="single" w:sz="4" w:space="0" w:color="000000"/>
              <w:left w:val="single" w:sz="4" w:space="0" w:color="000000"/>
              <w:bottom w:val="single" w:sz="2" w:space="0" w:color="000000"/>
            </w:tcBorders>
            <w:shd w:val="clear" w:color="auto" w:fill="FDE9D9"/>
            <w:vAlign w:val="bottom"/>
          </w:tcPr>
          <w:p w14:paraId="5FA8437A" w14:textId="77777777" w:rsidR="00374C3E" w:rsidRPr="00374C3E" w:rsidRDefault="00374C3E" w:rsidP="00374C3E">
            <w:pPr>
              <w:suppressAutoHyphens/>
              <w:spacing w:after="200" w:line="276" w:lineRule="auto"/>
              <w:contextualSpacing/>
              <w:jc w:val="center"/>
              <w:rPr>
                <w:rFonts w:ascii="Calibri" w:eastAsia="Times New Roman" w:hAnsi="Calibri" w:cs="Arial"/>
                <w:lang w:val="en-US" w:eastAsia="zh-CN"/>
              </w:rPr>
            </w:pPr>
            <w:r w:rsidRPr="00374C3E">
              <w:rPr>
                <w:rFonts w:ascii="Times New Roman" w:eastAsia="Symbol" w:hAnsi="Times New Roman" w:cs="Symbol"/>
                <w:b/>
                <w:bCs/>
                <w:i/>
                <w:iCs/>
                <w:sz w:val="24"/>
                <w:szCs w:val="24"/>
                <w:lang w:val="en-US" w:eastAsia="zh-CN" w:bidi="hi-IN"/>
              </w:rPr>
              <w:t>3</w:t>
            </w:r>
          </w:p>
        </w:tc>
        <w:tc>
          <w:tcPr>
            <w:tcW w:w="3147" w:type="dxa"/>
            <w:tcBorders>
              <w:top w:val="single" w:sz="4" w:space="0" w:color="000000"/>
              <w:left w:val="single" w:sz="4" w:space="0" w:color="000000"/>
              <w:bottom w:val="single" w:sz="2" w:space="0" w:color="000000"/>
            </w:tcBorders>
            <w:shd w:val="clear" w:color="auto" w:fill="FDE9D9"/>
            <w:vAlign w:val="bottom"/>
          </w:tcPr>
          <w:p w14:paraId="5531903C" w14:textId="77777777" w:rsidR="00374C3E" w:rsidRPr="00374C3E" w:rsidRDefault="00374C3E" w:rsidP="00374C3E">
            <w:pPr>
              <w:suppressAutoHyphens/>
              <w:spacing w:after="200" w:line="276" w:lineRule="auto"/>
              <w:contextualSpacing/>
              <w:jc w:val="center"/>
              <w:rPr>
                <w:rFonts w:ascii="Calibri" w:eastAsia="Times New Roman" w:hAnsi="Calibri" w:cs="Arial"/>
                <w:lang w:val="en-US" w:eastAsia="zh-CN"/>
              </w:rPr>
            </w:pPr>
            <w:r w:rsidRPr="00374C3E">
              <w:rPr>
                <w:rFonts w:ascii="Times New Roman" w:eastAsia="Symbol" w:hAnsi="Times New Roman" w:cs="Symbol"/>
                <w:b/>
                <w:bCs/>
                <w:i/>
                <w:iCs/>
                <w:sz w:val="24"/>
                <w:szCs w:val="24"/>
                <w:lang w:val="en-US" w:eastAsia="zh-CN" w:bidi="hi-IN"/>
              </w:rPr>
              <w:t>Test Case Name</w:t>
            </w:r>
          </w:p>
        </w:tc>
        <w:tc>
          <w:tcPr>
            <w:tcW w:w="4177" w:type="dxa"/>
            <w:tcBorders>
              <w:top w:val="single" w:sz="4" w:space="0" w:color="000000"/>
              <w:left w:val="single" w:sz="4" w:space="0" w:color="000000"/>
              <w:bottom w:val="single" w:sz="2" w:space="0" w:color="000000"/>
              <w:right w:val="single" w:sz="4" w:space="0" w:color="000000"/>
            </w:tcBorders>
            <w:shd w:val="clear" w:color="auto" w:fill="FDE9D9"/>
            <w:vAlign w:val="bottom"/>
          </w:tcPr>
          <w:p w14:paraId="697743BB" w14:textId="77777777" w:rsidR="00374C3E" w:rsidRPr="00374C3E" w:rsidRDefault="00374C3E" w:rsidP="00374C3E">
            <w:pPr>
              <w:suppressAutoHyphens/>
              <w:spacing w:after="200" w:line="276" w:lineRule="auto"/>
              <w:contextualSpacing/>
              <w:jc w:val="center"/>
              <w:rPr>
                <w:rFonts w:ascii="Calibri" w:eastAsia="Times New Roman" w:hAnsi="Calibri" w:cs="Arial"/>
                <w:lang w:val="en-US" w:eastAsia="zh-CN"/>
              </w:rPr>
            </w:pPr>
            <w:r w:rsidRPr="00374C3E">
              <w:rPr>
                <w:rFonts w:ascii="Times New Roman" w:eastAsia="Symbol" w:hAnsi="Times New Roman" w:cs="Symbol"/>
                <w:b/>
                <w:bCs/>
                <w:i/>
                <w:iCs/>
                <w:sz w:val="24"/>
                <w:szCs w:val="24"/>
                <w:lang w:val="en-US" w:eastAsia="zh-CN" w:bidi="hi-IN"/>
              </w:rPr>
              <w:t>Check login</w:t>
            </w:r>
          </w:p>
        </w:tc>
      </w:tr>
      <w:tr w:rsidR="00374C3E" w:rsidRPr="00374C3E" w14:paraId="6F09BB25" w14:textId="77777777" w:rsidTr="00B46775">
        <w:tblPrEx>
          <w:tblCellMar>
            <w:top w:w="45" w:type="dxa"/>
            <w:left w:w="42" w:type="dxa"/>
            <w:bottom w:w="45" w:type="dxa"/>
            <w:right w:w="45" w:type="dxa"/>
          </w:tblCellMar>
        </w:tblPrEx>
        <w:trPr>
          <w:trHeight w:val="274"/>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67681FDA"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Purpose:</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209AD5D3"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bidi="hi-IN"/>
              </w:rPr>
              <w:t>Check that the DB of accounts is accessed correctly</w:t>
            </w:r>
          </w:p>
        </w:tc>
      </w:tr>
      <w:tr w:rsidR="00374C3E" w:rsidRPr="00374C3E" w14:paraId="6E724203" w14:textId="77777777" w:rsidTr="00B46775">
        <w:tblPrEx>
          <w:tblCellMar>
            <w:top w:w="45" w:type="dxa"/>
            <w:left w:w="42" w:type="dxa"/>
            <w:bottom w:w="45" w:type="dxa"/>
            <w:right w:w="45" w:type="dxa"/>
          </w:tblCellMar>
        </w:tblPrEx>
        <w:trPr>
          <w:trHeight w:val="215"/>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635D5CD2"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Prerequisite:</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0FBED12A" w14:textId="77777777" w:rsidR="00374C3E" w:rsidRPr="00374C3E" w:rsidRDefault="00374C3E" w:rsidP="00374C3E">
            <w:pPr>
              <w:widowControl w:val="0"/>
              <w:numPr>
                <w:ilvl w:val="0"/>
                <w:numId w:val="9"/>
              </w:numPr>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Database is connected</w:t>
            </w:r>
          </w:p>
          <w:p w14:paraId="266AE8D0" w14:textId="77777777" w:rsidR="00374C3E" w:rsidRPr="00374C3E" w:rsidRDefault="00374C3E" w:rsidP="00374C3E">
            <w:pPr>
              <w:widowControl w:val="0"/>
              <w:numPr>
                <w:ilvl w:val="0"/>
                <w:numId w:val="9"/>
              </w:numPr>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Web Server is running</w:t>
            </w:r>
          </w:p>
        </w:tc>
      </w:tr>
      <w:tr w:rsidR="00374C3E" w:rsidRPr="00374C3E" w14:paraId="757C5788" w14:textId="77777777" w:rsidTr="00B46775">
        <w:tblPrEx>
          <w:tblCellMar>
            <w:top w:w="45" w:type="dxa"/>
            <w:left w:w="42" w:type="dxa"/>
            <w:bottom w:w="45" w:type="dxa"/>
            <w:right w:w="45" w:type="dxa"/>
          </w:tblCellMar>
        </w:tblPrEx>
        <w:trPr>
          <w:trHeight w:val="274"/>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305B4DC0"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Priority:</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39C27E84"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Low Priority.</w:t>
            </w:r>
          </w:p>
        </w:tc>
      </w:tr>
      <w:tr w:rsidR="00374C3E" w:rsidRPr="00374C3E" w14:paraId="4F77933F" w14:textId="77777777" w:rsidTr="00B46775">
        <w:tblPrEx>
          <w:tblCellMar>
            <w:top w:w="45" w:type="dxa"/>
            <w:left w:w="42" w:type="dxa"/>
            <w:bottom w:w="45" w:type="dxa"/>
            <w:right w:w="45" w:type="dxa"/>
          </w:tblCellMar>
        </w:tblPrEx>
        <w:trPr>
          <w:trHeight w:val="353"/>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3E36E47B"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Steps:</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5AE8280F" w14:textId="77777777" w:rsidR="00374C3E" w:rsidRPr="00374C3E" w:rsidRDefault="00374C3E" w:rsidP="00374C3E">
            <w:pPr>
              <w:suppressAutoHyphens/>
              <w:spacing w:after="200" w:line="276" w:lineRule="auto"/>
              <w:contextualSpacing/>
              <w:rPr>
                <w:rFonts w:ascii="Times New Roman" w:eastAsia="Symbol" w:hAnsi="Times New Roman" w:cs="Symbol"/>
                <w:lang w:val="en-US" w:eastAsia="zh-CN" w:bidi="hi-IN"/>
              </w:rPr>
            </w:pPr>
            <w:r w:rsidRPr="00374C3E">
              <w:rPr>
                <w:rFonts w:ascii="Times New Roman" w:eastAsia="Symbol" w:hAnsi="Times New Roman" w:cs="Symbol"/>
                <w:lang w:val="en-US" w:eastAsia="zh-CN" w:bidi="hi-IN"/>
              </w:rPr>
              <w:t>1.</w:t>
            </w:r>
            <w:r w:rsidRPr="00374C3E">
              <w:rPr>
                <w:rFonts w:ascii="Times New Roman" w:eastAsia="Symbol" w:hAnsi="Times New Roman" w:cs="Symbol"/>
                <w:lang w:val="en-US" w:eastAsia="zh-CN" w:bidi="hi-IN"/>
              </w:rPr>
              <w:tab/>
              <w:t xml:space="preserve">Write user </w:t>
            </w:r>
            <w:proofErr w:type="gramStart"/>
            <w:r w:rsidRPr="00374C3E">
              <w:rPr>
                <w:rFonts w:ascii="Times New Roman" w:eastAsia="Symbol" w:hAnsi="Times New Roman" w:cs="Symbol"/>
                <w:lang w:val="en-US" w:eastAsia="zh-CN" w:bidi="hi-IN"/>
              </w:rPr>
              <w:t>name ,</w:t>
            </w:r>
            <w:proofErr w:type="gramEnd"/>
            <w:r w:rsidRPr="00374C3E">
              <w:rPr>
                <w:rFonts w:ascii="Times New Roman" w:eastAsia="Symbol" w:hAnsi="Times New Roman" w:cs="Symbol"/>
                <w:lang w:val="en-US" w:eastAsia="zh-CN" w:bidi="hi-IN"/>
              </w:rPr>
              <w:t xml:space="preserve"> password. </w:t>
            </w:r>
          </w:p>
          <w:p w14:paraId="1755BE70" w14:textId="77777777" w:rsidR="00374C3E" w:rsidRPr="00374C3E" w:rsidRDefault="00374C3E" w:rsidP="00374C3E">
            <w:pPr>
              <w:suppressAutoHyphens/>
              <w:spacing w:after="200" w:line="276" w:lineRule="auto"/>
              <w:contextualSpacing/>
              <w:rPr>
                <w:rFonts w:ascii="Times New Roman" w:eastAsia="Symbol" w:hAnsi="Times New Roman" w:cs="Symbol"/>
                <w:lang w:val="en-US" w:eastAsia="zh-CN" w:bidi="hi-IN"/>
              </w:rPr>
            </w:pPr>
            <w:r w:rsidRPr="00374C3E">
              <w:rPr>
                <w:rFonts w:ascii="Times New Roman" w:eastAsia="Symbol" w:hAnsi="Times New Roman" w:cs="Symbol"/>
                <w:lang w:val="en-US" w:eastAsia="zh-CN" w:bidi="hi-IN"/>
              </w:rPr>
              <w:t>2.</w:t>
            </w:r>
            <w:r w:rsidRPr="00374C3E">
              <w:rPr>
                <w:rFonts w:ascii="Times New Roman" w:eastAsia="Symbol" w:hAnsi="Times New Roman" w:cs="Symbol"/>
                <w:lang w:val="en-US" w:eastAsia="zh-CN" w:bidi="hi-IN"/>
              </w:rPr>
              <w:tab/>
              <w:t>Login.</w:t>
            </w:r>
          </w:p>
        </w:tc>
      </w:tr>
      <w:tr w:rsidR="00374C3E" w:rsidRPr="00374C3E" w14:paraId="71C904A6" w14:textId="77777777" w:rsidTr="00B46775">
        <w:tblPrEx>
          <w:tblCellMar>
            <w:top w:w="45" w:type="dxa"/>
            <w:left w:w="42" w:type="dxa"/>
            <w:bottom w:w="45" w:type="dxa"/>
            <w:right w:w="45" w:type="dxa"/>
          </w:tblCellMar>
        </w:tblPrEx>
        <w:trPr>
          <w:trHeight w:val="393"/>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3958B972"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Expected Results:</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1BCF10ED"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Book Antiqua" w:eastAsia="Times New Roman" w:hAnsi="Book Antiqua" w:cs="Arial"/>
                <w:sz w:val="24"/>
                <w:szCs w:val="24"/>
                <w:lang w:val="en-US" w:eastAsia="zh-CN"/>
              </w:rPr>
              <w:t>Interface changes to that of a logged in account.</w:t>
            </w:r>
          </w:p>
        </w:tc>
      </w:tr>
      <w:tr w:rsidR="00374C3E" w:rsidRPr="00374C3E" w14:paraId="3E90E16F" w14:textId="77777777" w:rsidTr="00B46775">
        <w:tblPrEx>
          <w:tblCellMar>
            <w:top w:w="45" w:type="dxa"/>
            <w:left w:w="42" w:type="dxa"/>
            <w:bottom w:w="45" w:type="dxa"/>
            <w:right w:w="45" w:type="dxa"/>
          </w:tblCellMar>
        </w:tblPrEx>
        <w:trPr>
          <w:trHeight w:val="324"/>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47C4491E"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Actual Results:</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5035E4A1"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Book Antiqua" w:eastAsia="Times New Roman" w:hAnsi="Book Antiqua" w:cs="Times New Roman"/>
                <w:sz w:val="24"/>
                <w:szCs w:val="24"/>
                <w:lang w:val="en-US" w:eastAsia="zh-CN"/>
              </w:rPr>
              <w:t>Interface changes to that of a logged in account.</w:t>
            </w:r>
          </w:p>
        </w:tc>
      </w:tr>
      <w:tr w:rsidR="00374C3E" w:rsidRPr="00374C3E" w14:paraId="7872C6F1" w14:textId="77777777" w:rsidTr="00B46775">
        <w:tblPrEx>
          <w:tblCellMar>
            <w:top w:w="45" w:type="dxa"/>
            <w:left w:w="42" w:type="dxa"/>
            <w:bottom w:w="45" w:type="dxa"/>
            <w:right w:w="45" w:type="dxa"/>
          </w:tblCellMar>
        </w:tblPrEx>
        <w:trPr>
          <w:trHeight w:val="294"/>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57253D35"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State</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4AAA0AF2"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Pass</w:t>
            </w:r>
          </w:p>
        </w:tc>
      </w:tr>
      <w:tr w:rsidR="00374C3E" w:rsidRPr="00374C3E" w14:paraId="2AF09594" w14:textId="77777777" w:rsidTr="00B46775">
        <w:tblPrEx>
          <w:tblCellMar>
            <w:top w:w="45" w:type="dxa"/>
            <w:left w:w="42" w:type="dxa"/>
            <w:bottom w:w="45" w:type="dxa"/>
            <w:right w:w="45" w:type="dxa"/>
          </w:tblCellMar>
        </w:tblPrEx>
        <w:trPr>
          <w:trHeight w:val="343"/>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6647145E"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Issue #:</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4FE54E10"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Book Antiqua" w:eastAsia="Times New Roman" w:hAnsi="Book Antiqua" w:cs="Arial"/>
                <w:sz w:val="20"/>
                <w:szCs w:val="20"/>
                <w:lang w:val="en-US" w:eastAsia="zh-CN"/>
              </w:rPr>
              <w:t>N/A</w:t>
            </w:r>
          </w:p>
        </w:tc>
      </w:tr>
      <w:tr w:rsidR="00374C3E" w:rsidRPr="00374C3E" w14:paraId="4B234FA9" w14:textId="77777777" w:rsidTr="00B46775">
        <w:tblPrEx>
          <w:tblCellMar>
            <w:top w:w="45" w:type="dxa"/>
            <w:left w:w="42" w:type="dxa"/>
            <w:bottom w:w="45" w:type="dxa"/>
            <w:right w:w="45" w:type="dxa"/>
          </w:tblCellMar>
        </w:tblPrEx>
        <w:trPr>
          <w:trHeight w:val="343"/>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6AA71978"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Execution Date:</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2788EE1B"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13/5/2018</w:t>
            </w:r>
          </w:p>
        </w:tc>
      </w:tr>
      <w:tr w:rsidR="00374C3E" w:rsidRPr="00374C3E" w14:paraId="154FE4A8" w14:textId="77777777" w:rsidTr="00B46775">
        <w:tblPrEx>
          <w:tblCellMar>
            <w:top w:w="45" w:type="dxa"/>
            <w:left w:w="42" w:type="dxa"/>
            <w:bottom w:w="45" w:type="dxa"/>
            <w:right w:w="45" w:type="dxa"/>
          </w:tblCellMar>
        </w:tblPrEx>
        <w:trPr>
          <w:trHeight w:val="343"/>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24B3D5AC"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Build Version:</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2218E1B5"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proofErr w:type="spellStart"/>
            <w:r w:rsidRPr="00374C3E">
              <w:rPr>
                <w:rFonts w:ascii="Times New Roman" w:eastAsia="Symbol" w:hAnsi="Times New Roman" w:cs="Symbol"/>
                <w:lang w:val="en-US" w:eastAsia="zh-CN" w:bidi="hi-IN"/>
              </w:rPr>
              <w:t>Github</w:t>
            </w:r>
            <w:proofErr w:type="spellEnd"/>
          </w:p>
          <w:p w14:paraId="2F979567"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Branch: Master</w:t>
            </w:r>
          </w:p>
          <w:p w14:paraId="654B502E"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 xml:space="preserve">Tree: </w:t>
            </w:r>
            <w:bookmarkStart w:id="8" w:name="__DdeLink__19_449279606"/>
            <w:bookmarkEnd w:id="8"/>
            <w:r w:rsidRPr="00374C3E">
              <w:rPr>
                <w:rFonts w:ascii="Times New Roman" w:eastAsia="Symbol" w:hAnsi="Times New Roman" w:cs="Symbol"/>
                <w:lang w:val="en-US" w:eastAsia="zh-CN" w:bidi="hi-IN"/>
              </w:rPr>
              <w:t>f3b4a80514</w:t>
            </w:r>
          </w:p>
        </w:tc>
      </w:tr>
      <w:tr w:rsidR="00374C3E" w:rsidRPr="00374C3E" w14:paraId="4141D82C" w14:textId="77777777" w:rsidTr="00B46775">
        <w:tblPrEx>
          <w:tblCellMar>
            <w:top w:w="45" w:type="dxa"/>
            <w:left w:w="42" w:type="dxa"/>
            <w:bottom w:w="45" w:type="dxa"/>
            <w:right w:w="45" w:type="dxa"/>
          </w:tblCellMar>
        </w:tblPrEx>
        <w:trPr>
          <w:trHeight w:val="343"/>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3503C2BF"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Notes and Questions:</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6C52D853"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Book Antiqua" w:eastAsia="Times New Roman" w:hAnsi="Book Antiqua" w:cs="Arial"/>
                <w:sz w:val="20"/>
                <w:szCs w:val="20"/>
                <w:lang w:val="en-US" w:eastAsia="zh-CN"/>
              </w:rPr>
              <w:t>N/A</w:t>
            </w:r>
          </w:p>
        </w:tc>
      </w:tr>
      <w:tr w:rsidR="00374C3E" w:rsidRPr="00374C3E" w14:paraId="06E19B79" w14:textId="77777777" w:rsidTr="00B46775">
        <w:tblPrEx>
          <w:tblCellMar>
            <w:top w:w="45" w:type="dxa"/>
            <w:left w:w="42" w:type="dxa"/>
            <w:bottom w:w="45" w:type="dxa"/>
            <w:right w:w="45" w:type="dxa"/>
          </w:tblCellMar>
        </w:tblPrEx>
        <w:trPr>
          <w:trHeight w:val="343"/>
        </w:trPr>
        <w:tc>
          <w:tcPr>
            <w:tcW w:w="1713" w:type="dxa"/>
            <w:gridSpan w:val="2"/>
            <w:tcBorders>
              <w:top w:val="single" w:sz="2" w:space="0" w:color="000000"/>
              <w:left w:val="single" w:sz="2" w:space="0" w:color="000000"/>
              <w:bottom w:val="single" w:sz="2" w:space="0" w:color="000000"/>
            </w:tcBorders>
            <w:shd w:val="clear" w:color="auto" w:fill="FFFFFF"/>
            <w:vAlign w:val="center"/>
          </w:tcPr>
          <w:p w14:paraId="160ED8BE"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Tester Name:</w:t>
            </w:r>
          </w:p>
        </w:tc>
        <w:tc>
          <w:tcPr>
            <w:tcW w:w="7319"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529DB2CF" w14:textId="77777777" w:rsidR="00374C3E" w:rsidRPr="00374C3E" w:rsidRDefault="00374C3E" w:rsidP="00374C3E">
            <w:pPr>
              <w:widowControl w:val="0"/>
              <w:shd w:val="clear" w:color="auto" w:fill="FFFFFF"/>
              <w:suppressAutoHyphens/>
              <w:snapToGrid w:val="0"/>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shrouk</w:t>
            </w:r>
          </w:p>
        </w:tc>
      </w:tr>
    </w:tbl>
    <w:p w14:paraId="1816367E"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sectPr w:rsidR="00374C3E" w:rsidRPr="00374C3E">
          <w:headerReference w:type="even" r:id="rId14"/>
          <w:headerReference w:type="default" r:id="rId15"/>
          <w:headerReference w:type="first" r:id="rId16"/>
          <w:pgSz w:w="12240" w:h="15840"/>
          <w:pgMar w:top="1440" w:right="1800" w:bottom="1440" w:left="1800" w:header="0" w:footer="720" w:gutter="0"/>
          <w:cols w:space="720"/>
          <w:docGrid w:linePitch="360"/>
        </w:sectPr>
      </w:pPr>
    </w:p>
    <w:p w14:paraId="273548D5" w14:textId="77777777" w:rsidR="00374C3E" w:rsidRPr="00374C3E" w:rsidRDefault="00374C3E" w:rsidP="00374C3E">
      <w:pPr>
        <w:widowControl w:val="0"/>
        <w:suppressAutoHyphens/>
        <w:autoSpaceDE w:val="0"/>
        <w:spacing w:before="60" w:after="60" w:line="240" w:lineRule="auto"/>
        <w:ind w:left="4770"/>
        <w:jc w:val="center"/>
        <w:rPr>
          <w:rFonts w:ascii="Times New Roman" w:eastAsia="Symbol" w:hAnsi="Times New Roman" w:cs="Symbol"/>
          <w:highlight w:val="white"/>
          <w:lang w:eastAsia="zh-CN"/>
        </w:rPr>
      </w:pPr>
    </w:p>
    <w:p w14:paraId="4237CAAD" w14:textId="77777777" w:rsidR="00374C3E" w:rsidRPr="00374C3E" w:rsidRDefault="00374C3E" w:rsidP="00374C3E">
      <w:pPr>
        <w:widowControl w:val="0"/>
        <w:suppressAutoHyphens/>
        <w:spacing w:after="0" w:line="240" w:lineRule="atLeast"/>
        <w:rPr>
          <w:rFonts w:ascii="Times New Roman" w:eastAsia="Symbol" w:hAnsi="Times New Roman" w:cs="Symbol"/>
          <w:sz w:val="20"/>
          <w:szCs w:val="20"/>
          <w:highlight w:val="white"/>
          <w:lang w:val="en-US" w:eastAsia="zh-CN"/>
        </w:rPr>
      </w:pPr>
    </w:p>
    <w:tbl>
      <w:tblPr>
        <w:tblW w:w="0" w:type="auto"/>
        <w:tblInd w:w="1" w:type="dxa"/>
        <w:tblLayout w:type="fixed"/>
        <w:tblCellMar>
          <w:top w:w="33" w:type="dxa"/>
          <w:left w:w="47" w:type="dxa"/>
          <w:bottom w:w="33" w:type="dxa"/>
          <w:right w:w="50" w:type="dxa"/>
        </w:tblCellMar>
        <w:tblLook w:val="0000" w:firstRow="0" w:lastRow="0" w:firstColumn="0" w:lastColumn="0" w:noHBand="0" w:noVBand="0"/>
      </w:tblPr>
      <w:tblGrid>
        <w:gridCol w:w="1447"/>
        <w:gridCol w:w="402"/>
        <w:gridCol w:w="2866"/>
        <w:gridCol w:w="4037"/>
      </w:tblGrid>
      <w:tr w:rsidR="00374C3E" w:rsidRPr="00374C3E" w14:paraId="514135FA" w14:textId="77777777" w:rsidTr="00B46775">
        <w:trPr>
          <w:trHeight w:val="545"/>
        </w:trPr>
        <w:tc>
          <w:tcPr>
            <w:tcW w:w="1447" w:type="dxa"/>
            <w:tcBorders>
              <w:top w:val="single" w:sz="4" w:space="0" w:color="000000"/>
              <w:left w:val="single" w:sz="2" w:space="0" w:color="000000"/>
              <w:bottom w:val="single" w:sz="2" w:space="0" w:color="000000"/>
            </w:tcBorders>
            <w:shd w:val="clear" w:color="auto" w:fill="FDE9D9"/>
            <w:vAlign w:val="center"/>
          </w:tcPr>
          <w:p w14:paraId="71672AA2" w14:textId="77777777" w:rsidR="00374C3E" w:rsidRPr="00374C3E" w:rsidRDefault="00374C3E" w:rsidP="00374C3E">
            <w:pPr>
              <w:suppressAutoHyphens/>
              <w:spacing w:after="200" w:line="276" w:lineRule="auto"/>
              <w:contextualSpacing/>
              <w:jc w:val="center"/>
              <w:rPr>
                <w:rFonts w:ascii="Calibri" w:eastAsia="Times New Roman" w:hAnsi="Calibri" w:cs="Arial"/>
                <w:lang w:val="en-US" w:eastAsia="zh-CN"/>
              </w:rPr>
            </w:pPr>
            <w:r w:rsidRPr="00374C3E">
              <w:rPr>
                <w:rFonts w:ascii="Times New Roman" w:eastAsia="Symbol" w:hAnsi="Times New Roman" w:cs="Symbol"/>
                <w:b/>
                <w:bCs/>
                <w:i/>
                <w:iCs/>
                <w:sz w:val="24"/>
                <w:szCs w:val="24"/>
                <w:lang w:val="en-US" w:eastAsia="zh-CN" w:bidi="hi-IN"/>
              </w:rPr>
              <w:t>TC_ID</w:t>
            </w:r>
          </w:p>
        </w:tc>
        <w:tc>
          <w:tcPr>
            <w:tcW w:w="402" w:type="dxa"/>
            <w:tcBorders>
              <w:top w:val="single" w:sz="4" w:space="0" w:color="000000"/>
              <w:left w:val="single" w:sz="4" w:space="0" w:color="000000"/>
              <w:bottom w:val="single" w:sz="2" w:space="0" w:color="000000"/>
            </w:tcBorders>
            <w:shd w:val="clear" w:color="auto" w:fill="FDE9D9"/>
            <w:vAlign w:val="center"/>
          </w:tcPr>
          <w:p w14:paraId="1DDB7640" w14:textId="77777777" w:rsidR="00374C3E" w:rsidRPr="00374C3E" w:rsidRDefault="00374C3E" w:rsidP="00374C3E">
            <w:pPr>
              <w:suppressAutoHyphens/>
              <w:spacing w:after="200" w:line="276" w:lineRule="auto"/>
              <w:contextualSpacing/>
              <w:jc w:val="center"/>
              <w:rPr>
                <w:rFonts w:ascii="Calibri" w:eastAsia="Times New Roman" w:hAnsi="Calibri" w:cs="Arial"/>
                <w:lang w:val="en-US" w:eastAsia="zh-CN"/>
              </w:rPr>
            </w:pPr>
            <w:r w:rsidRPr="00374C3E">
              <w:rPr>
                <w:rFonts w:ascii="Times New Roman" w:eastAsia="Symbol" w:hAnsi="Times New Roman" w:cs="Symbol"/>
                <w:b/>
                <w:bCs/>
                <w:i/>
                <w:iCs/>
                <w:sz w:val="24"/>
                <w:szCs w:val="24"/>
                <w:lang w:val="en-US" w:eastAsia="zh-CN" w:bidi="hi-IN"/>
              </w:rPr>
              <w:t>4</w:t>
            </w:r>
          </w:p>
        </w:tc>
        <w:tc>
          <w:tcPr>
            <w:tcW w:w="2866" w:type="dxa"/>
            <w:tcBorders>
              <w:top w:val="single" w:sz="4" w:space="0" w:color="000000"/>
              <w:left w:val="single" w:sz="4" w:space="0" w:color="000000"/>
              <w:bottom w:val="single" w:sz="2" w:space="0" w:color="000000"/>
            </w:tcBorders>
            <w:shd w:val="clear" w:color="auto" w:fill="FDE9D9"/>
            <w:vAlign w:val="center"/>
          </w:tcPr>
          <w:p w14:paraId="07543039" w14:textId="77777777" w:rsidR="00374C3E" w:rsidRPr="00374C3E" w:rsidRDefault="00374C3E" w:rsidP="00374C3E">
            <w:pPr>
              <w:suppressAutoHyphens/>
              <w:spacing w:after="200" w:line="276" w:lineRule="auto"/>
              <w:contextualSpacing/>
              <w:jc w:val="center"/>
              <w:rPr>
                <w:rFonts w:ascii="Calibri" w:eastAsia="Times New Roman" w:hAnsi="Calibri" w:cs="Arial"/>
                <w:lang w:val="en-US" w:eastAsia="zh-CN"/>
              </w:rPr>
            </w:pPr>
            <w:r w:rsidRPr="00374C3E">
              <w:rPr>
                <w:rFonts w:ascii="Times New Roman" w:eastAsia="Symbol" w:hAnsi="Times New Roman" w:cs="Symbol"/>
                <w:b/>
                <w:bCs/>
                <w:i/>
                <w:iCs/>
                <w:sz w:val="24"/>
                <w:szCs w:val="24"/>
                <w:lang w:val="en-US" w:eastAsia="zh-CN" w:bidi="hi-IN"/>
              </w:rPr>
              <w:t>Test Case Name</w:t>
            </w:r>
          </w:p>
        </w:tc>
        <w:tc>
          <w:tcPr>
            <w:tcW w:w="4037" w:type="dxa"/>
            <w:tcBorders>
              <w:top w:val="single" w:sz="4" w:space="0" w:color="000000"/>
              <w:left w:val="single" w:sz="4" w:space="0" w:color="000000"/>
              <w:bottom w:val="single" w:sz="2" w:space="0" w:color="000000"/>
              <w:right w:val="single" w:sz="4" w:space="0" w:color="000000"/>
            </w:tcBorders>
            <w:shd w:val="clear" w:color="auto" w:fill="FDE9D9"/>
            <w:vAlign w:val="center"/>
          </w:tcPr>
          <w:p w14:paraId="43CAAC4F" w14:textId="77777777" w:rsidR="00374C3E" w:rsidRPr="00374C3E" w:rsidRDefault="00374C3E" w:rsidP="00374C3E">
            <w:pPr>
              <w:suppressAutoHyphens/>
              <w:spacing w:after="200" w:line="276" w:lineRule="auto"/>
              <w:contextualSpacing/>
              <w:jc w:val="center"/>
              <w:rPr>
                <w:rFonts w:ascii="Calibri" w:eastAsia="Times New Roman" w:hAnsi="Calibri" w:cs="Arial"/>
                <w:lang w:val="en-US" w:eastAsia="zh-CN"/>
              </w:rPr>
            </w:pPr>
            <w:r w:rsidRPr="00374C3E">
              <w:rPr>
                <w:rFonts w:ascii="Times New Roman" w:eastAsia="Symbol" w:hAnsi="Times New Roman" w:cs="Symbol"/>
                <w:b/>
                <w:bCs/>
                <w:i/>
                <w:iCs/>
                <w:sz w:val="24"/>
                <w:szCs w:val="24"/>
                <w:lang w:val="en-US" w:eastAsia="zh-CN" w:bidi="hi-IN"/>
              </w:rPr>
              <w:t>Repeating User Names</w:t>
            </w:r>
          </w:p>
        </w:tc>
      </w:tr>
      <w:tr w:rsidR="00374C3E" w:rsidRPr="00374C3E" w14:paraId="248C63D9" w14:textId="77777777" w:rsidTr="00B46775">
        <w:tblPrEx>
          <w:tblCellMar>
            <w:top w:w="45" w:type="dxa"/>
            <w:left w:w="42" w:type="dxa"/>
            <w:bottom w:w="45" w:type="dxa"/>
            <w:right w:w="45" w:type="dxa"/>
          </w:tblCellMar>
        </w:tblPrEx>
        <w:trPr>
          <w:trHeight w:val="292"/>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4DC0AB82"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Purpose:</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73808572"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bidi="hi-IN"/>
              </w:rPr>
              <w:t>Testing the uniqueness of username.</w:t>
            </w:r>
          </w:p>
        </w:tc>
      </w:tr>
      <w:tr w:rsidR="00374C3E" w:rsidRPr="00374C3E" w14:paraId="78572771" w14:textId="77777777" w:rsidTr="00B46775">
        <w:tblPrEx>
          <w:tblCellMar>
            <w:top w:w="45" w:type="dxa"/>
            <w:left w:w="42" w:type="dxa"/>
            <w:bottom w:w="45" w:type="dxa"/>
            <w:right w:w="45" w:type="dxa"/>
          </w:tblCellMar>
        </w:tblPrEx>
        <w:trPr>
          <w:trHeight w:val="228"/>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38DF3202"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Prerequisite:</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658E36B7" w14:textId="77777777" w:rsidR="00374C3E" w:rsidRPr="00374C3E" w:rsidRDefault="00374C3E" w:rsidP="00374C3E">
            <w:pPr>
              <w:widowControl w:val="0"/>
              <w:numPr>
                <w:ilvl w:val="0"/>
                <w:numId w:val="6"/>
              </w:numPr>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Database is connected</w:t>
            </w:r>
          </w:p>
          <w:p w14:paraId="1BD5E8F8" w14:textId="77777777" w:rsidR="00374C3E" w:rsidRPr="00374C3E" w:rsidRDefault="00374C3E" w:rsidP="00374C3E">
            <w:pPr>
              <w:widowControl w:val="0"/>
              <w:numPr>
                <w:ilvl w:val="0"/>
                <w:numId w:val="6"/>
              </w:numPr>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Web Server is running</w:t>
            </w:r>
          </w:p>
        </w:tc>
      </w:tr>
      <w:tr w:rsidR="00374C3E" w:rsidRPr="00374C3E" w14:paraId="6707BC64" w14:textId="77777777" w:rsidTr="00B46775">
        <w:tblPrEx>
          <w:tblCellMar>
            <w:top w:w="45" w:type="dxa"/>
            <w:left w:w="42" w:type="dxa"/>
            <w:bottom w:w="45" w:type="dxa"/>
            <w:right w:w="45" w:type="dxa"/>
          </w:tblCellMar>
        </w:tblPrEx>
        <w:trPr>
          <w:trHeight w:val="292"/>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4291007A"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Priority:</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4FCC2DD9"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High Priority</w:t>
            </w:r>
          </w:p>
        </w:tc>
      </w:tr>
      <w:tr w:rsidR="00374C3E" w:rsidRPr="00374C3E" w14:paraId="358D6BAA" w14:textId="77777777" w:rsidTr="00B46775">
        <w:tblPrEx>
          <w:tblCellMar>
            <w:top w:w="45" w:type="dxa"/>
            <w:left w:w="42" w:type="dxa"/>
            <w:bottom w:w="45" w:type="dxa"/>
            <w:right w:w="45" w:type="dxa"/>
          </w:tblCellMar>
        </w:tblPrEx>
        <w:trPr>
          <w:trHeight w:val="376"/>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2ED32B03"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Steps:</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7625CE08"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bidi="hi-IN"/>
              </w:rPr>
              <w:t>1. Check the database for the usernames</w:t>
            </w:r>
          </w:p>
          <w:p w14:paraId="235DEEBC"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bidi="hi-IN"/>
              </w:rPr>
              <w:t>2. Write in the username an existing one from the database</w:t>
            </w:r>
          </w:p>
          <w:p w14:paraId="659C7670"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bidi="hi-IN"/>
              </w:rPr>
              <w:t>3. Write any password</w:t>
            </w:r>
          </w:p>
          <w:p w14:paraId="3E78A637"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bidi="hi-IN"/>
              </w:rPr>
              <w:t>4. Submit</w:t>
            </w:r>
          </w:p>
        </w:tc>
      </w:tr>
      <w:tr w:rsidR="00374C3E" w:rsidRPr="00374C3E" w14:paraId="1ED2B885" w14:textId="77777777" w:rsidTr="00B46775">
        <w:tblPrEx>
          <w:tblCellMar>
            <w:top w:w="45" w:type="dxa"/>
            <w:left w:w="42" w:type="dxa"/>
            <w:bottom w:w="45" w:type="dxa"/>
            <w:right w:w="45" w:type="dxa"/>
          </w:tblCellMar>
        </w:tblPrEx>
        <w:trPr>
          <w:trHeight w:val="418"/>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0D6830E0"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Expected Results:</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7127CC3A"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bidi="hi-IN"/>
              </w:rPr>
              <w:t>An error message that signals that the creation is unsuccessful, that the username is taken</w:t>
            </w:r>
          </w:p>
        </w:tc>
      </w:tr>
      <w:tr w:rsidR="00374C3E" w:rsidRPr="00374C3E" w14:paraId="6455F995" w14:textId="77777777" w:rsidTr="00B46775">
        <w:tblPrEx>
          <w:tblCellMar>
            <w:top w:w="45" w:type="dxa"/>
            <w:left w:w="42" w:type="dxa"/>
            <w:bottom w:w="45" w:type="dxa"/>
            <w:right w:w="45" w:type="dxa"/>
          </w:tblCellMar>
        </w:tblPrEx>
        <w:trPr>
          <w:trHeight w:val="344"/>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14FD8C14"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Actual Results:</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5DF392DC"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An error message appeared “Username Taken or incorrect password”</w:t>
            </w:r>
          </w:p>
        </w:tc>
      </w:tr>
      <w:tr w:rsidR="00374C3E" w:rsidRPr="00374C3E" w14:paraId="45E88F1C" w14:textId="77777777" w:rsidTr="00B46775">
        <w:tblPrEx>
          <w:tblCellMar>
            <w:top w:w="45" w:type="dxa"/>
            <w:left w:w="42" w:type="dxa"/>
            <w:bottom w:w="45" w:type="dxa"/>
            <w:right w:w="45" w:type="dxa"/>
          </w:tblCellMar>
        </w:tblPrEx>
        <w:trPr>
          <w:trHeight w:val="313"/>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5154A60A"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State</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3772B077"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Pass</w:t>
            </w:r>
          </w:p>
        </w:tc>
      </w:tr>
      <w:tr w:rsidR="00374C3E" w:rsidRPr="00374C3E" w14:paraId="2555ABC4" w14:textId="77777777" w:rsidTr="00B46775">
        <w:tblPrEx>
          <w:tblCellMar>
            <w:top w:w="45" w:type="dxa"/>
            <w:left w:w="42" w:type="dxa"/>
            <w:bottom w:w="45" w:type="dxa"/>
            <w:right w:w="45" w:type="dxa"/>
          </w:tblCellMar>
        </w:tblPrEx>
        <w:trPr>
          <w:trHeight w:val="365"/>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05C702C3"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Issue #:</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3EC1A14C"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N/A</w:t>
            </w:r>
          </w:p>
        </w:tc>
      </w:tr>
      <w:tr w:rsidR="00374C3E" w:rsidRPr="00374C3E" w14:paraId="14DF501B" w14:textId="77777777" w:rsidTr="00B46775">
        <w:tblPrEx>
          <w:tblCellMar>
            <w:top w:w="45" w:type="dxa"/>
            <w:left w:w="42" w:type="dxa"/>
            <w:bottom w:w="45" w:type="dxa"/>
            <w:right w:w="45" w:type="dxa"/>
          </w:tblCellMar>
        </w:tblPrEx>
        <w:trPr>
          <w:trHeight w:val="365"/>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62AB38CC"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Execution Date:</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5DAEC598"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9/4/2018</w:t>
            </w:r>
          </w:p>
        </w:tc>
      </w:tr>
      <w:tr w:rsidR="00374C3E" w:rsidRPr="00374C3E" w14:paraId="56211E60" w14:textId="77777777" w:rsidTr="00B46775">
        <w:tblPrEx>
          <w:tblCellMar>
            <w:top w:w="45" w:type="dxa"/>
            <w:left w:w="42" w:type="dxa"/>
            <w:bottom w:w="45" w:type="dxa"/>
            <w:right w:w="45" w:type="dxa"/>
          </w:tblCellMar>
        </w:tblPrEx>
        <w:trPr>
          <w:trHeight w:val="365"/>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5610E743"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Build Version:</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6184CBCE"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proofErr w:type="spellStart"/>
            <w:r w:rsidRPr="00374C3E">
              <w:rPr>
                <w:rFonts w:ascii="Times New Roman" w:eastAsia="Symbol" w:hAnsi="Times New Roman" w:cs="Symbol"/>
                <w:lang w:val="en-US" w:eastAsia="zh-CN" w:bidi="hi-IN"/>
              </w:rPr>
              <w:t>Github</w:t>
            </w:r>
            <w:proofErr w:type="spellEnd"/>
          </w:p>
          <w:p w14:paraId="3E8B8F34"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Branch: Master</w:t>
            </w:r>
          </w:p>
          <w:p w14:paraId="0B0190EA"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Tree: f3b4a80514</w:t>
            </w:r>
          </w:p>
        </w:tc>
      </w:tr>
      <w:tr w:rsidR="00374C3E" w:rsidRPr="00374C3E" w14:paraId="4260DCCA" w14:textId="77777777" w:rsidTr="00B46775">
        <w:tblPrEx>
          <w:tblCellMar>
            <w:top w:w="45" w:type="dxa"/>
            <w:left w:w="42" w:type="dxa"/>
            <w:bottom w:w="45" w:type="dxa"/>
            <w:right w:w="45" w:type="dxa"/>
          </w:tblCellMar>
        </w:tblPrEx>
        <w:trPr>
          <w:trHeight w:val="365"/>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4F9719A6"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Notes and Questions:</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72BFC7CC"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N/A</w:t>
            </w:r>
          </w:p>
        </w:tc>
      </w:tr>
      <w:tr w:rsidR="00374C3E" w:rsidRPr="00374C3E" w14:paraId="60D1DCBE" w14:textId="77777777" w:rsidTr="00B46775">
        <w:tblPrEx>
          <w:tblCellMar>
            <w:top w:w="45" w:type="dxa"/>
            <w:left w:w="42" w:type="dxa"/>
            <w:bottom w:w="45" w:type="dxa"/>
            <w:right w:w="45" w:type="dxa"/>
          </w:tblCellMar>
        </w:tblPrEx>
        <w:trPr>
          <w:trHeight w:val="365"/>
        </w:trPr>
        <w:tc>
          <w:tcPr>
            <w:tcW w:w="1849" w:type="dxa"/>
            <w:gridSpan w:val="2"/>
            <w:tcBorders>
              <w:top w:val="single" w:sz="2" w:space="0" w:color="000000"/>
              <w:left w:val="single" w:sz="2" w:space="0" w:color="000000"/>
              <w:bottom w:val="single" w:sz="2" w:space="0" w:color="000000"/>
            </w:tcBorders>
            <w:shd w:val="clear" w:color="auto" w:fill="FFFFFF"/>
            <w:vAlign w:val="center"/>
          </w:tcPr>
          <w:p w14:paraId="1902F8A4" w14:textId="77777777" w:rsidR="00374C3E" w:rsidRPr="00374C3E" w:rsidRDefault="00374C3E" w:rsidP="00374C3E">
            <w:pPr>
              <w:widowControl w:val="0"/>
              <w:shd w:val="clear" w:color="auto" w:fill="FFFFFF"/>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bidi="hi-IN"/>
              </w:rPr>
              <w:t>Tester Name:</w:t>
            </w:r>
          </w:p>
        </w:tc>
        <w:tc>
          <w:tcPr>
            <w:tcW w:w="6898" w:type="dxa"/>
            <w:gridSpan w:val="2"/>
            <w:tcBorders>
              <w:top w:val="single" w:sz="2" w:space="0" w:color="000000"/>
              <w:left w:val="single" w:sz="2" w:space="0" w:color="000000"/>
              <w:bottom w:val="single" w:sz="2" w:space="0" w:color="000000"/>
              <w:right w:val="single" w:sz="2" w:space="0" w:color="000000"/>
            </w:tcBorders>
            <w:shd w:val="clear" w:color="auto" w:fill="FFFFFF"/>
            <w:vAlign w:val="center"/>
          </w:tcPr>
          <w:p w14:paraId="22097B74" w14:textId="77777777" w:rsidR="00374C3E" w:rsidRPr="00374C3E" w:rsidRDefault="00374C3E" w:rsidP="00374C3E">
            <w:pPr>
              <w:widowControl w:val="0"/>
              <w:shd w:val="clear" w:color="auto" w:fill="FFFFFF"/>
              <w:suppressAutoHyphens/>
              <w:snapToGrid w:val="0"/>
              <w:spacing w:after="0" w:line="240" w:lineRule="atLeast"/>
              <w:rPr>
                <w:rFonts w:ascii="Times New Roman" w:eastAsia="Times New Roman" w:hAnsi="Times New Roman" w:cs="Times New Roman"/>
                <w:sz w:val="20"/>
                <w:szCs w:val="20"/>
                <w:lang w:val="en-US" w:eastAsia="zh-CN"/>
              </w:rPr>
            </w:pPr>
            <w:proofErr w:type="spellStart"/>
            <w:r w:rsidRPr="00374C3E">
              <w:rPr>
                <w:rFonts w:ascii="Times New Roman" w:eastAsia="Symbol" w:hAnsi="Times New Roman" w:cs="Symbol"/>
                <w:lang w:val="en-US" w:eastAsia="zh-CN" w:bidi="hi-IN"/>
              </w:rPr>
              <w:t>Chahira</w:t>
            </w:r>
            <w:proofErr w:type="spellEnd"/>
          </w:p>
        </w:tc>
      </w:tr>
    </w:tbl>
    <w:p w14:paraId="6E0E496D"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sectPr w:rsidR="00374C3E" w:rsidRPr="00374C3E">
          <w:headerReference w:type="even" r:id="rId17"/>
          <w:headerReference w:type="default" r:id="rId18"/>
          <w:headerReference w:type="first" r:id="rId19"/>
          <w:pgSz w:w="12240" w:h="15840"/>
          <w:pgMar w:top="1440" w:right="1800" w:bottom="1440" w:left="1800" w:header="0" w:footer="720" w:gutter="0"/>
          <w:cols w:space="720"/>
          <w:docGrid w:linePitch="360"/>
        </w:sectPr>
      </w:pPr>
    </w:p>
    <w:p w14:paraId="3523C3B9" w14:textId="77777777" w:rsidR="00374C3E" w:rsidRPr="00374C3E" w:rsidRDefault="00374C3E" w:rsidP="00374C3E">
      <w:pPr>
        <w:widowControl w:val="0"/>
        <w:suppressAutoHyphens/>
        <w:autoSpaceDE w:val="0"/>
        <w:spacing w:before="60" w:after="60" w:line="240" w:lineRule="auto"/>
        <w:ind w:left="4770"/>
        <w:rPr>
          <w:rFonts w:ascii="Times New Roman" w:eastAsia="Symbol" w:hAnsi="Times New Roman" w:cs="Symbol"/>
          <w:highlight w:val="white"/>
          <w:lang w:eastAsia="zh-CN"/>
        </w:rPr>
      </w:pPr>
    </w:p>
    <w:tbl>
      <w:tblPr>
        <w:tblW w:w="0" w:type="auto"/>
        <w:tblInd w:w="-10" w:type="dxa"/>
        <w:tblLayout w:type="fixed"/>
        <w:tblLook w:val="0000" w:firstRow="0" w:lastRow="0" w:firstColumn="0" w:lastColumn="0" w:noHBand="0" w:noVBand="0"/>
      </w:tblPr>
      <w:tblGrid>
        <w:gridCol w:w="1613"/>
        <w:gridCol w:w="596"/>
        <w:gridCol w:w="2818"/>
        <w:gridCol w:w="3849"/>
      </w:tblGrid>
      <w:tr w:rsidR="00374C3E" w:rsidRPr="00374C3E" w14:paraId="142A68FA" w14:textId="77777777" w:rsidTr="00B46775">
        <w:trPr>
          <w:trHeight w:val="460"/>
        </w:trPr>
        <w:tc>
          <w:tcPr>
            <w:tcW w:w="1613" w:type="dxa"/>
            <w:tcBorders>
              <w:top w:val="single" w:sz="4" w:space="0" w:color="000000"/>
              <w:left w:val="single" w:sz="4" w:space="0" w:color="000000"/>
              <w:bottom w:val="single" w:sz="4" w:space="0" w:color="000000"/>
            </w:tcBorders>
            <w:shd w:val="clear" w:color="auto" w:fill="FDE9D9"/>
            <w:vAlign w:val="center"/>
          </w:tcPr>
          <w:p w14:paraId="3818640D"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TC_ID</w:t>
            </w:r>
          </w:p>
        </w:tc>
        <w:tc>
          <w:tcPr>
            <w:tcW w:w="596" w:type="dxa"/>
            <w:tcBorders>
              <w:top w:val="single" w:sz="4" w:space="0" w:color="000000"/>
              <w:left w:val="single" w:sz="4" w:space="0" w:color="000000"/>
              <w:bottom w:val="single" w:sz="4" w:space="0" w:color="000000"/>
            </w:tcBorders>
            <w:shd w:val="clear" w:color="auto" w:fill="FDE9D9"/>
            <w:vAlign w:val="center"/>
          </w:tcPr>
          <w:p w14:paraId="1AC32A61"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5</w:t>
            </w:r>
          </w:p>
        </w:tc>
        <w:tc>
          <w:tcPr>
            <w:tcW w:w="2818" w:type="dxa"/>
            <w:tcBorders>
              <w:top w:val="single" w:sz="4" w:space="0" w:color="000000"/>
              <w:left w:val="single" w:sz="4" w:space="0" w:color="000000"/>
              <w:bottom w:val="single" w:sz="4" w:space="0" w:color="000000"/>
            </w:tcBorders>
            <w:shd w:val="clear" w:color="auto" w:fill="FDE9D9"/>
            <w:vAlign w:val="center"/>
          </w:tcPr>
          <w:p w14:paraId="4C3D950B"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Test Case Name</w:t>
            </w:r>
          </w:p>
        </w:tc>
        <w:tc>
          <w:tcPr>
            <w:tcW w:w="3849"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718B9D9C" w14:textId="77777777" w:rsidR="00374C3E" w:rsidRPr="00374C3E" w:rsidRDefault="00374C3E" w:rsidP="00374C3E">
            <w:pPr>
              <w:widowControl w:val="0"/>
              <w:suppressAutoHyphens/>
              <w:spacing w:after="0" w:line="240" w:lineRule="atLeast"/>
              <w:jc w:val="center"/>
              <w:rPr>
                <w:rFonts w:ascii="Times New Roman" w:eastAsia="Times New Roman" w:hAnsi="Times New Roman" w:cs="Times New Roman"/>
                <w:sz w:val="20"/>
                <w:szCs w:val="20"/>
                <w:lang w:val="en-US" w:eastAsia="zh-CN"/>
              </w:rPr>
            </w:pPr>
            <w:r w:rsidRPr="00374C3E">
              <w:rPr>
                <w:rFonts w:ascii="Times New Roman" w:eastAsia="Symbol" w:hAnsi="Times New Roman" w:cs="Symbol"/>
                <w:b/>
                <w:bCs/>
                <w:i/>
                <w:iCs/>
                <w:sz w:val="24"/>
                <w:szCs w:val="24"/>
                <w:lang w:val="en-US" w:eastAsia="zh-CN"/>
              </w:rPr>
              <w:t>Normal Account Input</w:t>
            </w:r>
          </w:p>
        </w:tc>
      </w:tr>
      <w:tr w:rsidR="00374C3E" w:rsidRPr="00374C3E" w14:paraId="680AF46E" w14:textId="77777777" w:rsidTr="00B46775">
        <w:trPr>
          <w:trHeight w:val="1178"/>
        </w:trPr>
        <w:tc>
          <w:tcPr>
            <w:tcW w:w="2209" w:type="dxa"/>
            <w:gridSpan w:val="2"/>
            <w:tcBorders>
              <w:top w:val="single" w:sz="4" w:space="0" w:color="000000"/>
              <w:left w:val="single" w:sz="4" w:space="0" w:color="000000"/>
              <w:bottom w:val="single" w:sz="4" w:space="0" w:color="000000"/>
            </w:tcBorders>
            <w:shd w:val="clear" w:color="auto" w:fill="auto"/>
            <w:vAlign w:val="center"/>
          </w:tcPr>
          <w:p w14:paraId="3A0A09AD"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Purpose:</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21F6EF" w14:textId="77777777" w:rsidR="00374C3E" w:rsidRPr="00374C3E" w:rsidRDefault="00374C3E" w:rsidP="00374C3E">
            <w:pPr>
              <w:suppressAutoHyphens/>
              <w:spacing w:after="200" w:line="276"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Testing normal username made from letters, with 2 entered password matching.</w:t>
            </w:r>
          </w:p>
        </w:tc>
      </w:tr>
      <w:tr w:rsidR="00374C3E" w:rsidRPr="00374C3E" w14:paraId="5E6FA1DB" w14:textId="77777777" w:rsidTr="00B46775">
        <w:trPr>
          <w:trHeight w:val="742"/>
        </w:trPr>
        <w:tc>
          <w:tcPr>
            <w:tcW w:w="2209" w:type="dxa"/>
            <w:gridSpan w:val="2"/>
            <w:tcBorders>
              <w:top w:val="single" w:sz="4" w:space="0" w:color="000000"/>
              <w:left w:val="single" w:sz="4" w:space="0" w:color="000000"/>
              <w:bottom w:val="single" w:sz="4" w:space="0" w:color="000000"/>
            </w:tcBorders>
            <w:shd w:val="clear" w:color="auto" w:fill="auto"/>
            <w:vAlign w:val="center"/>
          </w:tcPr>
          <w:p w14:paraId="0750165A"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Prerequisite:</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762DE0" w14:textId="77777777" w:rsidR="00374C3E" w:rsidRPr="00374C3E" w:rsidRDefault="00374C3E" w:rsidP="00374C3E">
            <w:pPr>
              <w:widowControl w:val="0"/>
              <w:numPr>
                <w:ilvl w:val="0"/>
                <w:numId w:val="1"/>
              </w:numPr>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Database is connected</w:t>
            </w:r>
          </w:p>
          <w:p w14:paraId="1ECAA02D" w14:textId="77777777" w:rsidR="00374C3E" w:rsidRPr="00374C3E" w:rsidRDefault="00374C3E" w:rsidP="00374C3E">
            <w:pPr>
              <w:widowControl w:val="0"/>
              <w:numPr>
                <w:ilvl w:val="0"/>
                <w:numId w:val="1"/>
              </w:numPr>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Web Server is running</w:t>
            </w:r>
          </w:p>
        </w:tc>
      </w:tr>
      <w:tr w:rsidR="00374C3E" w:rsidRPr="00374C3E" w14:paraId="2EFBF831" w14:textId="77777777" w:rsidTr="00B46775">
        <w:trPr>
          <w:trHeight w:val="441"/>
        </w:trPr>
        <w:tc>
          <w:tcPr>
            <w:tcW w:w="2209" w:type="dxa"/>
            <w:gridSpan w:val="2"/>
            <w:tcBorders>
              <w:top w:val="single" w:sz="4" w:space="0" w:color="000000"/>
              <w:left w:val="single" w:sz="4" w:space="0" w:color="000000"/>
              <w:bottom w:val="single" w:sz="4" w:space="0" w:color="000000"/>
            </w:tcBorders>
            <w:shd w:val="clear" w:color="auto" w:fill="auto"/>
            <w:vAlign w:val="center"/>
          </w:tcPr>
          <w:p w14:paraId="7BA141A5"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Priority:</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605724"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Low Priority.</w:t>
            </w:r>
          </w:p>
        </w:tc>
      </w:tr>
      <w:tr w:rsidR="00374C3E" w:rsidRPr="00374C3E" w14:paraId="049EF5D6" w14:textId="77777777" w:rsidTr="00B46775">
        <w:trPr>
          <w:trHeight w:val="958"/>
        </w:trPr>
        <w:tc>
          <w:tcPr>
            <w:tcW w:w="2209" w:type="dxa"/>
            <w:gridSpan w:val="2"/>
            <w:tcBorders>
              <w:top w:val="single" w:sz="4" w:space="0" w:color="000000"/>
              <w:left w:val="single" w:sz="4" w:space="0" w:color="000000"/>
              <w:bottom w:val="single" w:sz="4" w:space="0" w:color="000000"/>
            </w:tcBorders>
            <w:shd w:val="clear" w:color="auto" w:fill="auto"/>
            <w:vAlign w:val="center"/>
          </w:tcPr>
          <w:p w14:paraId="136D29E0"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Steps:</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EC2115" w14:textId="77777777" w:rsidR="00374C3E" w:rsidRPr="00374C3E" w:rsidRDefault="00374C3E" w:rsidP="00374C3E">
            <w:pPr>
              <w:widowControl w:val="0"/>
              <w:numPr>
                <w:ilvl w:val="0"/>
                <w:numId w:val="7"/>
              </w:numPr>
              <w:suppressAutoHyphens/>
              <w:spacing w:after="200" w:line="240"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Enter a username not in the database</w:t>
            </w:r>
          </w:p>
          <w:p w14:paraId="46BE1100" w14:textId="77777777" w:rsidR="00374C3E" w:rsidRPr="00374C3E" w:rsidRDefault="00374C3E" w:rsidP="00374C3E">
            <w:pPr>
              <w:widowControl w:val="0"/>
              <w:numPr>
                <w:ilvl w:val="0"/>
                <w:numId w:val="7"/>
              </w:numPr>
              <w:suppressAutoHyphens/>
              <w:spacing w:after="200" w:line="240"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Enter the password twice correctly</w:t>
            </w:r>
          </w:p>
        </w:tc>
      </w:tr>
      <w:tr w:rsidR="00374C3E" w:rsidRPr="00374C3E" w14:paraId="752A37C5" w14:textId="77777777" w:rsidTr="00B46775">
        <w:trPr>
          <w:trHeight w:val="743"/>
        </w:trPr>
        <w:tc>
          <w:tcPr>
            <w:tcW w:w="2209" w:type="dxa"/>
            <w:gridSpan w:val="2"/>
            <w:tcBorders>
              <w:top w:val="single" w:sz="4" w:space="0" w:color="000000"/>
              <w:left w:val="single" w:sz="4" w:space="0" w:color="000000"/>
              <w:bottom w:val="single" w:sz="4" w:space="0" w:color="000000"/>
            </w:tcBorders>
            <w:shd w:val="clear" w:color="auto" w:fill="auto"/>
            <w:vAlign w:val="center"/>
          </w:tcPr>
          <w:p w14:paraId="6149B522"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Expected Results:</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B6C180" w14:textId="77777777" w:rsidR="00374C3E" w:rsidRPr="00374C3E" w:rsidRDefault="00374C3E" w:rsidP="00374C3E">
            <w:pPr>
              <w:suppressAutoHyphens/>
              <w:spacing w:after="200" w:line="240" w:lineRule="auto"/>
              <w:contextualSpacing/>
              <w:rPr>
                <w:rFonts w:ascii="Calibri" w:eastAsia="Times New Roman" w:hAnsi="Calibri" w:cs="Arial"/>
                <w:lang w:val="en-US" w:eastAsia="zh-CN"/>
              </w:rPr>
            </w:pPr>
            <w:r w:rsidRPr="00374C3E">
              <w:rPr>
                <w:rFonts w:ascii="Times New Roman" w:eastAsia="Symbol" w:hAnsi="Times New Roman" w:cs="Symbol"/>
                <w:lang w:val="en-US" w:eastAsia="zh-CN"/>
              </w:rPr>
              <w:t>A message that the operation was successful.</w:t>
            </w:r>
          </w:p>
        </w:tc>
      </w:tr>
      <w:tr w:rsidR="00374C3E" w:rsidRPr="00374C3E" w14:paraId="13360042" w14:textId="77777777" w:rsidTr="00B46775">
        <w:trPr>
          <w:trHeight w:val="590"/>
        </w:trPr>
        <w:tc>
          <w:tcPr>
            <w:tcW w:w="2209" w:type="dxa"/>
            <w:gridSpan w:val="2"/>
            <w:tcBorders>
              <w:top w:val="single" w:sz="4" w:space="0" w:color="000000"/>
              <w:left w:val="single" w:sz="4" w:space="0" w:color="000000"/>
              <w:bottom w:val="single" w:sz="4" w:space="0" w:color="000000"/>
            </w:tcBorders>
            <w:shd w:val="clear" w:color="auto" w:fill="auto"/>
            <w:vAlign w:val="center"/>
          </w:tcPr>
          <w:p w14:paraId="6FAA6C76"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Actual Results:</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0FDA48"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A redirection to a guest page with “Welcome &lt;username&gt; “.</w:t>
            </w:r>
          </w:p>
        </w:tc>
      </w:tr>
      <w:tr w:rsidR="00374C3E" w:rsidRPr="00374C3E" w14:paraId="4CFDBDD5" w14:textId="77777777" w:rsidTr="00B46775">
        <w:trPr>
          <w:trHeight w:val="284"/>
        </w:trPr>
        <w:tc>
          <w:tcPr>
            <w:tcW w:w="2209" w:type="dxa"/>
            <w:gridSpan w:val="2"/>
            <w:tcBorders>
              <w:top w:val="single" w:sz="4" w:space="0" w:color="000000"/>
              <w:left w:val="single" w:sz="4" w:space="0" w:color="000000"/>
              <w:bottom w:val="single" w:sz="4" w:space="0" w:color="000000"/>
            </w:tcBorders>
            <w:shd w:val="clear" w:color="auto" w:fill="auto"/>
            <w:vAlign w:val="center"/>
          </w:tcPr>
          <w:p w14:paraId="19B4A072"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State:</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7BFF4B"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Pass</w:t>
            </w:r>
          </w:p>
        </w:tc>
      </w:tr>
      <w:tr w:rsidR="00374C3E" w:rsidRPr="00374C3E" w14:paraId="1D8CB82C" w14:textId="77777777" w:rsidTr="00B46775">
        <w:trPr>
          <w:trHeight w:val="332"/>
        </w:trPr>
        <w:tc>
          <w:tcPr>
            <w:tcW w:w="2209" w:type="dxa"/>
            <w:gridSpan w:val="2"/>
            <w:tcBorders>
              <w:top w:val="single" w:sz="4" w:space="0" w:color="000000"/>
              <w:left w:val="single" w:sz="4" w:space="0" w:color="000000"/>
              <w:bottom w:val="single" w:sz="4" w:space="0" w:color="000000"/>
            </w:tcBorders>
            <w:shd w:val="clear" w:color="auto" w:fill="auto"/>
            <w:vAlign w:val="center"/>
          </w:tcPr>
          <w:p w14:paraId="3D686933"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Issue #:</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9894AE"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N/A</w:t>
            </w:r>
          </w:p>
        </w:tc>
      </w:tr>
      <w:tr w:rsidR="00374C3E" w:rsidRPr="00374C3E" w14:paraId="17479C1F" w14:textId="77777777" w:rsidTr="00B46775">
        <w:trPr>
          <w:trHeight w:val="332"/>
        </w:trPr>
        <w:tc>
          <w:tcPr>
            <w:tcW w:w="2209" w:type="dxa"/>
            <w:gridSpan w:val="2"/>
            <w:tcBorders>
              <w:top w:val="single" w:sz="4" w:space="0" w:color="000000"/>
              <w:left w:val="single" w:sz="4" w:space="0" w:color="000000"/>
              <w:bottom w:val="single" w:sz="4" w:space="0" w:color="000000"/>
            </w:tcBorders>
            <w:shd w:val="clear" w:color="auto" w:fill="auto"/>
            <w:vAlign w:val="center"/>
          </w:tcPr>
          <w:p w14:paraId="3A82251C"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Execution Date:</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674B2"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9/4/2018</w:t>
            </w:r>
          </w:p>
        </w:tc>
      </w:tr>
      <w:tr w:rsidR="00374C3E" w:rsidRPr="00374C3E" w14:paraId="63E75C64" w14:textId="77777777" w:rsidTr="00B46775">
        <w:trPr>
          <w:trHeight w:val="1236"/>
        </w:trPr>
        <w:tc>
          <w:tcPr>
            <w:tcW w:w="2209" w:type="dxa"/>
            <w:gridSpan w:val="2"/>
            <w:tcBorders>
              <w:top w:val="single" w:sz="4" w:space="0" w:color="000000"/>
              <w:left w:val="single" w:sz="4" w:space="0" w:color="000000"/>
              <w:bottom w:val="single" w:sz="4" w:space="0" w:color="000000"/>
            </w:tcBorders>
            <w:shd w:val="clear" w:color="auto" w:fill="auto"/>
            <w:vAlign w:val="center"/>
          </w:tcPr>
          <w:p w14:paraId="313D015E"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Build Version:</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6A3E28"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 xml:space="preserve">GitHub </w:t>
            </w:r>
          </w:p>
          <w:p w14:paraId="62DF3130"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Branch: Master</w:t>
            </w:r>
          </w:p>
          <w:p w14:paraId="276EE22B"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Tree: f3b4a80514</w:t>
            </w:r>
          </w:p>
        </w:tc>
      </w:tr>
      <w:tr w:rsidR="00374C3E" w:rsidRPr="00374C3E" w14:paraId="2A267E5F" w14:textId="77777777" w:rsidTr="00B46775">
        <w:trPr>
          <w:trHeight w:val="590"/>
        </w:trPr>
        <w:tc>
          <w:tcPr>
            <w:tcW w:w="2209" w:type="dxa"/>
            <w:gridSpan w:val="2"/>
            <w:tcBorders>
              <w:top w:val="single" w:sz="4" w:space="0" w:color="000000"/>
              <w:left w:val="single" w:sz="4" w:space="0" w:color="000000"/>
              <w:bottom w:val="single" w:sz="4" w:space="0" w:color="000000"/>
            </w:tcBorders>
            <w:shd w:val="clear" w:color="auto" w:fill="auto"/>
            <w:vAlign w:val="center"/>
          </w:tcPr>
          <w:p w14:paraId="3DD06130"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Notes and Questions:</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2D47C0"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lang w:val="en-US" w:eastAsia="zh-CN"/>
              </w:rPr>
              <w:t>N/A</w:t>
            </w:r>
          </w:p>
        </w:tc>
      </w:tr>
      <w:tr w:rsidR="00374C3E" w:rsidRPr="00374C3E" w14:paraId="6FA167F8" w14:textId="77777777" w:rsidTr="00B46775">
        <w:trPr>
          <w:trHeight w:val="594"/>
        </w:trPr>
        <w:tc>
          <w:tcPr>
            <w:tcW w:w="2209" w:type="dxa"/>
            <w:gridSpan w:val="2"/>
            <w:tcBorders>
              <w:top w:val="single" w:sz="4" w:space="0" w:color="000000"/>
              <w:left w:val="single" w:sz="4" w:space="0" w:color="000000"/>
              <w:bottom w:val="single" w:sz="4" w:space="0" w:color="000000"/>
            </w:tcBorders>
            <w:shd w:val="clear" w:color="auto" w:fill="auto"/>
            <w:vAlign w:val="center"/>
          </w:tcPr>
          <w:p w14:paraId="21CAD276"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pPr>
            <w:r w:rsidRPr="00374C3E">
              <w:rPr>
                <w:rFonts w:ascii="Times New Roman" w:eastAsia="Symbol" w:hAnsi="Times New Roman" w:cs="Symbol"/>
                <w:b/>
                <w:bCs/>
                <w:lang w:val="en-US" w:eastAsia="zh-CN"/>
              </w:rPr>
              <w:t>Tester Name:</w:t>
            </w:r>
          </w:p>
        </w:tc>
        <w:tc>
          <w:tcPr>
            <w:tcW w:w="66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F8CB6F" w14:textId="77777777" w:rsidR="00374C3E" w:rsidRPr="00374C3E" w:rsidRDefault="00374C3E" w:rsidP="00374C3E">
            <w:pPr>
              <w:widowControl w:val="0"/>
              <w:suppressAutoHyphens/>
              <w:spacing w:before="100" w:after="100" w:line="240" w:lineRule="atLeast"/>
              <w:rPr>
                <w:rFonts w:ascii="Times New Roman" w:eastAsia="Times New Roman" w:hAnsi="Times New Roman" w:cs="Times New Roman"/>
                <w:sz w:val="20"/>
                <w:szCs w:val="20"/>
                <w:lang w:val="en-US" w:eastAsia="zh-CN"/>
              </w:rPr>
            </w:pPr>
            <w:proofErr w:type="spellStart"/>
            <w:r w:rsidRPr="00374C3E">
              <w:rPr>
                <w:rFonts w:ascii="Times New Roman" w:eastAsia="Symbol" w:hAnsi="Times New Roman" w:cs="Symbol"/>
                <w:lang w:val="en-US" w:eastAsia="zh-CN"/>
              </w:rPr>
              <w:t>Chahira</w:t>
            </w:r>
            <w:proofErr w:type="spellEnd"/>
          </w:p>
        </w:tc>
      </w:tr>
    </w:tbl>
    <w:p w14:paraId="1E1E7EAC" w14:textId="77777777" w:rsidR="00374C3E" w:rsidRPr="00374C3E" w:rsidRDefault="00374C3E" w:rsidP="00374C3E">
      <w:pPr>
        <w:widowControl w:val="0"/>
        <w:suppressAutoHyphens/>
        <w:spacing w:after="0" w:line="240" w:lineRule="atLeast"/>
        <w:rPr>
          <w:rFonts w:ascii="Times New Roman" w:eastAsia="Times New Roman" w:hAnsi="Times New Roman" w:cs="Times New Roman"/>
          <w:sz w:val="20"/>
          <w:szCs w:val="20"/>
          <w:lang w:val="en-US" w:eastAsia="zh-CN"/>
        </w:rPr>
        <w:sectPr w:rsidR="00374C3E" w:rsidRPr="00374C3E">
          <w:headerReference w:type="even" r:id="rId20"/>
          <w:headerReference w:type="default" r:id="rId21"/>
          <w:headerReference w:type="first" r:id="rId22"/>
          <w:pgSz w:w="12240" w:h="15840"/>
          <w:pgMar w:top="1440" w:right="1800" w:bottom="1440" w:left="1800" w:header="0" w:footer="720" w:gutter="0"/>
          <w:cols w:space="720"/>
          <w:docGrid w:linePitch="360"/>
        </w:sectPr>
      </w:pPr>
    </w:p>
    <w:p w14:paraId="12EE3D6A" w14:textId="77777777" w:rsidR="00374C3E" w:rsidRPr="00374C3E" w:rsidRDefault="00374C3E" w:rsidP="00374C3E">
      <w:pPr>
        <w:widowControl w:val="0"/>
        <w:suppressAutoHyphens/>
        <w:autoSpaceDE w:val="0"/>
        <w:spacing w:before="60" w:after="60" w:line="240" w:lineRule="auto"/>
        <w:ind w:left="4770"/>
        <w:jc w:val="center"/>
        <w:rPr>
          <w:rFonts w:ascii="Times New Roman" w:eastAsia="Symbol" w:hAnsi="Times New Roman" w:cs="Symbol"/>
          <w:highlight w:val="white"/>
          <w:lang w:eastAsia="zh-CN"/>
        </w:rPr>
      </w:pPr>
      <w:bookmarkStart w:id="9" w:name="__DdeLink__92_449279606"/>
      <w:bookmarkEnd w:id="9"/>
    </w:p>
    <w:p w14:paraId="58B6D66F" w14:textId="33D3A0EA" w:rsidR="00374C3E" w:rsidRPr="00374C3E" w:rsidRDefault="00374C3E" w:rsidP="00374C3E">
      <w:pPr>
        <w:widowControl w:val="0"/>
        <w:suppressAutoHyphens/>
        <w:spacing w:after="0" w:line="240" w:lineRule="atLeast"/>
        <w:rPr>
          <w:rFonts w:ascii="Times New Roman" w:eastAsia="Symbol" w:hAnsi="Times New Roman" w:cs="Symbol"/>
          <w:sz w:val="20"/>
          <w:szCs w:val="20"/>
          <w:highlight w:val="white"/>
          <w:lang w:val="en-US" w:eastAsia="zh-CN"/>
        </w:rPr>
      </w:pPr>
      <w:r w:rsidRPr="00374C3E">
        <w:rPr>
          <w:rFonts w:ascii="Times New Roman" w:eastAsia="Times New Roman" w:hAnsi="Times New Roman" w:cs="Times New Roman"/>
          <w:noProof/>
          <w:sz w:val="20"/>
          <w:szCs w:val="20"/>
          <w:lang w:val="en-US" w:eastAsia="zh-CN"/>
        </w:rPr>
        <mc:AlternateContent>
          <mc:Choice Requires="wps">
            <w:drawing>
              <wp:anchor distT="0" distB="0" distL="114935" distR="114935" simplePos="0" relativeHeight="251659264" behindDoc="0" locked="0" layoutInCell="1" allowOverlap="1" wp14:anchorId="7564269B" wp14:editId="619BDF55">
                <wp:simplePos x="0" y="0"/>
                <wp:positionH relativeFrom="margin">
                  <wp:align>center</wp:align>
                </wp:positionH>
                <wp:positionV relativeFrom="paragraph">
                  <wp:posOffset>155575</wp:posOffset>
                </wp:positionV>
                <wp:extent cx="5365750" cy="5694045"/>
                <wp:effectExtent l="12700" t="11430" r="12700" b="952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5694045"/>
                        </a:xfrm>
                        <a:prstGeom prst="rect">
                          <a:avLst/>
                        </a:prstGeom>
                        <a:solidFill>
                          <a:srgbClr val="FFFFFF"/>
                        </a:solidFill>
                        <a:ln w="635">
                          <a:solidFill>
                            <a:srgbClr val="000000"/>
                          </a:solidFill>
                          <a:miter lim="800000"/>
                          <a:headEnd/>
                          <a:tailEnd/>
                        </a:ln>
                      </wps:spPr>
                      <wps:txbx>
                        <w:txbxContent>
                          <w:tbl>
                            <w:tblPr>
                              <w:tblW w:w="0" w:type="auto"/>
                              <w:tblInd w:w="108" w:type="dxa"/>
                              <w:tblLayout w:type="fixed"/>
                              <w:tblLook w:val="0000" w:firstRow="0" w:lastRow="0" w:firstColumn="0" w:lastColumn="0" w:noHBand="0" w:noVBand="0"/>
                            </w:tblPr>
                            <w:tblGrid>
                              <w:gridCol w:w="1695"/>
                              <w:gridCol w:w="626"/>
                              <w:gridCol w:w="2414"/>
                              <w:gridCol w:w="3727"/>
                            </w:tblGrid>
                            <w:tr w:rsidR="00374C3E" w14:paraId="0BDF5366" w14:textId="77777777">
                              <w:trPr>
                                <w:trHeight w:val="486"/>
                              </w:trPr>
                              <w:tc>
                                <w:tcPr>
                                  <w:tcW w:w="1695" w:type="dxa"/>
                                  <w:tcBorders>
                                    <w:top w:val="single" w:sz="4" w:space="0" w:color="000000"/>
                                    <w:left w:val="single" w:sz="4" w:space="0" w:color="000000"/>
                                    <w:bottom w:val="single" w:sz="4" w:space="0" w:color="000000"/>
                                  </w:tcBorders>
                                  <w:shd w:val="clear" w:color="auto" w:fill="FDE9D9"/>
                                  <w:vAlign w:val="center"/>
                                </w:tcPr>
                                <w:p w14:paraId="5FC4C9BB" w14:textId="77777777" w:rsidR="00374C3E" w:rsidRDefault="00374C3E">
                                  <w:pPr>
                                    <w:jc w:val="center"/>
                                  </w:pPr>
                                  <w:r>
                                    <w:rPr>
                                      <w:b/>
                                      <w:bCs/>
                                      <w:i/>
                                      <w:iCs/>
                                      <w:sz w:val="24"/>
                                      <w:szCs w:val="24"/>
                                    </w:rPr>
                                    <w:t>TC_ID</w:t>
                                  </w:r>
                                </w:p>
                              </w:tc>
                              <w:tc>
                                <w:tcPr>
                                  <w:tcW w:w="626" w:type="dxa"/>
                                  <w:tcBorders>
                                    <w:top w:val="single" w:sz="4" w:space="0" w:color="000000"/>
                                    <w:left w:val="single" w:sz="4" w:space="0" w:color="000000"/>
                                    <w:bottom w:val="single" w:sz="4" w:space="0" w:color="000000"/>
                                  </w:tcBorders>
                                  <w:shd w:val="clear" w:color="auto" w:fill="FDE9D9"/>
                                  <w:vAlign w:val="center"/>
                                </w:tcPr>
                                <w:p w14:paraId="1B7BF675" w14:textId="77777777" w:rsidR="00374C3E" w:rsidRDefault="00374C3E">
                                  <w:pPr>
                                    <w:jc w:val="center"/>
                                  </w:pPr>
                                  <w:r>
                                    <w:rPr>
                                      <w:b/>
                                      <w:bCs/>
                                      <w:i/>
                                      <w:iCs/>
                                      <w:sz w:val="24"/>
                                      <w:szCs w:val="24"/>
                                    </w:rPr>
                                    <w:t>6</w:t>
                                  </w:r>
                                </w:p>
                              </w:tc>
                              <w:tc>
                                <w:tcPr>
                                  <w:tcW w:w="2414" w:type="dxa"/>
                                  <w:tcBorders>
                                    <w:top w:val="single" w:sz="4" w:space="0" w:color="000000"/>
                                    <w:left w:val="single" w:sz="4" w:space="0" w:color="000000"/>
                                    <w:bottom w:val="single" w:sz="4" w:space="0" w:color="000000"/>
                                  </w:tcBorders>
                                  <w:shd w:val="clear" w:color="auto" w:fill="FDE9D9"/>
                                  <w:vAlign w:val="center"/>
                                </w:tcPr>
                                <w:p w14:paraId="7DAAB314" w14:textId="77777777" w:rsidR="00374C3E" w:rsidRDefault="00374C3E">
                                  <w:pPr>
                                    <w:jc w:val="center"/>
                                  </w:pPr>
                                  <w:r>
                                    <w:rPr>
                                      <w:b/>
                                      <w:bCs/>
                                      <w:i/>
                                      <w:iCs/>
                                      <w:sz w:val="24"/>
                                      <w:szCs w:val="24"/>
                                    </w:rPr>
                                    <w:t>Test Case Name</w:t>
                                  </w:r>
                                </w:p>
                              </w:tc>
                              <w:tc>
                                <w:tcPr>
                                  <w:tcW w:w="3727"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18A4F889" w14:textId="77777777" w:rsidR="00374C3E" w:rsidRDefault="00374C3E">
                                  <w:pPr>
                                    <w:jc w:val="center"/>
                                  </w:pPr>
                                  <w:r>
                                    <w:rPr>
                                      <w:b/>
                                      <w:bCs/>
                                      <w:i/>
                                      <w:iCs/>
                                      <w:sz w:val="24"/>
                                      <w:szCs w:val="24"/>
                                    </w:rPr>
                                    <w:t>Login Incorrect Password</w:t>
                                  </w:r>
                                </w:p>
                              </w:tc>
                            </w:tr>
                            <w:tr w:rsidR="00374C3E" w14:paraId="2218B43D" w14:textId="77777777">
                              <w:trPr>
                                <w:trHeight w:val="769"/>
                              </w:trPr>
                              <w:tc>
                                <w:tcPr>
                                  <w:tcW w:w="2321" w:type="dxa"/>
                                  <w:gridSpan w:val="2"/>
                                  <w:tcBorders>
                                    <w:top w:val="single" w:sz="4" w:space="0" w:color="000000"/>
                                    <w:left w:val="single" w:sz="4" w:space="0" w:color="000000"/>
                                    <w:bottom w:val="single" w:sz="4" w:space="0" w:color="000000"/>
                                  </w:tcBorders>
                                  <w:shd w:val="clear" w:color="auto" w:fill="auto"/>
                                  <w:vAlign w:val="center"/>
                                </w:tcPr>
                                <w:p w14:paraId="118F294E" w14:textId="77777777" w:rsidR="00374C3E" w:rsidRDefault="00374C3E">
                                  <w:r>
                                    <w:rPr>
                                      <w:b/>
                                      <w:bCs/>
                                    </w:rPr>
                                    <w:t>Purpose:</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30401F" w14:textId="77777777" w:rsidR="00374C3E" w:rsidRDefault="00374C3E">
                                  <w:pPr>
                                    <w:pStyle w:val="ListParagraph"/>
                                    <w:ind w:left="0"/>
                                  </w:pPr>
                                  <w:r>
                                    <w:rPr>
                                      <w:rFonts w:ascii="Times New Roman" w:hAnsi="Times New Roman" w:cs="Times New Roman"/>
                                    </w:rPr>
                                    <w:t>Testing log in with incorrect password for a username that exits</w:t>
                                  </w:r>
                                </w:p>
                              </w:tc>
                            </w:tr>
                            <w:tr w:rsidR="00374C3E" w14:paraId="0A91CC6D" w14:textId="77777777">
                              <w:trPr>
                                <w:trHeight w:val="783"/>
                              </w:trPr>
                              <w:tc>
                                <w:tcPr>
                                  <w:tcW w:w="2321" w:type="dxa"/>
                                  <w:gridSpan w:val="2"/>
                                  <w:tcBorders>
                                    <w:top w:val="single" w:sz="4" w:space="0" w:color="000000"/>
                                    <w:left w:val="single" w:sz="4" w:space="0" w:color="000000"/>
                                    <w:bottom w:val="single" w:sz="4" w:space="0" w:color="000000"/>
                                  </w:tcBorders>
                                  <w:shd w:val="clear" w:color="auto" w:fill="auto"/>
                                  <w:vAlign w:val="center"/>
                                </w:tcPr>
                                <w:p w14:paraId="28C74CDF" w14:textId="77777777" w:rsidR="00374C3E" w:rsidRDefault="00374C3E">
                                  <w:r>
                                    <w:rPr>
                                      <w:b/>
                                      <w:bCs/>
                                    </w:rPr>
                                    <w:t>Prerequisite:</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DCD025" w14:textId="77777777" w:rsidR="00374C3E" w:rsidRDefault="00374C3E" w:rsidP="00374C3E">
                                  <w:pPr>
                                    <w:widowControl w:val="0"/>
                                    <w:numPr>
                                      <w:ilvl w:val="0"/>
                                      <w:numId w:val="1"/>
                                    </w:numPr>
                                    <w:suppressAutoHyphens/>
                                    <w:spacing w:after="0" w:line="240" w:lineRule="atLeast"/>
                                  </w:pPr>
                                  <w:r>
                                    <w:t>Database is connected</w:t>
                                  </w:r>
                                </w:p>
                                <w:p w14:paraId="3229D9B5" w14:textId="77777777" w:rsidR="00374C3E" w:rsidRDefault="00374C3E" w:rsidP="00374C3E">
                                  <w:pPr>
                                    <w:widowControl w:val="0"/>
                                    <w:numPr>
                                      <w:ilvl w:val="0"/>
                                      <w:numId w:val="1"/>
                                    </w:numPr>
                                    <w:suppressAutoHyphens/>
                                    <w:spacing w:after="0" w:line="240" w:lineRule="atLeast"/>
                                  </w:pPr>
                                  <w:r>
                                    <w:t>Web Server is running</w:t>
                                  </w:r>
                                </w:p>
                              </w:tc>
                            </w:tr>
                            <w:tr w:rsidR="00374C3E" w14:paraId="1B486CE8" w14:textId="77777777">
                              <w:trPr>
                                <w:trHeight w:val="465"/>
                              </w:trPr>
                              <w:tc>
                                <w:tcPr>
                                  <w:tcW w:w="2321" w:type="dxa"/>
                                  <w:gridSpan w:val="2"/>
                                  <w:tcBorders>
                                    <w:top w:val="single" w:sz="4" w:space="0" w:color="000000"/>
                                    <w:left w:val="single" w:sz="4" w:space="0" w:color="000000"/>
                                    <w:bottom w:val="single" w:sz="4" w:space="0" w:color="000000"/>
                                  </w:tcBorders>
                                  <w:shd w:val="clear" w:color="auto" w:fill="auto"/>
                                  <w:vAlign w:val="center"/>
                                </w:tcPr>
                                <w:p w14:paraId="165C1E25" w14:textId="77777777" w:rsidR="00374C3E" w:rsidRDefault="00374C3E">
                                  <w:r>
                                    <w:rPr>
                                      <w:b/>
                                      <w:bCs/>
                                    </w:rPr>
                                    <w:t>Priority:</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FD3789" w14:textId="77777777" w:rsidR="00374C3E" w:rsidRDefault="00374C3E">
                                  <w:r>
                                    <w:t>High Priority.</w:t>
                                  </w:r>
                                </w:p>
                              </w:tc>
                            </w:tr>
                            <w:tr w:rsidR="00374C3E" w14:paraId="6877D0EA" w14:textId="77777777">
                              <w:trPr>
                                <w:trHeight w:val="1104"/>
                              </w:trPr>
                              <w:tc>
                                <w:tcPr>
                                  <w:tcW w:w="2321" w:type="dxa"/>
                                  <w:gridSpan w:val="2"/>
                                  <w:tcBorders>
                                    <w:top w:val="single" w:sz="4" w:space="0" w:color="000000"/>
                                    <w:left w:val="single" w:sz="4" w:space="0" w:color="000000"/>
                                    <w:bottom w:val="single" w:sz="4" w:space="0" w:color="000000"/>
                                  </w:tcBorders>
                                  <w:shd w:val="clear" w:color="auto" w:fill="auto"/>
                                  <w:vAlign w:val="center"/>
                                </w:tcPr>
                                <w:p w14:paraId="4486D241" w14:textId="77777777" w:rsidR="00374C3E" w:rsidRDefault="00374C3E">
                                  <w:r>
                                    <w:rPr>
                                      <w:b/>
                                      <w:bCs/>
                                    </w:rPr>
                                    <w:t>Steps:</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3CD684" w14:textId="77777777" w:rsidR="00374C3E" w:rsidRDefault="00374C3E" w:rsidP="00374C3E">
                                  <w:pPr>
                                    <w:pStyle w:val="ListParagraph"/>
                                    <w:numPr>
                                      <w:ilvl w:val="0"/>
                                      <w:numId w:val="5"/>
                                    </w:numPr>
                                    <w:spacing w:line="240" w:lineRule="auto"/>
                                  </w:pPr>
                                  <w:r>
                                    <w:rPr>
                                      <w:rFonts w:ascii="Times New Roman" w:hAnsi="Times New Roman" w:cs="Times New Roman"/>
                                    </w:rPr>
                                    <w:t>Enter a username in the database</w:t>
                                  </w:r>
                                </w:p>
                                <w:p w14:paraId="4FFE43B2" w14:textId="77777777" w:rsidR="00374C3E" w:rsidRDefault="00374C3E" w:rsidP="00374C3E">
                                  <w:pPr>
                                    <w:pStyle w:val="ListParagraph"/>
                                    <w:numPr>
                                      <w:ilvl w:val="0"/>
                                      <w:numId w:val="5"/>
                                    </w:numPr>
                                    <w:spacing w:line="240" w:lineRule="auto"/>
                                  </w:pPr>
                                  <w:r>
                                    <w:rPr>
                                      <w:rFonts w:ascii="Times New Roman" w:hAnsi="Times New Roman" w:cs="Times New Roman"/>
                                    </w:rPr>
                                    <w:t>Enter the password incorrectly</w:t>
                                  </w:r>
                                </w:p>
                              </w:tc>
                            </w:tr>
                            <w:tr w:rsidR="00374C3E" w14:paraId="3740B17D" w14:textId="77777777">
                              <w:trPr>
                                <w:trHeight w:val="785"/>
                              </w:trPr>
                              <w:tc>
                                <w:tcPr>
                                  <w:tcW w:w="2321" w:type="dxa"/>
                                  <w:gridSpan w:val="2"/>
                                  <w:tcBorders>
                                    <w:top w:val="single" w:sz="4" w:space="0" w:color="000000"/>
                                    <w:left w:val="single" w:sz="4" w:space="0" w:color="000000"/>
                                    <w:bottom w:val="single" w:sz="4" w:space="0" w:color="000000"/>
                                  </w:tcBorders>
                                  <w:shd w:val="clear" w:color="auto" w:fill="auto"/>
                                  <w:vAlign w:val="center"/>
                                </w:tcPr>
                                <w:p w14:paraId="57969C44" w14:textId="77777777" w:rsidR="00374C3E" w:rsidRDefault="00374C3E">
                                  <w:r>
                                    <w:rPr>
                                      <w:b/>
                                      <w:bCs/>
                                    </w:rPr>
                                    <w:t>Expected Results:</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7F5AED3" w14:textId="77777777" w:rsidR="00374C3E" w:rsidRDefault="00374C3E">
                                  <w:pPr>
                                    <w:pStyle w:val="ListParagraph"/>
                                    <w:spacing w:line="240" w:lineRule="auto"/>
                                    <w:ind w:left="0"/>
                                  </w:pPr>
                                  <w:r>
                                    <w:rPr>
                                      <w:rFonts w:ascii="Times New Roman" w:hAnsi="Times New Roman" w:cs="Times New Roman"/>
                                    </w:rPr>
                                    <w:t>Redirect to homepage again without login.</w:t>
                                  </w:r>
                                </w:p>
                              </w:tc>
                            </w:tr>
                            <w:tr w:rsidR="00374C3E" w14:paraId="30899C2C" w14:textId="77777777">
                              <w:trPr>
                                <w:trHeight w:val="623"/>
                              </w:trPr>
                              <w:tc>
                                <w:tcPr>
                                  <w:tcW w:w="2321" w:type="dxa"/>
                                  <w:gridSpan w:val="2"/>
                                  <w:tcBorders>
                                    <w:top w:val="single" w:sz="4" w:space="0" w:color="000000"/>
                                    <w:left w:val="single" w:sz="4" w:space="0" w:color="000000"/>
                                    <w:bottom w:val="single" w:sz="4" w:space="0" w:color="000000"/>
                                  </w:tcBorders>
                                  <w:shd w:val="clear" w:color="auto" w:fill="auto"/>
                                  <w:vAlign w:val="center"/>
                                </w:tcPr>
                                <w:p w14:paraId="47E5E446" w14:textId="77777777" w:rsidR="00374C3E" w:rsidRDefault="00374C3E">
                                  <w:r>
                                    <w:rPr>
                                      <w:b/>
                                      <w:bCs/>
                                    </w:rPr>
                                    <w:t>Actual Results:</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731F6E" w14:textId="77777777" w:rsidR="00374C3E" w:rsidRDefault="00374C3E">
                                  <w:pPr>
                                    <w:spacing w:before="100" w:after="100"/>
                                  </w:pPr>
                                  <w:r>
                                    <w:rPr>
                                      <w:rFonts w:ascii="Times New Roman" w:hAnsi="Times New Roman" w:cs="Times New Roman"/>
                                    </w:rPr>
                                    <w:t>Redirect to homepage again without login.</w:t>
                                  </w:r>
                                </w:p>
                              </w:tc>
                            </w:tr>
                            <w:tr w:rsidR="00374C3E" w14:paraId="699E78BA" w14:textId="77777777">
                              <w:trPr>
                                <w:trHeight w:val="300"/>
                              </w:trPr>
                              <w:tc>
                                <w:tcPr>
                                  <w:tcW w:w="2321" w:type="dxa"/>
                                  <w:gridSpan w:val="2"/>
                                  <w:tcBorders>
                                    <w:top w:val="single" w:sz="4" w:space="0" w:color="000000"/>
                                    <w:left w:val="single" w:sz="4" w:space="0" w:color="000000"/>
                                    <w:bottom w:val="single" w:sz="4" w:space="0" w:color="000000"/>
                                  </w:tcBorders>
                                  <w:shd w:val="clear" w:color="auto" w:fill="auto"/>
                                  <w:vAlign w:val="center"/>
                                </w:tcPr>
                                <w:p w14:paraId="2A391C54" w14:textId="77777777" w:rsidR="00374C3E" w:rsidRDefault="00374C3E">
                                  <w:r>
                                    <w:rPr>
                                      <w:b/>
                                      <w:bCs/>
                                    </w:rPr>
                                    <w:t>State:</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007BE9" w14:textId="77777777" w:rsidR="00374C3E" w:rsidRDefault="00374C3E">
                                  <w:pPr>
                                    <w:spacing w:before="100" w:after="100"/>
                                  </w:pPr>
                                  <w:r>
                                    <w:t>pass</w:t>
                                  </w:r>
                                </w:p>
                              </w:tc>
                            </w:tr>
                            <w:tr w:rsidR="00374C3E" w14:paraId="04D6B51C" w14:textId="77777777">
                              <w:trPr>
                                <w:trHeight w:val="351"/>
                              </w:trPr>
                              <w:tc>
                                <w:tcPr>
                                  <w:tcW w:w="2321" w:type="dxa"/>
                                  <w:gridSpan w:val="2"/>
                                  <w:tcBorders>
                                    <w:top w:val="single" w:sz="4" w:space="0" w:color="000000"/>
                                    <w:left w:val="single" w:sz="4" w:space="0" w:color="000000"/>
                                    <w:bottom w:val="single" w:sz="4" w:space="0" w:color="000000"/>
                                  </w:tcBorders>
                                  <w:shd w:val="clear" w:color="auto" w:fill="auto"/>
                                  <w:vAlign w:val="center"/>
                                </w:tcPr>
                                <w:p w14:paraId="7F8A64BD" w14:textId="77777777" w:rsidR="00374C3E" w:rsidRDefault="00374C3E">
                                  <w:r>
                                    <w:rPr>
                                      <w:b/>
                                      <w:bCs/>
                                    </w:rPr>
                                    <w:t>Issue #:</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479972" w14:textId="77777777" w:rsidR="00374C3E" w:rsidRDefault="00374C3E">
                                  <w:pPr>
                                    <w:spacing w:before="100" w:after="100"/>
                                  </w:pPr>
                                  <w:r>
                                    <w:rPr>
                                      <w:rFonts w:ascii="Book Antiqua" w:hAnsi="Book Antiqua" w:cs="Arial"/>
                                    </w:rPr>
                                    <w:t>N/A</w:t>
                                  </w:r>
                                </w:p>
                              </w:tc>
                            </w:tr>
                            <w:tr w:rsidR="00374C3E" w14:paraId="67E646F6" w14:textId="77777777">
                              <w:trPr>
                                <w:trHeight w:val="351"/>
                              </w:trPr>
                              <w:tc>
                                <w:tcPr>
                                  <w:tcW w:w="2321" w:type="dxa"/>
                                  <w:gridSpan w:val="2"/>
                                  <w:tcBorders>
                                    <w:top w:val="single" w:sz="4" w:space="0" w:color="000000"/>
                                    <w:left w:val="single" w:sz="4" w:space="0" w:color="000000"/>
                                    <w:bottom w:val="single" w:sz="4" w:space="0" w:color="000000"/>
                                  </w:tcBorders>
                                  <w:shd w:val="clear" w:color="auto" w:fill="auto"/>
                                  <w:vAlign w:val="center"/>
                                </w:tcPr>
                                <w:p w14:paraId="3BEEAF0A" w14:textId="77777777" w:rsidR="00374C3E" w:rsidRDefault="00374C3E">
                                  <w:r>
                                    <w:rPr>
                                      <w:b/>
                                      <w:bCs/>
                                    </w:rPr>
                                    <w:t>Execution Date:</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BDF17E" w14:textId="77777777" w:rsidR="00374C3E" w:rsidRDefault="00374C3E">
                                  <w:pPr>
                                    <w:spacing w:before="100" w:after="100"/>
                                  </w:pPr>
                                  <w:r>
                                    <w:t>13/5/2018</w:t>
                                  </w:r>
                                </w:p>
                              </w:tc>
                            </w:tr>
                            <w:tr w:rsidR="00374C3E" w14:paraId="29CCBA6A" w14:textId="77777777">
                              <w:trPr>
                                <w:trHeight w:val="1305"/>
                              </w:trPr>
                              <w:tc>
                                <w:tcPr>
                                  <w:tcW w:w="2321" w:type="dxa"/>
                                  <w:gridSpan w:val="2"/>
                                  <w:tcBorders>
                                    <w:top w:val="single" w:sz="4" w:space="0" w:color="000000"/>
                                    <w:left w:val="single" w:sz="4" w:space="0" w:color="000000"/>
                                    <w:bottom w:val="single" w:sz="4" w:space="0" w:color="000000"/>
                                  </w:tcBorders>
                                  <w:shd w:val="clear" w:color="auto" w:fill="auto"/>
                                  <w:vAlign w:val="center"/>
                                </w:tcPr>
                                <w:p w14:paraId="083D438E" w14:textId="77777777" w:rsidR="00374C3E" w:rsidRDefault="00374C3E">
                                  <w:r>
                                    <w:rPr>
                                      <w:b/>
                                      <w:bCs/>
                                    </w:rPr>
                                    <w:t>Build Version:</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555F8D" w14:textId="77777777" w:rsidR="00374C3E" w:rsidRDefault="00374C3E">
                                  <w:r>
                                    <w:t xml:space="preserve">GitHub </w:t>
                                  </w:r>
                                </w:p>
                                <w:p w14:paraId="333F6A35" w14:textId="77777777" w:rsidR="00374C3E" w:rsidRDefault="00374C3E">
                                  <w:r>
                                    <w:t>Branch: Master</w:t>
                                  </w:r>
                                </w:p>
                                <w:p w14:paraId="22DA3FC2" w14:textId="77777777" w:rsidR="00374C3E" w:rsidRDefault="00374C3E">
                                  <w:r>
                                    <w:t>Tree: f3b4a80514</w:t>
                                  </w:r>
                                </w:p>
                              </w:tc>
                            </w:tr>
                            <w:tr w:rsidR="00374C3E" w14:paraId="3CBC279C" w14:textId="77777777">
                              <w:trPr>
                                <w:trHeight w:val="623"/>
                              </w:trPr>
                              <w:tc>
                                <w:tcPr>
                                  <w:tcW w:w="2321" w:type="dxa"/>
                                  <w:gridSpan w:val="2"/>
                                  <w:tcBorders>
                                    <w:top w:val="single" w:sz="4" w:space="0" w:color="000000"/>
                                    <w:left w:val="single" w:sz="4" w:space="0" w:color="000000"/>
                                    <w:bottom w:val="single" w:sz="4" w:space="0" w:color="000000"/>
                                  </w:tcBorders>
                                  <w:shd w:val="clear" w:color="auto" w:fill="auto"/>
                                  <w:vAlign w:val="center"/>
                                </w:tcPr>
                                <w:p w14:paraId="2E182C2E" w14:textId="77777777" w:rsidR="00374C3E" w:rsidRDefault="00374C3E">
                                  <w:r>
                                    <w:rPr>
                                      <w:b/>
                                      <w:bCs/>
                                    </w:rPr>
                                    <w:t>Notes and Questions:</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63B8F9" w14:textId="77777777" w:rsidR="00374C3E" w:rsidRDefault="00374C3E">
                                  <w:pPr>
                                    <w:spacing w:before="100" w:after="100"/>
                                  </w:pPr>
                                  <w:r>
                                    <w:rPr>
                                      <w:rFonts w:ascii="Book Antiqua" w:hAnsi="Book Antiqua" w:cs="Arial"/>
                                    </w:rPr>
                                    <w:t>N/A</w:t>
                                  </w:r>
                                </w:p>
                              </w:tc>
                            </w:tr>
                            <w:tr w:rsidR="00374C3E" w14:paraId="350315F4" w14:textId="77777777">
                              <w:trPr>
                                <w:trHeight w:val="627"/>
                              </w:trPr>
                              <w:tc>
                                <w:tcPr>
                                  <w:tcW w:w="2321" w:type="dxa"/>
                                  <w:gridSpan w:val="2"/>
                                  <w:tcBorders>
                                    <w:top w:val="single" w:sz="4" w:space="0" w:color="000000"/>
                                    <w:left w:val="single" w:sz="4" w:space="0" w:color="000000"/>
                                    <w:bottom w:val="single" w:sz="4" w:space="0" w:color="000000"/>
                                  </w:tcBorders>
                                  <w:shd w:val="clear" w:color="auto" w:fill="auto"/>
                                  <w:vAlign w:val="center"/>
                                </w:tcPr>
                                <w:p w14:paraId="19486EF4" w14:textId="77777777" w:rsidR="00374C3E" w:rsidRDefault="00374C3E">
                                  <w:r>
                                    <w:rPr>
                                      <w:b/>
                                      <w:bCs/>
                                    </w:rPr>
                                    <w:t>Tester Name:</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D553F8" w14:textId="77777777" w:rsidR="00374C3E" w:rsidRDefault="00374C3E">
                                  <w:pPr>
                                    <w:spacing w:before="100" w:after="100"/>
                                  </w:pPr>
                                  <w:r>
                                    <w:t>Shrouk</w:t>
                                  </w:r>
                                </w:p>
                              </w:tc>
                            </w:tr>
                          </w:tbl>
                          <w:p w14:paraId="526E08B5" w14:textId="77777777" w:rsidR="00374C3E" w:rsidRDefault="00374C3E" w:rsidP="00374C3E">
                            <w:r>
                              <w:t xml:space="preserve"> </w:t>
                            </w:r>
                          </w:p>
                        </w:txbxContent>
                      </wps:txbx>
                      <wps:bodyPr rot="0" vert="horz" wrap="square" lIns="635" tIns="0" rIns="635"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4269B" id="_x0000_t202" coordsize="21600,21600" o:spt="202" path="m,l,21600r21600,l21600,xe">
                <v:stroke joinstyle="miter"/>
                <v:path gradientshapeok="t" o:connecttype="rect"/>
              </v:shapetype>
              <v:shape id="Text Box 8" o:spid="_x0000_s1026" type="#_x0000_t202" style="position:absolute;margin-left:0;margin-top:12.25pt;width:422.5pt;height:448.35pt;z-index:251659264;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" strokeweight=".05pt">
                <v:textbox inset=".05pt,0,.05pt,0">
                  <w:txbxContent>
                    <w:tbl>
                      <w:tblPr>
                        <w:tblW w:w="0" w:type="auto"/>
                        <w:tblInd w:w="108" w:type="dxa"/>
                        <w:tblLayout w:type="fixed"/>
                        <w:tblLook w:val="0000" w:firstRow="0" w:lastRow="0" w:firstColumn="0" w:lastColumn="0" w:noHBand="0" w:noVBand="0"/>
                      </w:tblPr>
                      <w:tblGrid>
                        <w:gridCol w:w="1695"/>
                        <w:gridCol w:w="626"/>
                        <w:gridCol w:w="2414"/>
                        <w:gridCol w:w="3727"/>
                      </w:tblGrid>
                      <w:tr w:rsidR="00374C3E" w14:paraId="0BDF5366" w14:textId="77777777">
                        <w:trPr>
                          <w:trHeight w:val="486"/>
                        </w:trPr>
                        <w:tc>
                          <w:tcPr>
                            <w:tcW w:w="1695" w:type="dxa"/>
                            <w:tcBorders>
                              <w:top w:val="single" w:sz="4" w:space="0" w:color="000000"/>
                              <w:left w:val="single" w:sz="4" w:space="0" w:color="000000"/>
                              <w:bottom w:val="single" w:sz="4" w:space="0" w:color="000000"/>
                            </w:tcBorders>
                            <w:shd w:val="clear" w:color="auto" w:fill="FDE9D9"/>
                            <w:vAlign w:val="center"/>
                          </w:tcPr>
                          <w:p w14:paraId="5FC4C9BB" w14:textId="77777777" w:rsidR="00374C3E" w:rsidRDefault="00374C3E">
                            <w:pPr>
                              <w:jc w:val="center"/>
                            </w:pPr>
                            <w:r>
                              <w:rPr>
                                <w:b/>
                                <w:bCs/>
                                <w:i/>
                                <w:iCs/>
                                <w:sz w:val="24"/>
                                <w:szCs w:val="24"/>
                              </w:rPr>
                              <w:t>TC_ID</w:t>
                            </w:r>
                          </w:p>
                        </w:tc>
                        <w:tc>
                          <w:tcPr>
                            <w:tcW w:w="626" w:type="dxa"/>
                            <w:tcBorders>
                              <w:top w:val="single" w:sz="4" w:space="0" w:color="000000"/>
                              <w:left w:val="single" w:sz="4" w:space="0" w:color="000000"/>
                              <w:bottom w:val="single" w:sz="4" w:space="0" w:color="000000"/>
                            </w:tcBorders>
                            <w:shd w:val="clear" w:color="auto" w:fill="FDE9D9"/>
                            <w:vAlign w:val="center"/>
                          </w:tcPr>
                          <w:p w14:paraId="1B7BF675" w14:textId="77777777" w:rsidR="00374C3E" w:rsidRDefault="00374C3E">
                            <w:pPr>
                              <w:jc w:val="center"/>
                            </w:pPr>
                            <w:r>
                              <w:rPr>
                                <w:b/>
                                <w:bCs/>
                                <w:i/>
                                <w:iCs/>
                                <w:sz w:val="24"/>
                                <w:szCs w:val="24"/>
                              </w:rPr>
                              <w:t>6</w:t>
                            </w:r>
                          </w:p>
                        </w:tc>
                        <w:tc>
                          <w:tcPr>
                            <w:tcW w:w="2414" w:type="dxa"/>
                            <w:tcBorders>
                              <w:top w:val="single" w:sz="4" w:space="0" w:color="000000"/>
                              <w:left w:val="single" w:sz="4" w:space="0" w:color="000000"/>
                              <w:bottom w:val="single" w:sz="4" w:space="0" w:color="000000"/>
                            </w:tcBorders>
                            <w:shd w:val="clear" w:color="auto" w:fill="FDE9D9"/>
                            <w:vAlign w:val="center"/>
                          </w:tcPr>
                          <w:p w14:paraId="7DAAB314" w14:textId="77777777" w:rsidR="00374C3E" w:rsidRDefault="00374C3E">
                            <w:pPr>
                              <w:jc w:val="center"/>
                            </w:pPr>
                            <w:r>
                              <w:rPr>
                                <w:b/>
                                <w:bCs/>
                                <w:i/>
                                <w:iCs/>
                                <w:sz w:val="24"/>
                                <w:szCs w:val="24"/>
                              </w:rPr>
                              <w:t>Test Case Name</w:t>
                            </w:r>
                          </w:p>
                        </w:tc>
                        <w:tc>
                          <w:tcPr>
                            <w:tcW w:w="3727"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18A4F889" w14:textId="77777777" w:rsidR="00374C3E" w:rsidRDefault="00374C3E">
                            <w:pPr>
                              <w:jc w:val="center"/>
                            </w:pPr>
                            <w:r>
                              <w:rPr>
                                <w:b/>
                                <w:bCs/>
                                <w:i/>
                                <w:iCs/>
                                <w:sz w:val="24"/>
                                <w:szCs w:val="24"/>
                              </w:rPr>
                              <w:t>Login Incorrect Password</w:t>
                            </w:r>
                          </w:p>
                        </w:tc>
                      </w:tr>
                      <w:tr w:rsidR="00374C3E" w14:paraId="2218B43D" w14:textId="77777777">
                        <w:trPr>
                          <w:trHeight w:val="769"/>
                        </w:trPr>
                        <w:tc>
                          <w:tcPr>
                            <w:tcW w:w="2321" w:type="dxa"/>
                            <w:gridSpan w:val="2"/>
                            <w:tcBorders>
                              <w:top w:val="single" w:sz="4" w:space="0" w:color="000000"/>
                              <w:left w:val="single" w:sz="4" w:space="0" w:color="000000"/>
                              <w:bottom w:val="single" w:sz="4" w:space="0" w:color="000000"/>
                            </w:tcBorders>
                            <w:shd w:val="clear" w:color="auto" w:fill="auto"/>
                            <w:vAlign w:val="center"/>
                          </w:tcPr>
                          <w:p w14:paraId="118F294E" w14:textId="77777777" w:rsidR="00374C3E" w:rsidRDefault="00374C3E">
                            <w:r>
                              <w:rPr>
                                <w:b/>
                                <w:bCs/>
                              </w:rPr>
                              <w:t>Purpose:</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30401F" w14:textId="77777777" w:rsidR="00374C3E" w:rsidRDefault="00374C3E">
                            <w:pPr>
                              <w:pStyle w:val="ListParagraph"/>
                              <w:ind w:left="0"/>
                            </w:pPr>
                            <w:r>
                              <w:rPr>
                                <w:rFonts w:ascii="Times New Roman" w:hAnsi="Times New Roman" w:cs="Times New Roman"/>
                              </w:rPr>
                              <w:t>Testing log in with incorrect password for a username that exits</w:t>
                            </w:r>
                          </w:p>
                        </w:tc>
                      </w:tr>
                      <w:tr w:rsidR="00374C3E" w14:paraId="0A91CC6D" w14:textId="77777777">
                        <w:trPr>
                          <w:trHeight w:val="783"/>
                        </w:trPr>
                        <w:tc>
                          <w:tcPr>
                            <w:tcW w:w="2321" w:type="dxa"/>
                            <w:gridSpan w:val="2"/>
                            <w:tcBorders>
                              <w:top w:val="single" w:sz="4" w:space="0" w:color="000000"/>
                              <w:left w:val="single" w:sz="4" w:space="0" w:color="000000"/>
                              <w:bottom w:val="single" w:sz="4" w:space="0" w:color="000000"/>
                            </w:tcBorders>
                            <w:shd w:val="clear" w:color="auto" w:fill="auto"/>
                            <w:vAlign w:val="center"/>
                          </w:tcPr>
                          <w:p w14:paraId="28C74CDF" w14:textId="77777777" w:rsidR="00374C3E" w:rsidRDefault="00374C3E">
                            <w:r>
                              <w:rPr>
                                <w:b/>
                                <w:bCs/>
                              </w:rPr>
                              <w:t>Prerequisite:</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DCD025" w14:textId="77777777" w:rsidR="00374C3E" w:rsidRDefault="00374C3E" w:rsidP="00374C3E">
                            <w:pPr>
                              <w:widowControl w:val="0"/>
                              <w:numPr>
                                <w:ilvl w:val="0"/>
                                <w:numId w:val="1"/>
                              </w:numPr>
                              <w:suppressAutoHyphens/>
                              <w:spacing w:after="0" w:line="240" w:lineRule="atLeast"/>
                            </w:pPr>
                            <w:r>
                              <w:t>Database is connected</w:t>
                            </w:r>
                          </w:p>
                          <w:p w14:paraId="3229D9B5" w14:textId="77777777" w:rsidR="00374C3E" w:rsidRDefault="00374C3E" w:rsidP="00374C3E">
                            <w:pPr>
                              <w:widowControl w:val="0"/>
                              <w:numPr>
                                <w:ilvl w:val="0"/>
                                <w:numId w:val="1"/>
                              </w:numPr>
                              <w:suppressAutoHyphens/>
                              <w:spacing w:after="0" w:line="240" w:lineRule="atLeast"/>
                            </w:pPr>
                            <w:r>
                              <w:t>Web Server is running</w:t>
                            </w:r>
                          </w:p>
                        </w:tc>
                      </w:tr>
                      <w:tr w:rsidR="00374C3E" w14:paraId="1B486CE8" w14:textId="77777777">
                        <w:trPr>
                          <w:trHeight w:val="465"/>
                        </w:trPr>
                        <w:tc>
                          <w:tcPr>
                            <w:tcW w:w="2321" w:type="dxa"/>
                            <w:gridSpan w:val="2"/>
                            <w:tcBorders>
                              <w:top w:val="single" w:sz="4" w:space="0" w:color="000000"/>
                              <w:left w:val="single" w:sz="4" w:space="0" w:color="000000"/>
                              <w:bottom w:val="single" w:sz="4" w:space="0" w:color="000000"/>
                            </w:tcBorders>
                            <w:shd w:val="clear" w:color="auto" w:fill="auto"/>
                            <w:vAlign w:val="center"/>
                          </w:tcPr>
                          <w:p w14:paraId="165C1E25" w14:textId="77777777" w:rsidR="00374C3E" w:rsidRDefault="00374C3E">
                            <w:r>
                              <w:rPr>
                                <w:b/>
                                <w:bCs/>
                              </w:rPr>
                              <w:t>Priority:</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FD3789" w14:textId="77777777" w:rsidR="00374C3E" w:rsidRDefault="00374C3E">
                            <w:r>
                              <w:t>High Priority.</w:t>
                            </w:r>
                          </w:p>
                        </w:tc>
                      </w:tr>
                      <w:tr w:rsidR="00374C3E" w14:paraId="6877D0EA" w14:textId="77777777">
                        <w:trPr>
                          <w:trHeight w:val="1104"/>
                        </w:trPr>
                        <w:tc>
                          <w:tcPr>
                            <w:tcW w:w="2321" w:type="dxa"/>
                            <w:gridSpan w:val="2"/>
                            <w:tcBorders>
                              <w:top w:val="single" w:sz="4" w:space="0" w:color="000000"/>
                              <w:left w:val="single" w:sz="4" w:space="0" w:color="000000"/>
                              <w:bottom w:val="single" w:sz="4" w:space="0" w:color="000000"/>
                            </w:tcBorders>
                            <w:shd w:val="clear" w:color="auto" w:fill="auto"/>
                            <w:vAlign w:val="center"/>
                          </w:tcPr>
                          <w:p w14:paraId="4486D241" w14:textId="77777777" w:rsidR="00374C3E" w:rsidRDefault="00374C3E">
                            <w:r>
                              <w:rPr>
                                <w:b/>
                                <w:bCs/>
                              </w:rPr>
                              <w:t>Steps:</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3CD684" w14:textId="77777777" w:rsidR="00374C3E" w:rsidRDefault="00374C3E" w:rsidP="00374C3E">
                            <w:pPr>
                              <w:pStyle w:val="ListParagraph"/>
                              <w:numPr>
                                <w:ilvl w:val="0"/>
                                <w:numId w:val="5"/>
                              </w:numPr>
                              <w:spacing w:line="240" w:lineRule="auto"/>
                            </w:pPr>
                            <w:r>
                              <w:rPr>
                                <w:rFonts w:ascii="Times New Roman" w:hAnsi="Times New Roman" w:cs="Times New Roman"/>
                              </w:rPr>
                              <w:t>Enter a username in the database</w:t>
                            </w:r>
                          </w:p>
                          <w:p w14:paraId="4FFE43B2" w14:textId="77777777" w:rsidR="00374C3E" w:rsidRDefault="00374C3E" w:rsidP="00374C3E">
                            <w:pPr>
                              <w:pStyle w:val="ListParagraph"/>
                              <w:numPr>
                                <w:ilvl w:val="0"/>
                                <w:numId w:val="5"/>
                              </w:numPr>
                              <w:spacing w:line="240" w:lineRule="auto"/>
                            </w:pPr>
                            <w:r>
                              <w:rPr>
                                <w:rFonts w:ascii="Times New Roman" w:hAnsi="Times New Roman" w:cs="Times New Roman"/>
                              </w:rPr>
                              <w:t>Enter the password incorrectly</w:t>
                            </w:r>
                          </w:p>
                        </w:tc>
                      </w:tr>
                      <w:tr w:rsidR="00374C3E" w14:paraId="3740B17D" w14:textId="77777777">
                        <w:trPr>
                          <w:trHeight w:val="785"/>
                        </w:trPr>
                        <w:tc>
                          <w:tcPr>
                            <w:tcW w:w="2321" w:type="dxa"/>
                            <w:gridSpan w:val="2"/>
                            <w:tcBorders>
                              <w:top w:val="single" w:sz="4" w:space="0" w:color="000000"/>
                              <w:left w:val="single" w:sz="4" w:space="0" w:color="000000"/>
                              <w:bottom w:val="single" w:sz="4" w:space="0" w:color="000000"/>
                            </w:tcBorders>
                            <w:shd w:val="clear" w:color="auto" w:fill="auto"/>
                            <w:vAlign w:val="center"/>
                          </w:tcPr>
                          <w:p w14:paraId="57969C44" w14:textId="77777777" w:rsidR="00374C3E" w:rsidRDefault="00374C3E">
                            <w:r>
                              <w:rPr>
                                <w:b/>
                                <w:bCs/>
                              </w:rPr>
                              <w:t>Expected Results:</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7F5AED3" w14:textId="77777777" w:rsidR="00374C3E" w:rsidRDefault="00374C3E">
                            <w:pPr>
                              <w:pStyle w:val="ListParagraph"/>
                              <w:spacing w:line="240" w:lineRule="auto"/>
                              <w:ind w:left="0"/>
                            </w:pPr>
                            <w:r>
                              <w:rPr>
                                <w:rFonts w:ascii="Times New Roman" w:hAnsi="Times New Roman" w:cs="Times New Roman"/>
                              </w:rPr>
                              <w:t>Redirect to homepage again without login.</w:t>
                            </w:r>
                          </w:p>
                        </w:tc>
                      </w:tr>
                      <w:tr w:rsidR="00374C3E" w14:paraId="30899C2C" w14:textId="77777777">
                        <w:trPr>
                          <w:trHeight w:val="623"/>
                        </w:trPr>
                        <w:tc>
                          <w:tcPr>
                            <w:tcW w:w="2321" w:type="dxa"/>
                            <w:gridSpan w:val="2"/>
                            <w:tcBorders>
                              <w:top w:val="single" w:sz="4" w:space="0" w:color="000000"/>
                              <w:left w:val="single" w:sz="4" w:space="0" w:color="000000"/>
                              <w:bottom w:val="single" w:sz="4" w:space="0" w:color="000000"/>
                            </w:tcBorders>
                            <w:shd w:val="clear" w:color="auto" w:fill="auto"/>
                            <w:vAlign w:val="center"/>
                          </w:tcPr>
                          <w:p w14:paraId="47E5E446" w14:textId="77777777" w:rsidR="00374C3E" w:rsidRDefault="00374C3E">
                            <w:r>
                              <w:rPr>
                                <w:b/>
                                <w:bCs/>
                              </w:rPr>
                              <w:t>Actual Results:</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731F6E" w14:textId="77777777" w:rsidR="00374C3E" w:rsidRDefault="00374C3E">
                            <w:pPr>
                              <w:spacing w:before="100" w:after="100"/>
                            </w:pPr>
                            <w:r>
                              <w:rPr>
                                <w:rFonts w:ascii="Times New Roman" w:hAnsi="Times New Roman" w:cs="Times New Roman"/>
                              </w:rPr>
                              <w:t>Redirect to homepage again without login.</w:t>
                            </w:r>
                          </w:p>
                        </w:tc>
                      </w:tr>
                      <w:tr w:rsidR="00374C3E" w14:paraId="699E78BA" w14:textId="77777777">
                        <w:trPr>
                          <w:trHeight w:val="300"/>
                        </w:trPr>
                        <w:tc>
                          <w:tcPr>
                            <w:tcW w:w="2321" w:type="dxa"/>
                            <w:gridSpan w:val="2"/>
                            <w:tcBorders>
                              <w:top w:val="single" w:sz="4" w:space="0" w:color="000000"/>
                              <w:left w:val="single" w:sz="4" w:space="0" w:color="000000"/>
                              <w:bottom w:val="single" w:sz="4" w:space="0" w:color="000000"/>
                            </w:tcBorders>
                            <w:shd w:val="clear" w:color="auto" w:fill="auto"/>
                            <w:vAlign w:val="center"/>
                          </w:tcPr>
                          <w:p w14:paraId="2A391C54" w14:textId="77777777" w:rsidR="00374C3E" w:rsidRDefault="00374C3E">
                            <w:r>
                              <w:rPr>
                                <w:b/>
                                <w:bCs/>
                              </w:rPr>
                              <w:t>State:</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007BE9" w14:textId="77777777" w:rsidR="00374C3E" w:rsidRDefault="00374C3E">
                            <w:pPr>
                              <w:spacing w:before="100" w:after="100"/>
                            </w:pPr>
                            <w:r>
                              <w:t>pass</w:t>
                            </w:r>
                          </w:p>
                        </w:tc>
                      </w:tr>
                      <w:tr w:rsidR="00374C3E" w14:paraId="04D6B51C" w14:textId="77777777">
                        <w:trPr>
                          <w:trHeight w:val="351"/>
                        </w:trPr>
                        <w:tc>
                          <w:tcPr>
                            <w:tcW w:w="2321" w:type="dxa"/>
                            <w:gridSpan w:val="2"/>
                            <w:tcBorders>
                              <w:top w:val="single" w:sz="4" w:space="0" w:color="000000"/>
                              <w:left w:val="single" w:sz="4" w:space="0" w:color="000000"/>
                              <w:bottom w:val="single" w:sz="4" w:space="0" w:color="000000"/>
                            </w:tcBorders>
                            <w:shd w:val="clear" w:color="auto" w:fill="auto"/>
                            <w:vAlign w:val="center"/>
                          </w:tcPr>
                          <w:p w14:paraId="7F8A64BD" w14:textId="77777777" w:rsidR="00374C3E" w:rsidRDefault="00374C3E">
                            <w:r>
                              <w:rPr>
                                <w:b/>
                                <w:bCs/>
                              </w:rPr>
                              <w:t>Issue #:</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479972" w14:textId="77777777" w:rsidR="00374C3E" w:rsidRDefault="00374C3E">
                            <w:pPr>
                              <w:spacing w:before="100" w:after="100"/>
                            </w:pPr>
                            <w:r>
                              <w:rPr>
                                <w:rFonts w:ascii="Book Antiqua" w:hAnsi="Book Antiqua" w:cs="Arial"/>
                              </w:rPr>
                              <w:t>N/A</w:t>
                            </w:r>
                          </w:p>
                        </w:tc>
                      </w:tr>
                      <w:tr w:rsidR="00374C3E" w14:paraId="67E646F6" w14:textId="77777777">
                        <w:trPr>
                          <w:trHeight w:val="351"/>
                        </w:trPr>
                        <w:tc>
                          <w:tcPr>
                            <w:tcW w:w="2321" w:type="dxa"/>
                            <w:gridSpan w:val="2"/>
                            <w:tcBorders>
                              <w:top w:val="single" w:sz="4" w:space="0" w:color="000000"/>
                              <w:left w:val="single" w:sz="4" w:space="0" w:color="000000"/>
                              <w:bottom w:val="single" w:sz="4" w:space="0" w:color="000000"/>
                            </w:tcBorders>
                            <w:shd w:val="clear" w:color="auto" w:fill="auto"/>
                            <w:vAlign w:val="center"/>
                          </w:tcPr>
                          <w:p w14:paraId="3BEEAF0A" w14:textId="77777777" w:rsidR="00374C3E" w:rsidRDefault="00374C3E">
                            <w:r>
                              <w:rPr>
                                <w:b/>
                                <w:bCs/>
                              </w:rPr>
                              <w:t>Execution Date:</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BDF17E" w14:textId="77777777" w:rsidR="00374C3E" w:rsidRDefault="00374C3E">
                            <w:pPr>
                              <w:spacing w:before="100" w:after="100"/>
                            </w:pPr>
                            <w:r>
                              <w:t>13/5/2018</w:t>
                            </w:r>
                          </w:p>
                        </w:tc>
                      </w:tr>
                      <w:tr w:rsidR="00374C3E" w14:paraId="29CCBA6A" w14:textId="77777777">
                        <w:trPr>
                          <w:trHeight w:val="1305"/>
                        </w:trPr>
                        <w:tc>
                          <w:tcPr>
                            <w:tcW w:w="2321" w:type="dxa"/>
                            <w:gridSpan w:val="2"/>
                            <w:tcBorders>
                              <w:top w:val="single" w:sz="4" w:space="0" w:color="000000"/>
                              <w:left w:val="single" w:sz="4" w:space="0" w:color="000000"/>
                              <w:bottom w:val="single" w:sz="4" w:space="0" w:color="000000"/>
                            </w:tcBorders>
                            <w:shd w:val="clear" w:color="auto" w:fill="auto"/>
                            <w:vAlign w:val="center"/>
                          </w:tcPr>
                          <w:p w14:paraId="083D438E" w14:textId="77777777" w:rsidR="00374C3E" w:rsidRDefault="00374C3E">
                            <w:r>
                              <w:rPr>
                                <w:b/>
                                <w:bCs/>
                              </w:rPr>
                              <w:t>Build Version:</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555F8D" w14:textId="77777777" w:rsidR="00374C3E" w:rsidRDefault="00374C3E">
                            <w:r>
                              <w:t xml:space="preserve">GitHub </w:t>
                            </w:r>
                          </w:p>
                          <w:p w14:paraId="333F6A35" w14:textId="77777777" w:rsidR="00374C3E" w:rsidRDefault="00374C3E">
                            <w:r>
                              <w:t>Branch: Master</w:t>
                            </w:r>
                          </w:p>
                          <w:p w14:paraId="22DA3FC2" w14:textId="77777777" w:rsidR="00374C3E" w:rsidRDefault="00374C3E">
                            <w:r>
                              <w:t>Tree: f3b4a80514</w:t>
                            </w:r>
                          </w:p>
                        </w:tc>
                      </w:tr>
                      <w:tr w:rsidR="00374C3E" w14:paraId="3CBC279C" w14:textId="77777777">
                        <w:trPr>
                          <w:trHeight w:val="623"/>
                        </w:trPr>
                        <w:tc>
                          <w:tcPr>
                            <w:tcW w:w="2321" w:type="dxa"/>
                            <w:gridSpan w:val="2"/>
                            <w:tcBorders>
                              <w:top w:val="single" w:sz="4" w:space="0" w:color="000000"/>
                              <w:left w:val="single" w:sz="4" w:space="0" w:color="000000"/>
                              <w:bottom w:val="single" w:sz="4" w:space="0" w:color="000000"/>
                            </w:tcBorders>
                            <w:shd w:val="clear" w:color="auto" w:fill="auto"/>
                            <w:vAlign w:val="center"/>
                          </w:tcPr>
                          <w:p w14:paraId="2E182C2E" w14:textId="77777777" w:rsidR="00374C3E" w:rsidRDefault="00374C3E">
                            <w:r>
                              <w:rPr>
                                <w:b/>
                                <w:bCs/>
                              </w:rPr>
                              <w:t>Notes and Questions:</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63B8F9" w14:textId="77777777" w:rsidR="00374C3E" w:rsidRDefault="00374C3E">
                            <w:pPr>
                              <w:spacing w:before="100" w:after="100"/>
                            </w:pPr>
                            <w:r>
                              <w:rPr>
                                <w:rFonts w:ascii="Book Antiqua" w:hAnsi="Book Antiqua" w:cs="Arial"/>
                              </w:rPr>
                              <w:t>N/A</w:t>
                            </w:r>
                          </w:p>
                        </w:tc>
                      </w:tr>
                      <w:tr w:rsidR="00374C3E" w14:paraId="350315F4" w14:textId="77777777">
                        <w:trPr>
                          <w:trHeight w:val="627"/>
                        </w:trPr>
                        <w:tc>
                          <w:tcPr>
                            <w:tcW w:w="2321" w:type="dxa"/>
                            <w:gridSpan w:val="2"/>
                            <w:tcBorders>
                              <w:top w:val="single" w:sz="4" w:space="0" w:color="000000"/>
                              <w:left w:val="single" w:sz="4" w:space="0" w:color="000000"/>
                              <w:bottom w:val="single" w:sz="4" w:space="0" w:color="000000"/>
                            </w:tcBorders>
                            <w:shd w:val="clear" w:color="auto" w:fill="auto"/>
                            <w:vAlign w:val="center"/>
                          </w:tcPr>
                          <w:p w14:paraId="19486EF4" w14:textId="77777777" w:rsidR="00374C3E" w:rsidRDefault="00374C3E">
                            <w:r>
                              <w:rPr>
                                <w:b/>
                                <w:bCs/>
                              </w:rPr>
                              <w:t>Tester Name:</w:t>
                            </w:r>
                          </w:p>
                        </w:tc>
                        <w:tc>
                          <w:tcPr>
                            <w:tcW w:w="61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D553F8" w14:textId="77777777" w:rsidR="00374C3E" w:rsidRDefault="00374C3E">
                            <w:pPr>
                              <w:spacing w:before="100" w:after="100"/>
                            </w:pPr>
                            <w:r>
                              <w:t>Shrouk</w:t>
                            </w:r>
                          </w:p>
                        </w:tc>
                      </w:tr>
                    </w:tbl>
                    <w:p w14:paraId="526E08B5" w14:textId="77777777" w:rsidR="00374C3E" w:rsidRDefault="00374C3E" w:rsidP="00374C3E">
                      <w:r>
                        <w:t xml:space="preserve"> </w:t>
                      </w:r>
                    </w:p>
                  </w:txbxContent>
                </v:textbox>
                <w10:wrap type="square" anchorx="margin"/>
              </v:shape>
            </w:pict>
          </mc:Fallback>
        </mc:AlternateContent>
      </w:r>
    </w:p>
    <w:p w14:paraId="794D52BD" w14:textId="77777777" w:rsidR="00374C3E" w:rsidRPr="00374C3E" w:rsidRDefault="00374C3E" w:rsidP="00374C3E">
      <w:pPr>
        <w:pageBreakBefore/>
        <w:widowControl w:val="0"/>
        <w:suppressAutoHyphens/>
        <w:spacing w:after="0" w:line="240" w:lineRule="atLeast"/>
        <w:rPr>
          <w:rFonts w:ascii="Times New Roman" w:eastAsia="Symbol" w:hAnsi="Times New Roman" w:cs="Symbol"/>
          <w:sz w:val="20"/>
          <w:szCs w:val="20"/>
          <w:highlight w:val="white"/>
          <w:lang w:val="en-US" w:eastAsia="zh-CN"/>
        </w:rPr>
      </w:pPr>
    </w:p>
    <w:p w14:paraId="266C0483" w14:textId="77777777" w:rsidR="00374C3E" w:rsidRPr="00374C3E" w:rsidRDefault="00374C3E" w:rsidP="00374C3E">
      <w:pPr>
        <w:widowControl w:val="0"/>
        <w:suppressAutoHyphens/>
        <w:spacing w:after="0" w:line="240" w:lineRule="atLeast"/>
        <w:rPr>
          <w:rFonts w:ascii="Times New Roman" w:eastAsia="Symbol" w:hAnsi="Times New Roman" w:cs="Symbol"/>
          <w:sz w:val="20"/>
          <w:szCs w:val="20"/>
          <w:highlight w:val="white"/>
          <w:lang w:val="en-US" w:eastAsia="zh-CN"/>
        </w:rPr>
      </w:pPr>
    </w:p>
    <w:p w14:paraId="18F5E624" w14:textId="77777777" w:rsidR="00374C3E" w:rsidRPr="00374C3E" w:rsidRDefault="00374C3E" w:rsidP="00374C3E">
      <w:pPr>
        <w:widowControl w:val="0"/>
        <w:suppressAutoHyphens/>
        <w:spacing w:after="0" w:line="240" w:lineRule="atLeast"/>
        <w:rPr>
          <w:rFonts w:ascii="Times New Roman" w:eastAsia="Symbol" w:hAnsi="Times New Roman" w:cs="Symbol"/>
          <w:sz w:val="20"/>
          <w:szCs w:val="20"/>
          <w:lang w:val="en-US" w:eastAsia="zh-CN"/>
        </w:rPr>
      </w:pPr>
      <w:bookmarkStart w:id="10" w:name="__DdeLink__358_449279606"/>
      <w:bookmarkEnd w:id="10"/>
    </w:p>
    <w:p w14:paraId="2C8AB0AC" w14:textId="106A4312" w:rsidR="00374C3E" w:rsidRPr="00374C3E" w:rsidRDefault="00374C3E" w:rsidP="00374C3E">
      <w:pPr>
        <w:widowControl w:val="0"/>
        <w:suppressAutoHyphens/>
        <w:spacing w:after="0" w:line="240" w:lineRule="atLeast"/>
        <w:rPr>
          <w:rFonts w:ascii="Times New Roman" w:eastAsia="Symbol" w:hAnsi="Times New Roman" w:cs="Symbol"/>
          <w:sz w:val="20"/>
          <w:szCs w:val="20"/>
          <w:highlight w:val="white"/>
          <w:lang w:val="en-US" w:eastAsia="zh-CN"/>
        </w:rPr>
      </w:pPr>
      <w:r w:rsidRPr="00374C3E">
        <w:rPr>
          <w:rFonts w:ascii="Times New Roman" w:eastAsia="Times New Roman" w:hAnsi="Times New Roman" w:cs="Times New Roman"/>
          <w:noProof/>
          <w:sz w:val="20"/>
          <w:szCs w:val="20"/>
          <w:lang w:val="en-US" w:eastAsia="zh-CN"/>
        </w:rPr>
        <mc:AlternateContent>
          <mc:Choice Requires="wps">
            <w:drawing>
              <wp:anchor distT="0" distB="0" distL="114935" distR="114935" simplePos="0" relativeHeight="251660288" behindDoc="0" locked="0" layoutInCell="1" allowOverlap="1" wp14:anchorId="1E29F3E8" wp14:editId="5C24F224">
                <wp:simplePos x="0" y="0"/>
                <wp:positionH relativeFrom="margin">
                  <wp:align>center</wp:align>
                </wp:positionH>
                <wp:positionV relativeFrom="paragraph">
                  <wp:posOffset>153670</wp:posOffset>
                </wp:positionV>
                <wp:extent cx="5365750" cy="5694045"/>
                <wp:effectExtent l="12700" t="10795" r="12700" b="1016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5694045"/>
                        </a:xfrm>
                        <a:prstGeom prst="rect">
                          <a:avLst/>
                        </a:prstGeom>
                        <a:solidFill>
                          <a:srgbClr val="FFFFFF"/>
                        </a:solidFill>
                        <a:ln w="635">
                          <a:solidFill>
                            <a:srgbClr val="000000"/>
                          </a:solidFill>
                          <a:miter lim="800000"/>
                          <a:headEnd/>
                          <a:tailEnd/>
                        </a:ln>
                      </wps:spPr>
                      <wps:txbx>
                        <w:txbxContent>
                          <w:tbl>
                            <w:tblPr>
                              <w:tblW w:w="0" w:type="auto"/>
                              <w:tblInd w:w="108" w:type="dxa"/>
                              <w:tblLayout w:type="fixed"/>
                              <w:tblLook w:val="0000" w:firstRow="0" w:lastRow="0" w:firstColumn="0" w:lastColumn="0" w:noHBand="0" w:noVBand="0"/>
                            </w:tblPr>
                            <w:tblGrid>
                              <w:gridCol w:w="1731"/>
                              <w:gridCol w:w="640"/>
                              <w:gridCol w:w="2487"/>
                              <w:gridCol w:w="3604"/>
                            </w:tblGrid>
                            <w:tr w:rsidR="00374C3E" w14:paraId="0F7D3E57" w14:textId="77777777">
                              <w:trPr>
                                <w:trHeight w:val="486"/>
                              </w:trPr>
                              <w:tc>
                                <w:tcPr>
                                  <w:tcW w:w="1731" w:type="dxa"/>
                                  <w:tcBorders>
                                    <w:top w:val="single" w:sz="4" w:space="0" w:color="000000"/>
                                    <w:left w:val="single" w:sz="4" w:space="0" w:color="000000"/>
                                    <w:bottom w:val="single" w:sz="4" w:space="0" w:color="000000"/>
                                  </w:tcBorders>
                                  <w:shd w:val="clear" w:color="auto" w:fill="FDE9D9"/>
                                  <w:vAlign w:val="center"/>
                                </w:tcPr>
                                <w:p w14:paraId="6250E424" w14:textId="77777777" w:rsidR="00374C3E" w:rsidRDefault="00374C3E">
                                  <w:pPr>
                                    <w:jc w:val="center"/>
                                  </w:pPr>
                                  <w:r>
                                    <w:rPr>
                                      <w:b/>
                                      <w:bCs/>
                                      <w:i/>
                                      <w:iCs/>
                                      <w:sz w:val="24"/>
                                      <w:szCs w:val="24"/>
                                    </w:rPr>
                                    <w:t>TC_ID</w:t>
                                  </w:r>
                                </w:p>
                              </w:tc>
                              <w:tc>
                                <w:tcPr>
                                  <w:tcW w:w="640" w:type="dxa"/>
                                  <w:tcBorders>
                                    <w:top w:val="single" w:sz="4" w:space="0" w:color="000000"/>
                                    <w:left w:val="single" w:sz="4" w:space="0" w:color="000000"/>
                                    <w:bottom w:val="single" w:sz="4" w:space="0" w:color="000000"/>
                                  </w:tcBorders>
                                  <w:shd w:val="clear" w:color="auto" w:fill="FDE9D9"/>
                                  <w:vAlign w:val="center"/>
                                </w:tcPr>
                                <w:p w14:paraId="544D117E" w14:textId="77777777" w:rsidR="00374C3E" w:rsidRDefault="00374C3E">
                                  <w:pPr>
                                    <w:jc w:val="center"/>
                                  </w:pPr>
                                  <w:r>
                                    <w:rPr>
                                      <w:b/>
                                      <w:bCs/>
                                      <w:i/>
                                      <w:iCs/>
                                      <w:sz w:val="24"/>
                                      <w:szCs w:val="24"/>
                                    </w:rPr>
                                    <w:t>7</w:t>
                                  </w:r>
                                </w:p>
                              </w:tc>
                              <w:tc>
                                <w:tcPr>
                                  <w:tcW w:w="2487" w:type="dxa"/>
                                  <w:tcBorders>
                                    <w:top w:val="single" w:sz="4" w:space="0" w:color="000000"/>
                                    <w:left w:val="single" w:sz="4" w:space="0" w:color="000000"/>
                                    <w:bottom w:val="single" w:sz="4" w:space="0" w:color="000000"/>
                                  </w:tcBorders>
                                  <w:shd w:val="clear" w:color="auto" w:fill="FDE9D9"/>
                                  <w:vAlign w:val="center"/>
                                </w:tcPr>
                                <w:p w14:paraId="2BA4F580" w14:textId="77777777" w:rsidR="00374C3E" w:rsidRDefault="00374C3E">
                                  <w:pPr>
                                    <w:jc w:val="center"/>
                                  </w:pPr>
                                  <w:r>
                                    <w:rPr>
                                      <w:b/>
                                      <w:bCs/>
                                      <w:i/>
                                      <w:iCs/>
                                      <w:sz w:val="24"/>
                                      <w:szCs w:val="24"/>
                                    </w:rPr>
                                    <w:t>Test Case Name</w:t>
                                  </w:r>
                                </w:p>
                              </w:tc>
                              <w:tc>
                                <w:tcPr>
                                  <w:tcW w:w="360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726B0A76" w14:textId="77777777" w:rsidR="00374C3E" w:rsidRDefault="00374C3E">
                                  <w:pPr>
                                    <w:jc w:val="center"/>
                                  </w:pPr>
                                  <w:r>
                                    <w:rPr>
                                      <w:b/>
                                      <w:bCs/>
                                      <w:i/>
                                      <w:iCs/>
                                      <w:sz w:val="24"/>
                                      <w:szCs w:val="24"/>
                                    </w:rPr>
                                    <w:t>Login Correct Password</w:t>
                                  </w:r>
                                </w:p>
                              </w:tc>
                            </w:tr>
                            <w:tr w:rsidR="00374C3E" w14:paraId="6A8BF826" w14:textId="77777777">
                              <w:trPr>
                                <w:trHeight w:val="769"/>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2CD519E" w14:textId="77777777" w:rsidR="00374C3E" w:rsidRDefault="00374C3E">
                                  <w:r>
                                    <w:rPr>
                                      <w:b/>
                                      <w:bCs/>
                                    </w:rPr>
                                    <w:t>Purpose: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C0F537" w14:textId="77777777" w:rsidR="00374C3E" w:rsidRDefault="00374C3E">
                                  <w:pPr>
                                    <w:pStyle w:val="ListParagraph"/>
                                    <w:ind w:left="0"/>
                                  </w:pPr>
                                  <w:r>
                                    <w:rPr>
                                      <w:rFonts w:ascii="Times New Roman" w:hAnsi="Times New Roman" w:cs="Times New Roman"/>
                                    </w:rPr>
                                    <w:t>Testing log in with correct password for a username that exits</w:t>
                                  </w:r>
                                </w:p>
                              </w:tc>
                            </w:tr>
                            <w:tr w:rsidR="00374C3E" w14:paraId="64024342" w14:textId="77777777">
                              <w:trPr>
                                <w:trHeight w:val="78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16BBBA5A" w14:textId="77777777" w:rsidR="00374C3E" w:rsidRDefault="00374C3E">
                                  <w:r>
                                    <w:rPr>
                                      <w:b/>
                                      <w:bCs/>
                                    </w:rPr>
                                    <w:t>Prerequisite: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E8BB6E" w14:textId="77777777" w:rsidR="00374C3E" w:rsidRDefault="00374C3E" w:rsidP="00374C3E">
                                  <w:pPr>
                                    <w:widowControl w:val="0"/>
                                    <w:numPr>
                                      <w:ilvl w:val="0"/>
                                      <w:numId w:val="1"/>
                                    </w:numPr>
                                    <w:suppressAutoHyphens/>
                                    <w:spacing w:after="0" w:line="240" w:lineRule="atLeast"/>
                                  </w:pPr>
                                  <w:r>
                                    <w:t>Database is connected</w:t>
                                  </w:r>
                                </w:p>
                                <w:p w14:paraId="0D6B2F4D" w14:textId="77777777" w:rsidR="00374C3E" w:rsidRDefault="00374C3E" w:rsidP="00374C3E">
                                  <w:pPr>
                                    <w:widowControl w:val="0"/>
                                    <w:numPr>
                                      <w:ilvl w:val="0"/>
                                      <w:numId w:val="1"/>
                                    </w:numPr>
                                    <w:suppressAutoHyphens/>
                                    <w:spacing w:after="0" w:line="240" w:lineRule="atLeast"/>
                                  </w:pPr>
                                  <w:r>
                                    <w:t>Web Server is running</w:t>
                                  </w:r>
                                </w:p>
                              </w:tc>
                            </w:tr>
                            <w:tr w:rsidR="00374C3E" w14:paraId="0764822A" w14:textId="77777777">
                              <w:trPr>
                                <w:trHeight w:val="46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5DB3436" w14:textId="77777777" w:rsidR="00374C3E" w:rsidRDefault="00374C3E">
                                  <w:r>
                                    <w:rPr>
                                      <w:b/>
                                      <w:bCs/>
                                    </w:rPr>
                                    <w:t>Priority:</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6ED16A" w14:textId="77777777" w:rsidR="00374C3E" w:rsidRDefault="00374C3E">
                                  <w:r>
                                    <w:t>Low Priority.</w:t>
                                  </w:r>
                                </w:p>
                              </w:tc>
                            </w:tr>
                            <w:tr w:rsidR="00374C3E" w14:paraId="4EAD615F" w14:textId="77777777">
                              <w:trPr>
                                <w:trHeight w:val="1104"/>
                              </w:trPr>
                              <w:tc>
                                <w:tcPr>
                                  <w:tcW w:w="2371" w:type="dxa"/>
                                  <w:gridSpan w:val="2"/>
                                  <w:tcBorders>
                                    <w:top w:val="single" w:sz="4" w:space="0" w:color="000000"/>
                                    <w:left w:val="single" w:sz="4" w:space="0" w:color="000000"/>
                                    <w:bottom w:val="single" w:sz="4" w:space="0" w:color="000000"/>
                                  </w:tcBorders>
                                  <w:shd w:val="clear" w:color="auto" w:fill="auto"/>
                                  <w:vAlign w:val="center"/>
                                </w:tcPr>
                                <w:p w14:paraId="35E230A4" w14:textId="77777777" w:rsidR="00374C3E" w:rsidRDefault="00374C3E">
                                  <w:r>
                                    <w:rPr>
                                      <w:b/>
                                      <w:bCs/>
                                    </w:rPr>
                                    <w:t>Steps: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70E3F0" w14:textId="77777777" w:rsidR="00374C3E" w:rsidRDefault="00374C3E" w:rsidP="00374C3E">
                                  <w:pPr>
                                    <w:pStyle w:val="ListParagraph"/>
                                    <w:numPr>
                                      <w:ilvl w:val="0"/>
                                      <w:numId w:val="4"/>
                                    </w:numPr>
                                    <w:spacing w:line="240" w:lineRule="auto"/>
                                  </w:pPr>
                                  <w:r>
                                    <w:rPr>
                                      <w:rFonts w:ascii="Times New Roman" w:hAnsi="Times New Roman" w:cs="Times New Roman"/>
                                    </w:rPr>
                                    <w:t>Enter a username in the database</w:t>
                                  </w:r>
                                </w:p>
                                <w:p w14:paraId="22E5384B" w14:textId="77777777" w:rsidR="00374C3E" w:rsidRDefault="00374C3E" w:rsidP="00374C3E">
                                  <w:pPr>
                                    <w:pStyle w:val="ListParagraph"/>
                                    <w:numPr>
                                      <w:ilvl w:val="0"/>
                                      <w:numId w:val="4"/>
                                    </w:numPr>
                                    <w:spacing w:line="240" w:lineRule="auto"/>
                                  </w:pPr>
                                  <w:r>
                                    <w:rPr>
                                      <w:rFonts w:ascii="Times New Roman" w:hAnsi="Times New Roman" w:cs="Times New Roman"/>
                                    </w:rPr>
                                    <w:t>Enter the password correctly</w:t>
                                  </w:r>
                                </w:p>
                              </w:tc>
                            </w:tr>
                            <w:tr w:rsidR="00374C3E" w14:paraId="19EE4213" w14:textId="77777777">
                              <w:trPr>
                                <w:trHeight w:val="78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C7D6854" w14:textId="77777777" w:rsidR="00374C3E" w:rsidRDefault="00374C3E">
                                  <w:r>
                                    <w:rPr>
                                      <w:b/>
                                      <w:bCs/>
                                    </w:rPr>
                                    <w:t>Expected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185128" w14:textId="77777777" w:rsidR="00374C3E" w:rsidRDefault="00374C3E">
                                  <w:pPr>
                                    <w:pStyle w:val="ListParagraph"/>
                                    <w:spacing w:line="240" w:lineRule="auto"/>
                                    <w:ind w:left="0"/>
                                  </w:pPr>
                                  <w:r>
                                    <w:rPr>
                                      <w:rFonts w:ascii="Times New Roman" w:hAnsi="Times New Roman" w:cs="Times New Roman"/>
                                    </w:rPr>
                                    <w:t>A message that the operation was successful.</w:t>
                                  </w:r>
                                </w:p>
                              </w:tc>
                            </w:tr>
                            <w:tr w:rsidR="00374C3E" w14:paraId="0E36058A"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469A4DF" w14:textId="77777777" w:rsidR="00374C3E" w:rsidRDefault="00374C3E">
                                  <w:r>
                                    <w:rPr>
                                      <w:b/>
                                      <w:bCs/>
                                    </w:rPr>
                                    <w:t>Actual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E6F446" w14:textId="77777777" w:rsidR="00374C3E" w:rsidRDefault="00374C3E">
                                  <w:pPr>
                                    <w:spacing w:before="100" w:after="100"/>
                                  </w:pPr>
                                  <w:r>
                                    <w:rPr>
                                      <w:highlight w:val="white"/>
                                    </w:rPr>
                                    <w:t>A redirection to a guest page with “Welcome &lt;username&gt;”</w:t>
                                  </w:r>
                                </w:p>
                              </w:tc>
                            </w:tr>
                            <w:tr w:rsidR="00374C3E" w14:paraId="633EF7BA" w14:textId="77777777">
                              <w:trPr>
                                <w:trHeight w:val="300"/>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97F2605" w14:textId="77777777" w:rsidR="00374C3E" w:rsidRDefault="00374C3E">
                                  <w:r>
                                    <w:rPr>
                                      <w:b/>
                                      <w:bCs/>
                                    </w:rPr>
                                    <w:t>State: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E27212" w14:textId="77777777" w:rsidR="00374C3E" w:rsidRDefault="00374C3E">
                                  <w:pPr>
                                    <w:spacing w:before="100" w:after="100"/>
                                  </w:pPr>
                                  <w:r>
                                    <w:t>Pass</w:t>
                                  </w:r>
                                </w:p>
                              </w:tc>
                            </w:tr>
                            <w:tr w:rsidR="00374C3E" w14:paraId="50347725"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1B27696" w14:textId="77777777" w:rsidR="00374C3E" w:rsidRDefault="00374C3E">
                                  <w:r>
                                    <w:rPr>
                                      <w:b/>
                                      <w:bCs/>
                                    </w:rPr>
                                    <w:t>Issue #:</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7C0E11" w14:textId="77777777" w:rsidR="00374C3E" w:rsidRDefault="00374C3E">
                                  <w:pPr>
                                    <w:spacing w:before="100" w:after="100"/>
                                  </w:pPr>
                                  <w:r>
                                    <w:t>N/A</w:t>
                                  </w:r>
                                </w:p>
                              </w:tc>
                            </w:tr>
                            <w:tr w:rsidR="00374C3E" w14:paraId="377366EF"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7CBB68A" w14:textId="77777777" w:rsidR="00374C3E" w:rsidRDefault="00374C3E">
                                  <w:r>
                                    <w:rPr>
                                      <w:b/>
                                      <w:bCs/>
                                    </w:rPr>
                                    <w:t>Execution Date: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26756B" w14:textId="77777777" w:rsidR="00374C3E" w:rsidRDefault="00374C3E">
                                  <w:pPr>
                                    <w:spacing w:before="100" w:after="100"/>
                                  </w:pPr>
                                  <w:r>
                                    <w:t>9/4/2018</w:t>
                                  </w:r>
                                </w:p>
                              </w:tc>
                            </w:tr>
                            <w:tr w:rsidR="00374C3E" w14:paraId="154A297A" w14:textId="77777777">
                              <w:trPr>
                                <w:trHeight w:val="130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140A93A" w14:textId="77777777" w:rsidR="00374C3E" w:rsidRDefault="00374C3E">
                                  <w:r>
                                    <w:rPr>
                                      <w:b/>
                                      <w:bCs/>
                                    </w:rPr>
                                    <w:t>Build Version:</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A8FE13" w14:textId="77777777" w:rsidR="00374C3E" w:rsidRDefault="00374C3E">
                                  <w:r>
                                    <w:t xml:space="preserve">GitHub </w:t>
                                  </w:r>
                                </w:p>
                                <w:p w14:paraId="5627D6DF" w14:textId="77777777" w:rsidR="00374C3E" w:rsidRDefault="00374C3E">
                                  <w:r>
                                    <w:t>Branch: Master</w:t>
                                  </w:r>
                                </w:p>
                                <w:p w14:paraId="516B1D26" w14:textId="77777777" w:rsidR="00374C3E" w:rsidRDefault="00374C3E">
                                  <w:r>
                                    <w:t>Tree: f3b4a80514</w:t>
                                  </w:r>
                                </w:p>
                              </w:tc>
                            </w:tr>
                            <w:tr w:rsidR="00374C3E" w14:paraId="759EA330"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925EBA9" w14:textId="77777777" w:rsidR="00374C3E" w:rsidRDefault="00374C3E">
                                  <w:r>
                                    <w:rPr>
                                      <w:b/>
                                      <w:bCs/>
                                    </w:rPr>
                                    <w:t>Notes and Questions: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CE9108" w14:textId="77777777" w:rsidR="00374C3E" w:rsidRDefault="00374C3E">
                                  <w:pPr>
                                    <w:spacing w:before="100" w:after="100"/>
                                  </w:pPr>
                                  <w:r>
                                    <w:t>N/A</w:t>
                                  </w:r>
                                </w:p>
                              </w:tc>
                            </w:tr>
                            <w:tr w:rsidR="00374C3E" w14:paraId="4F19A72B" w14:textId="77777777">
                              <w:trPr>
                                <w:trHeight w:val="627"/>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1E76CFC" w14:textId="77777777" w:rsidR="00374C3E" w:rsidRDefault="00374C3E">
                                  <w:r>
                                    <w:rPr>
                                      <w:b/>
                                      <w:bCs/>
                                    </w:rPr>
                                    <w:t>Tester Name: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4CE5D4" w14:textId="77777777" w:rsidR="00374C3E" w:rsidRDefault="00374C3E">
                                  <w:pPr>
                                    <w:spacing w:before="100" w:after="100"/>
                                  </w:pPr>
                                  <w:proofErr w:type="spellStart"/>
                                  <w:r>
                                    <w:t>Chahira</w:t>
                                  </w:r>
                                  <w:proofErr w:type="spellEnd"/>
                                </w:p>
                              </w:tc>
                            </w:tr>
                          </w:tbl>
                          <w:p w14:paraId="262EFC75" w14:textId="77777777" w:rsidR="00374C3E" w:rsidRDefault="00374C3E" w:rsidP="00374C3E">
                            <w:r>
                              <w:t xml:space="preserve"> </w:t>
                            </w:r>
                          </w:p>
                        </w:txbxContent>
                      </wps:txbx>
                      <wps:bodyPr rot="0" vert="horz" wrap="square" lIns="635" tIns="0" rIns="635"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9F3E8" id="Text Box 7" o:spid="_x0000_s1027" type="#_x0000_t202" style="position:absolute;margin-left:0;margin-top:12.1pt;width:422.5pt;height:448.35pt;z-index:251660288;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" strokeweight=".05pt">
                <v:textbox inset=".05pt,0,.05pt,0">
                  <w:txbxContent>
                    <w:tbl>
                      <w:tblPr>
                        <w:tblW w:w="0" w:type="auto"/>
                        <w:tblInd w:w="108" w:type="dxa"/>
                        <w:tblLayout w:type="fixed"/>
                        <w:tblLook w:val="0000" w:firstRow="0" w:lastRow="0" w:firstColumn="0" w:lastColumn="0" w:noHBand="0" w:noVBand="0"/>
                      </w:tblPr>
                      <w:tblGrid>
                        <w:gridCol w:w="1731"/>
                        <w:gridCol w:w="640"/>
                        <w:gridCol w:w="2487"/>
                        <w:gridCol w:w="3604"/>
                      </w:tblGrid>
                      <w:tr w:rsidR="00374C3E" w14:paraId="0F7D3E57" w14:textId="77777777">
                        <w:trPr>
                          <w:trHeight w:val="486"/>
                        </w:trPr>
                        <w:tc>
                          <w:tcPr>
                            <w:tcW w:w="1731" w:type="dxa"/>
                            <w:tcBorders>
                              <w:top w:val="single" w:sz="4" w:space="0" w:color="000000"/>
                              <w:left w:val="single" w:sz="4" w:space="0" w:color="000000"/>
                              <w:bottom w:val="single" w:sz="4" w:space="0" w:color="000000"/>
                            </w:tcBorders>
                            <w:shd w:val="clear" w:color="auto" w:fill="FDE9D9"/>
                            <w:vAlign w:val="center"/>
                          </w:tcPr>
                          <w:p w14:paraId="6250E424" w14:textId="77777777" w:rsidR="00374C3E" w:rsidRDefault="00374C3E">
                            <w:pPr>
                              <w:jc w:val="center"/>
                            </w:pPr>
                            <w:r>
                              <w:rPr>
                                <w:b/>
                                <w:bCs/>
                                <w:i/>
                                <w:iCs/>
                                <w:sz w:val="24"/>
                                <w:szCs w:val="24"/>
                              </w:rPr>
                              <w:t>TC_ID</w:t>
                            </w:r>
                          </w:p>
                        </w:tc>
                        <w:tc>
                          <w:tcPr>
                            <w:tcW w:w="640" w:type="dxa"/>
                            <w:tcBorders>
                              <w:top w:val="single" w:sz="4" w:space="0" w:color="000000"/>
                              <w:left w:val="single" w:sz="4" w:space="0" w:color="000000"/>
                              <w:bottom w:val="single" w:sz="4" w:space="0" w:color="000000"/>
                            </w:tcBorders>
                            <w:shd w:val="clear" w:color="auto" w:fill="FDE9D9"/>
                            <w:vAlign w:val="center"/>
                          </w:tcPr>
                          <w:p w14:paraId="544D117E" w14:textId="77777777" w:rsidR="00374C3E" w:rsidRDefault="00374C3E">
                            <w:pPr>
                              <w:jc w:val="center"/>
                            </w:pPr>
                            <w:r>
                              <w:rPr>
                                <w:b/>
                                <w:bCs/>
                                <w:i/>
                                <w:iCs/>
                                <w:sz w:val="24"/>
                                <w:szCs w:val="24"/>
                              </w:rPr>
                              <w:t>7</w:t>
                            </w:r>
                          </w:p>
                        </w:tc>
                        <w:tc>
                          <w:tcPr>
                            <w:tcW w:w="2487" w:type="dxa"/>
                            <w:tcBorders>
                              <w:top w:val="single" w:sz="4" w:space="0" w:color="000000"/>
                              <w:left w:val="single" w:sz="4" w:space="0" w:color="000000"/>
                              <w:bottom w:val="single" w:sz="4" w:space="0" w:color="000000"/>
                            </w:tcBorders>
                            <w:shd w:val="clear" w:color="auto" w:fill="FDE9D9"/>
                            <w:vAlign w:val="center"/>
                          </w:tcPr>
                          <w:p w14:paraId="2BA4F580" w14:textId="77777777" w:rsidR="00374C3E" w:rsidRDefault="00374C3E">
                            <w:pPr>
                              <w:jc w:val="center"/>
                            </w:pPr>
                            <w:r>
                              <w:rPr>
                                <w:b/>
                                <w:bCs/>
                                <w:i/>
                                <w:iCs/>
                                <w:sz w:val="24"/>
                                <w:szCs w:val="24"/>
                              </w:rPr>
                              <w:t>Test Case Name</w:t>
                            </w:r>
                          </w:p>
                        </w:tc>
                        <w:tc>
                          <w:tcPr>
                            <w:tcW w:w="360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726B0A76" w14:textId="77777777" w:rsidR="00374C3E" w:rsidRDefault="00374C3E">
                            <w:pPr>
                              <w:jc w:val="center"/>
                            </w:pPr>
                            <w:r>
                              <w:rPr>
                                <w:b/>
                                <w:bCs/>
                                <w:i/>
                                <w:iCs/>
                                <w:sz w:val="24"/>
                                <w:szCs w:val="24"/>
                              </w:rPr>
                              <w:t>Login Correct Password</w:t>
                            </w:r>
                          </w:p>
                        </w:tc>
                      </w:tr>
                      <w:tr w:rsidR="00374C3E" w14:paraId="6A8BF826" w14:textId="77777777">
                        <w:trPr>
                          <w:trHeight w:val="769"/>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2CD519E" w14:textId="77777777" w:rsidR="00374C3E" w:rsidRDefault="00374C3E">
                            <w:r>
                              <w:rPr>
                                <w:b/>
                                <w:bCs/>
                              </w:rPr>
                              <w:t>Purpose: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C0F537" w14:textId="77777777" w:rsidR="00374C3E" w:rsidRDefault="00374C3E">
                            <w:pPr>
                              <w:pStyle w:val="ListParagraph"/>
                              <w:ind w:left="0"/>
                            </w:pPr>
                            <w:r>
                              <w:rPr>
                                <w:rFonts w:ascii="Times New Roman" w:hAnsi="Times New Roman" w:cs="Times New Roman"/>
                              </w:rPr>
                              <w:t>Testing log in with correct password for a username that exits</w:t>
                            </w:r>
                          </w:p>
                        </w:tc>
                      </w:tr>
                      <w:tr w:rsidR="00374C3E" w14:paraId="64024342" w14:textId="77777777">
                        <w:trPr>
                          <w:trHeight w:val="78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16BBBA5A" w14:textId="77777777" w:rsidR="00374C3E" w:rsidRDefault="00374C3E">
                            <w:r>
                              <w:rPr>
                                <w:b/>
                                <w:bCs/>
                              </w:rPr>
                              <w:t>Prerequisite: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E8BB6E" w14:textId="77777777" w:rsidR="00374C3E" w:rsidRDefault="00374C3E" w:rsidP="00374C3E">
                            <w:pPr>
                              <w:widowControl w:val="0"/>
                              <w:numPr>
                                <w:ilvl w:val="0"/>
                                <w:numId w:val="1"/>
                              </w:numPr>
                              <w:suppressAutoHyphens/>
                              <w:spacing w:after="0" w:line="240" w:lineRule="atLeast"/>
                            </w:pPr>
                            <w:r>
                              <w:t>Database is connected</w:t>
                            </w:r>
                          </w:p>
                          <w:p w14:paraId="0D6B2F4D" w14:textId="77777777" w:rsidR="00374C3E" w:rsidRDefault="00374C3E" w:rsidP="00374C3E">
                            <w:pPr>
                              <w:widowControl w:val="0"/>
                              <w:numPr>
                                <w:ilvl w:val="0"/>
                                <w:numId w:val="1"/>
                              </w:numPr>
                              <w:suppressAutoHyphens/>
                              <w:spacing w:after="0" w:line="240" w:lineRule="atLeast"/>
                            </w:pPr>
                            <w:r>
                              <w:t>Web Server is running</w:t>
                            </w:r>
                          </w:p>
                        </w:tc>
                      </w:tr>
                      <w:tr w:rsidR="00374C3E" w14:paraId="0764822A" w14:textId="77777777">
                        <w:trPr>
                          <w:trHeight w:val="46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5DB3436" w14:textId="77777777" w:rsidR="00374C3E" w:rsidRDefault="00374C3E">
                            <w:r>
                              <w:rPr>
                                <w:b/>
                                <w:bCs/>
                              </w:rPr>
                              <w:t>Priority:</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6ED16A" w14:textId="77777777" w:rsidR="00374C3E" w:rsidRDefault="00374C3E">
                            <w:r>
                              <w:t>Low Priority.</w:t>
                            </w:r>
                          </w:p>
                        </w:tc>
                      </w:tr>
                      <w:tr w:rsidR="00374C3E" w14:paraId="4EAD615F" w14:textId="77777777">
                        <w:trPr>
                          <w:trHeight w:val="1104"/>
                        </w:trPr>
                        <w:tc>
                          <w:tcPr>
                            <w:tcW w:w="2371" w:type="dxa"/>
                            <w:gridSpan w:val="2"/>
                            <w:tcBorders>
                              <w:top w:val="single" w:sz="4" w:space="0" w:color="000000"/>
                              <w:left w:val="single" w:sz="4" w:space="0" w:color="000000"/>
                              <w:bottom w:val="single" w:sz="4" w:space="0" w:color="000000"/>
                            </w:tcBorders>
                            <w:shd w:val="clear" w:color="auto" w:fill="auto"/>
                            <w:vAlign w:val="center"/>
                          </w:tcPr>
                          <w:p w14:paraId="35E230A4" w14:textId="77777777" w:rsidR="00374C3E" w:rsidRDefault="00374C3E">
                            <w:r>
                              <w:rPr>
                                <w:b/>
                                <w:bCs/>
                              </w:rPr>
                              <w:t>Steps: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70E3F0" w14:textId="77777777" w:rsidR="00374C3E" w:rsidRDefault="00374C3E" w:rsidP="00374C3E">
                            <w:pPr>
                              <w:pStyle w:val="ListParagraph"/>
                              <w:numPr>
                                <w:ilvl w:val="0"/>
                                <w:numId w:val="4"/>
                              </w:numPr>
                              <w:spacing w:line="240" w:lineRule="auto"/>
                            </w:pPr>
                            <w:r>
                              <w:rPr>
                                <w:rFonts w:ascii="Times New Roman" w:hAnsi="Times New Roman" w:cs="Times New Roman"/>
                              </w:rPr>
                              <w:t>Enter a username in the database</w:t>
                            </w:r>
                          </w:p>
                          <w:p w14:paraId="22E5384B" w14:textId="77777777" w:rsidR="00374C3E" w:rsidRDefault="00374C3E" w:rsidP="00374C3E">
                            <w:pPr>
                              <w:pStyle w:val="ListParagraph"/>
                              <w:numPr>
                                <w:ilvl w:val="0"/>
                                <w:numId w:val="4"/>
                              </w:numPr>
                              <w:spacing w:line="240" w:lineRule="auto"/>
                            </w:pPr>
                            <w:r>
                              <w:rPr>
                                <w:rFonts w:ascii="Times New Roman" w:hAnsi="Times New Roman" w:cs="Times New Roman"/>
                              </w:rPr>
                              <w:t>Enter the password correctly</w:t>
                            </w:r>
                          </w:p>
                        </w:tc>
                      </w:tr>
                      <w:tr w:rsidR="00374C3E" w14:paraId="19EE4213" w14:textId="77777777">
                        <w:trPr>
                          <w:trHeight w:val="78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C7D6854" w14:textId="77777777" w:rsidR="00374C3E" w:rsidRDefault="00374C3E">
                            <w:r>
                              <w:rPr>
                                <w:b/>
                                <w:bCs/>
                              </w:rPr>
                              <w:t>Expected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185128" w14:textId="77777777" w:rsidR="00374C3E" w:rsidRDefault="00374C3E">
                            <w:pPr>
                              <w:pStyle w:val="ListParagraph"/>
                              <w:spacing w:line="240" w:lineRule="auto"/>
                              <w:ind w:left="0"/>
                            </w:pPr>
                            <w:r>
                              <w:rPr>
                                <w:rFonts w:ascii="Times New Roman" w:hAnsi="Times New Roman" w:cs="Times New Roman"/>
                              </w:rPr>
                              <w:t>A message that the operation was successful.</w:t>
                            </w:r>
                          </w:p>
                        </w:tc>
                      </w:tr>
                      <w:tr w:rsidR="00374C3E" w14:paraId="0E36058A"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469A4DF" w14:textId="77777777" w:rsidR="00374C3E" w:rsidRDefault="00374C3E">
                            <w:r>
                              <w:rPr>
                                <w:b/>
                                <w:bCs/>
                              </w:rPr>
                              <w:t>Actual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E6F446" w14:textId="77777777" w:rsidR="00374C3E" w:rsidRDefault="00374C3E">
                            <w:pPr>
                              <w:spacing w:before="100" w:after="100"/>
                            </w:pPr>
                            <w:r>
                              <w:rPr>
                                <w:highlight w:val="white"/>
                              </w:rPr>
                              <w:t>A redirection to a guest page with “Welcome &lt;username&gt;”</w:t>
                            </w:r>
                          </w:p>
                        </w:tc>
                      </w:tr>
                      <w:tr w:rsidR="00374C3E" w14:paraId="633EF7BA" w14:textId="77777777">
                        <w:trPr>
                          <w:trHeight w:val="300"/>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97F2605" w14:textId="77777777" w:rsidR="00374C3E" w:rsidRDefault="00374C3E">
                            <w:r>
                              <w:rPr>
                                <w:b/>
                                <w:bCs/>
                              </w:rPr>
                              <w:t>State: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E27212" w14:textId="77777777" w:rsidR="00374C3E" w:rsidRDefault="00374C3E">
                            <w:pPr>
                              <w:spacing w:before="100" w:after="100"/>
                            </w:pPr>
                            <w:r>
                              <w:t>Pass</w:t>
                            </w:r>
                          </w:p>
                        </w:tc>
                      </w:tr>
                      <w:tr w:rsidR="00374C3E" w14:paraId="50347725"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1B27696" w14:textId="77777777" w:rsidR="00374C3E" w:rsidRDefault="00374C3E">
                            <w:r>
                              <w:rPr>
                                <w:b/>
                                <w:bCs/>
                              </w:rPr>
                              <w:t>Issue #:</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7C0E11" w14:textId="77777777" w:rsidR="00374C3E" w:rsidRDefault="00374C3E">
                            <w:pPr>
                              <w:spacing w:before="100" w:after="100"/>
                            </w:pPr>
                            <w:r>
                              <w:t>N/A</w:t>
                            </w:r>
                          </w:p>
                        </w:tc>
                      </w:tr>
                      <w:tr w:rsidR="00374C3E" w14:paraId="377366EF"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7CBB68A" w14:textId="77777777" w:rsidR="00374C3E" w:rsidRDefault="00374C3E">
                            <w:r>
                              <w:rPr>
                                <w:b/>
                                <w:bCs/>
                              </w:rPr>
                              <w:t>Execution Date: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26756B" w14:textId="77777777" w:rsidR="00374C3E" w:rsidRDefault="00374C3E">
                            <w:pPr>
                              <w:spacing w:before="100" w:after="100"/>
                            </w:pPr>
                            <w:r>
                              <w:t>9/4/2018</w:t>
                            </w:r>
                          </w:p>
                        </w:tc>
                      </w:tr>
                      <w:tr w:rsidR="00374C3E" w14:paraId="154A297A" w14:textId="77777777">
                        <w:trPr>
                          <w:trHeight w:val="130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140A93A" w14:textId="77777777" w:rsidR="00374C3E" w:rsidRDefault="00374C3E">
                            <w:r>
                              <w:rPr>
                                <w:b/>
                                <w:bCs/>
                              </w:rPr>
                              <w:t>Build Version:</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A8FE13" w14:textId="77777777" w:rsidR="00374C3E" w:rsidRDefault="00374C3E">
                            <w:r>
                              <w:t xml:space="preserve">GitHub </w:t>
                            </w:r>
                          </w:p>
                          <w:p w14:paraId="5627D6DF" w14:textId="77777777" w:rsidR="00374C3E" w:rsidRDefault="00374C3E">
                            <w:r>
                              <w:t>Branch: Master</w:t>
                            </w:r>
                          </w:p>
                          <w:p w14:paraId="516B1D26" w14:textId="77777777" w:rsidR="00374C3E" w:rsidRDefault="00374C3E">
                            <w:r>
                              <w:t>Tree: f3b4a80514</w:t>
                            </w:r>
                          </w:p>
                        </w:tc>
                      </w:tr>
                      <w:tr w:rsidR="00374C3E" w14:paraId="759EA330"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925EBA9" w14:textId="77777777" w:rsidR="00374C3E" w:rsidRDefault="00374C3E">
                            <w:r>
                              <w:rPr>
                                <w:b/>
                                <w:bCs/>
                              </w:rPr>
                              <w:t>Notes and Questions: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CE9108" w14:textId="77777777" w:rsidR="00374C3E" w:rsidRDefault="00374C3E">
                            <w:pPr>
                              <w:spacing w:before="100" w:after="100"/>
                            </w:pPr>
                            <w:r>
                              <w:t>N/A</w:t>
                            </w:r>
                          </w:p>
                        </w:tc>
                      </w:tr>
                      <w:tr w:rsidR="00374C3E" w14:paraId="4F19A72B" w14:textId="77777777">
                        <w:trPr>
                          <w:trHeight w:val="627"/>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1E76CFC" w14:textId="77777777" w:rsidR="00374C3E" w:rsidRDefault="00374C3E">
                            <w:r>
                              <w:rPr>
                                <w:b/>
                                <w:bCs/>
                              </w:rPr>
                              <w:t>Tester Name: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4CE5D4" w14:textId="77777777" w:rsidR="00374C3E" w:rsidRDefault="00374C3E">
                            <w:pPr>
                              <w:spacing w:before="100" w:after="100"/>
                            </w:pPr>
                            <w:proofErr w:type="spellStart"/>
                            <w:r>
                              <w:t>Chahira</w:t>
                            </w:r>
                            <w:proofErr w:type="spellEnd"/>
                          </w:p>
                        </w:tc>
                      </w:tr>
                    </w:tbl>
                    <w:p w14:paraId="262EFC75" w14:textId="77777777" w:rsidR="00374C3E" w:rsidRDefault="00374C3E" w:rsidP="00374C3E">
                      <w:r>
                        <w:t xml:space="preserve"> </w:t>
                      </w:r>
                    </w:p>
                  </w:txbxContent>
                </v:textbox>
                <w10:wrap type="square" anchorx="margin"/>
              </v:shape>
            </w:pict>
          </mc:Fallback>
        </mc:AlternateContent>
      </w:r>
    </w:p>
    <w:p w14:paraId="5FA875CC" w14:textId="77777777" w:rsidR="00374C3E" w:rsidRPr="00374C3E" w:rsidRDefault="00374C3E" w:rsidP="00374C3E">
      <w:pPr>
        <w:pageBreakBefore/>
        <w:widowControl w:val="0"/>
        <w:suppressAutoHyphens/>
        <w:spacing w:after="0" w:line="240" w:lineRule="atLeast"/>
        <w:rPr>
          <w:rFonts w:ascii="Times New Roman" w:eastAsia="Symbol" w:hAnsi="Times New Roman" w:cs="Symbol"/>
          <w:sz w:val="20"/>
          <w:szCs w:val="20"/>
          <w:highlight w:val="white"/>
          <w:lang w:val="en-US" w:eastAsia="zh-CN"/>
        </w:rPr>
      </w:pPr>
    </w:p>
    <w:p w14:paraId="5CBBFF9B" w14:textId="26077F4F" w:rsidR="00374C3E" w:rsidRPr="00374C3E" w:rsidRDefault="00374C3E" w:rsidP="00374C3E">
      <w:pPr>
        <w:widowControl w:val="0"/>
        <w:suppressAutoHyphens/>
        <w:spacing w:after="0" w:line="240" w:lineRule="atLeast"/>
        <w:rPr>
          <w:rFonts w:ascii="Times New Roman" w:eastAsia="Symbol" w:hAnsi="Times New Roman" w:cs="Symbol"/>
          <w:sz w:val="20"/>
          <w:szCs w:val="20"/>
          <w:highlight w:val="white"/>
          <w:lang w:val="en-US" w:eastAsia="zh-CN"/>
        </w:rPr>
      </w:pPr>
      <w:r w:rsidRPr="00374C3E">
        <w:rPr>
          <w:rFonts w:ascii="Times New Roman" w:eastAsia="Times New Roman" w:hAnsi="Times New Roman" w:cs="Times New Roman"/>
          <w:noProof/>
          <w:sz w:val="20"/>
          <w:szCs w:val="20"/>
          <w:lang w:val="en-US" w:eastAsia="zh-CN"/>
        </w:rPr>
        <mc:AlternateContent>
          <mc:Choice Requires="wps">
            <w:drawing>
              <wp:anchor distT="0" distB="0" distL="114935" distR="114935" simplePos="0" relativeHeight="251661312" behindDoc="0" locked="0" layoutInCell="1" allowOverlap="1" wp14:anchorId="4A7EDED3" wp14:editId="2409C641">
                <wp:simplePos x="0" y="0"/>
                <wp:positionH relativeFrom="margin">
                  <wp:align>center</wp:align>
                </wp:positionH>
                <wp:positionV relativeFrom="paragraph">
                  <wp:posOffset>153670</wp:posOffset>
                </wp:positionV>
                <wp:extent cx="5365750" cy="5489575"/>
                <wp:effectExtent l="12700" t="10795" r="12700" b="508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5489575"/>
                        </a:xfrm>
                        <a:prstGeom prst="rect">
                          <a:avLst/>
                        </a:prstGeom>
                        <a:solidFill>
                          <a:srgbClr val="FFFFFF"/>
                        </a:solidFill>
                        <a:ln w="635">
                          <a:solidFill>
                            <a:srgbClr val="000000"/>
                          </a:solidFill>
                          <a:miter lim="800000"/>
                          <a:headEnd/>
                          <a:tailEnd/>
                        </a:ln>
                      </wps:spPr>
                      <wps:txbx>
                        <w:txbxContent>
                          <w:tbl>
                            <w:tblPr>
                              <w:tblW w:w="0" w:type="auto"/>
                              <w:tblInd w:w="108" w:type="dxa"/>
                              <w:tblLayout w:type="fixed"/>
                              <w:tblLook w:val="0000" w:firstRow="0" w:lastRow="0" w:firstColumn="0" w:lastColumn="0" w:noHBand="0" w:noVBand="0"/>
                            </w:tblPr>
                            <w:tblGrid>
                              <w:gridCol w:w="2131"/>
                              <w:gridCol w:w="787"/>
                              <w:gridCol w:w="3516"/>
                              <w:gridCol w:w="2028"/>
                            </w:tblGrid>
                            <w:tr w:rsidR="00374C3E" w14:paraId="1BBF5655" w14:textId="77777777">
                              <w:trPr>
                                <w:trHeight w:val="486"/>
                              </w:trPr>
                              <w:tc>
                                <w:tcPr>
                                  <w:tcW w:w="2131" w:type="dxa"/>
                                  <w:tcBorders>
                                    <w:top w:val="single" w:sz="4" w:space="0" w:color="000000"/>
                                    <w:left w:val="single" w:sz="4" w:space="0" w:color="000000"/>
                                    <w:bottom w:val="single" w:sz="4" w:space="0" w:color="000000"/>
                                  </w:tcBorders>
                                  <w:shd w:val="clear" w:color="auto" w:fill="FDE9D9"/>
                                  <w:vAlign w:val="center"/>
                                </w:tcPr>
                                <w:p w14:paraId="22B444C7" w14:textId="77777777" w:rsidR="00374C3E" w:rsidRDefault="00374C3E">
                                  <w:pPr>
                                    <w:jc w:val="center"/>
                                  </w:pPr>
                                  <w:r>
                                    <w:rPr>
                                      <w:b/>
                                      <w:bCs/>
                                      <w:i/>
                                      <w:iCs/>
                                      <w:sz w:val="24"/>
                                      <w:szCs w:val="24"/>
                                    </w:rPr>
                                    <w:t>TC_ID</w:t>
                                  </w:r>
                                </w:p>
                              </w:tc>
                              <w:tc>
                                <w:tcPr>
                                  <w:tcW w:w="787" w:type="dxa"/>
                                  <w:tcBorders>
                                    <w:top w:val="single" w:sz="4" w:space="0" w:color="000000"/>
                                    <w:left w:val="single" w:sz="4" w:space="0" w:color="000000"/>
                                    <w:bottom w:val="single" w:sz="4" w:space="0" w:color="000000"/>
                                  </w:tcBorders>
                                  <w:shd w:val="clear" w:color="auto" w:fill="FDE9D9"/>
                                  <w:vAlign w:val="center"/>
                                </w:tcPr>
                                <w:p w14:paraId="78BF4C33" w14:textId="77777777" w:rsidR="00374C3E" w:rsidRDefault="00374C3E">
                                  <w:pPr>
                                    <w:jc w:val="center"/>
                                  </w:pPr>
                                  <w:r>
                                    <w:rPr>
                                      <w:b/>
                                      <w:bCs/>
                                      <w:i/>
                                      <w:iCs/>
                                      <w:sz w:val="24"/>
                                      <w:szCs w:val="24"/>
                                    </w:rPr>
                                    <w:t>8</w:t>
                                  </w:r>
                                </w:p>
                              </w:tc>
                              <w:tc>
                                <w:tcPr>
                                  <w:tcW w:w="3516" w:type="dxa"/>
                                  <w:tcBorders>
                                    <w:top w:val="single" w:sz="4" w:space="0" w:color="000000"/>
                                    <w:left w:val="single" w:sz="4" w:space="0" w:color="000000"/>
                                    <w:bottom w:val="single" w:sz="4" w:space="0" w:color="000000"/>
                                  </w:tcBorders>
                                  <w:shd w:val="clear" w:color="auto" w:fill="FDE9D9"/>
                                  <w:vAlign w:val="center"/>
                                </w:tcPr>
                                <w:p w14:paraId="5DDB2C6C" w14:textId="77777777" w:rsidR="00374C3E" w:rsidRDefault="00374C3E">
                                  <w:pPr>
                                    <w:jc w:val="center"/>
                                  </w:pPr>
                                  <w:r>
                                    <w:rPr>
                                      <w:b/>
                                      <w:bCs/>
                                      <w:i/>
                                      <w:iCs/>
                                      <w:sz w:val="24"/>
                                      <w:szCs w:val="24"/>
                                    </w:rPr>
                                    <w:t>Test Case Name</w:t>
                                  </w:r>
                                </w:p>
                              </w:tc>
                              <w:tc>
                                <w:tcPr>
                                  <w:tcW w:w="2028"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3C441AA7" w14:textId="77777777" w:rsidR="00374C3E" w:rsidRDefault="00374C3E">
                                  <w:pPr>
                                    <w:jc w:val="center"/>
                                  </w:pPr>
                                  <w:r>
                                    <w:rPr>
                                      <w:b/>
                                      <w:bCs/>
                                      <w:i/>
                                      <w:iCs/>
                                      <w:sz w:val="24"/>
                                      <w:szCs w:val="24"/>
                                    </w:rPr>
                                    <w:t>Log Out</w:t>
                                  </w:r>
                                </w:p>
                              </w:tc>
                            </w:tr>
                            <w:tr w:rsidR="00374C3E" w14:paraId="1AB9627C" w14:textId="77777777">
                              <w:trPr>
                                <w:trHeight w:val="779"/>
                              </w:trPr>
                              <w:tc>
                                <w:tcPr>
                                  <w:tcW w:w="2918" w:type="dxa"/>
                                  <w:gridSpan w:val="2"/>
                                  <w:tcBorders>
                                    <w:top w:val="single" w:sz="4" w:space="0" w:color="000000"/>
                                    <w:left w:val="single" w:sz="4" w:space="0" w:color="000000"/>
                                    <w:bottom w:val="single" w:sz="4" w:space="0" w:color="000000"/>
                                  </w:tcBorders>
                                  <w:shd w:val="clear" w:color="auto" w:fill="auto"/>
                                  <w:vAlign w:val="center"/>
                                </w:tcPr>
                                <w:p w14:paraId="165FB04E" w14:textId="77777777" w:rsidR="00374C3E" w:rsidRDefault="00374C3E">
                                  <w:r>
                                    <w:rPr>
                                      <w:b/>
                                      <w:bCs/>
                                    </w:rPr>
                                    <w:t>Purpose:</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FB675E" w14:textId="77777777" w:rsidR="00374C3E" w:rsidRDefault="00374C3E">
                                  <w:pPr>
                                    <w:pStyle w:val="ListParagraph"/>
                                    <w:ind w:left="0"/>
                                  </w:pPr>
                                  <w:r>
                                    <w:rPr>
                                      <w:rFonts w:ascii="Times New Roman" w:hAnsi="Times New Roman" w:cs="Times New Roman"/>
                                    </w:rPr>
                                    <w:t>Testing the log out</w:t>
                                  </w:r>
                                </w:p>
                              </w:tc>
                            </w:tr>
                            <w:tr w:rsidR="00374C3E" w14:paraId="1D4FF73E" w14:textId="77777777">
                              <w:trPr>
                                <w:trHeight w:val="1130"/>
                              </w:trPr>
                              <w:tc>
                                <w:tcPr>
                                  <w:tcW w:w="2918" w:type="dxa"/>
                                  <w:gridSpan w:val="2"/>
                                  <w:tcBorders>
                                    <w:top w:val="single" w:sz="4" w:space="0" w:color="000000"/>
                                    <w:left w:val="single" w:sz="4" w:space="0" w:color="000000"/>
                                    <w:bottom w:val="single" w:sz="4" w:space="0" w:color="000000"/>
                                  </w:tcBorders>
                                  <w:shd w:val="clear" w:color="auto" w:fill="auto"/>
                                  <w:vAlign w:val="center"/>
                                </w:tcPr>
                                <w:p w14:paraId="5503E0B9" w14:textId="77777777" w:rsidR="00374C3E" w:rsidRDefault="00374C3E">
                                  <w:r>
                                    <w:rPr>
                                      <w:b/>
                                      <w:bCs/>
                                    </w:rPr>
                                    <w:t>Prerequisite:</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D10375" w14:textId="77777777" w:rsidR="00374C3E" w:rsidRDefault="00374C3E" w:rsidP="00374C3E">
                                  <w:pPr>
                                    <w:widowControl w:val="0"/>
                                    <w:numPr>
                                      <w:ilvl w:val="0"/>
                                      <w:numId w:val="1"/>
                                    </w:numPr>
                                    <w:suppressAutoHyphens/>
                                    <w:spacing w:after="0" w:line="240" w:lineRule="atLeast"/>
                                  </w:pPr>
                                  <w:r>
                                    <w:t>Database is connected</w:t>
                                  </w:r>
                                </w:p>
                                <w:p w14:paraId="3D7E68B6" w14:textId="77777777" w:rsidR="00374C3E" w:rsidRDefault="00374C3E" w:rsidP="00374C3E">
                                  <w:pPr>
                                    <w:widowControl w:val="0"/>
                                    <w:numPr>
                                      <w:ilvl w:val="0"/>
                                      <w:numId w:val="1"/>
                                    </w:numPr>
                                    <w:suppressAutoHyphens/>
                                    <w:spacing w:after="0" w:line="240" w:lineRule="atLeast"/>
                                  </w:pPr>
                                  <w:r>
                                    <w:t>Web Server is running</w:t>
                                  </w:r>
                                </w:p>
                                <w:p w14:paraId="3583D35A" w14:textId="77777777" w:rsidR="00374C3E" w:rsidRDefault="00374C3E" w:rsidP="00374C3E">
                                  <w:pPr>
                                    <w:widowControl w:val="0"/>
                                    <w:numPr>
                                      <w:ilvl w:val="0"/>
                                      <w:numId w:val="1"/>
                                    </w:numPr>
                                    <w:suppressAutoHyphens/>
                                    <w:spacing w:after="0" w:line="240" w:lineRule="atLeast"/>
                                  </w:pPr>
                                  <w:r>
                                    <w:t>Logged in as any user</w:t>
                                  </w:r>
                                </w:p>
                              </w:tc>
                            </w:tr>
                            <w:tr w:rsidR="00374C3E" w14:paraId="35B0E63F" w14:textId="77777777">
                              <w:trPr>
                                <w:trHeight w:val="465"/>
                              </w:trPr>
                              <w:tc>
                                <w:tcPr>
                                  <w:tcW w:w="2918" w:type="dxa"/>
                                  <w:gridSpan w:val="2"/>
                                  <w:tcBorders>
                                    <w:top w:val="single" w:sz="4" w:space="0" w:color="000000"/>
                                    <w:left w:val="single" w:sz="4" w:space="0" w:color="000000"/>
                                    <w:bottom w:val="single" w:sz="4" w:space="0" w:color="000000"/>
                                  </w:tcBorders>
                                  <w:shd w:val="clear" w:color="auto" w:fill="auto"/>
                                  <w:vAlign w:val="center"/>
                                </w:tcPr>
                                <w:p w14:paraId="1FCCCD4F" w14:textId="77777777" w:rsidR="00374C3E" w:rsidRDefault="00374C3E">
                                  <w:r>
                                    <w:rPr>
                                      <w:b/>
                                      <w:bCs/>
                                    </w:rPr>
                                    <w:t>Priority:</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ED03A1" w14:textId="77777777" w:rsidR="00374C3E" w:rsidRDefault="00374C3E">
                                  <w:r>
                                    <w:t>Low Priority.</w:t>
                                  </w:r>
                                </w:p>
                              </w:tc>
                            </w:tr>
                            <w:tr w:rsidR="00374C3E" w14:paraId="08000DA7" w14:textId="77777777">
                              <w:trPr>
                                <w:trHeight w:val="656"/>
                              </w:trPr>
                              <w:tc>
                                <w:tcPr>
                                  <w:tcW w:w="2918" w:type="dxa"/>
                                  <w:gridSpan w:val="2"/>
                                  <w:tcBorders>
                                    <w:top w:val="single" w:sz="4" w:space="0" w:color="000000"/>
                                    <w:left w:val="single" w:sz="4" w:space="0" w:color="000000"/>
                                    <w:bottom w:val="single" w:sz="4" w:space="0" w:color="000000"/>
                                  </w:tcBorders>
                                  <w:shd w:val="clear" w:color="auto" w:fill="auto"/>
                                  <w:vAlign w:val="center"/>
                                </w:tcPr>
                                <w:p w14:paraId="5E7DBF8C" w14:textId="77777777" w:rsidR="00374C3E" w:rsidRDefault="00374C3E">
                                  <w:r>
                                    <w:rPr>
                                      <w:b/>
                                      <w:bCs/>
                                    </w:rPr>
                                    <w:t>Steps:</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2A54B3" w14:textId="77777777" w:rsidR="00374C3E" w:rsidRDefault="00374C3E" w:rsidP="00374C3E">
                                  <w:pPr>
                                    <w:pStyle w:val="ListParagraph"/>
                                    <w:numPr>
                                      <w:ilvl w:val="0"/>
                                      <w:numId w:val="8"/>
                                    </w:numPr>
                                    <w:spacing w:line="240" w:lineRule="auto"/>
                                  </w:pPr>
                                  <w:r>
                                    <w:rPr>
                                      <w:rFonts w:ascii="Times New Roman" w:hAnsi="Times New Roman" w:cs="Times New Roman"/>
                                    </w:rPr>
                                    <w:t>Click on Log Out link</w:t>
                                  </w:r>
                                </w:p>
                              </w:tc>
                            </w:tr>
                            <w:tr w:rsidR="00374C3E" w14:paraId="453A60A3" w14:textId="77777777">
                              <w:trPr>
                                <w:trHeight w:val="554"/>
                              </w:trPr>
                              <w:tc>
                                <w:tcPr>
                                  <w:tcW w:w="2918" w:type="dxa"/>
                                  <w:gridSpan w:val="2"/>
                                  <w:tcBorders>
                                    <w:top w:val="single" w:sz="4" w:space="0" w:color="000000"/>
                                    <w:left w:val="single" w:sz="4" w:space="0" w:color="000000"/>
                                    <w:bottom w:val="single" w:sz="4" w:space="0" w:color="000000"/>
                                  </w:tcBorders>
                                  <w:shd w:val="clear" w:color="auto" w:fill="auto"/>
                                  <w:vAlign w:val="center"/>
                                </w:tcPr>
                                <w:p w14:paraId="0518831B" w14:textId="77777777" w:rsidR="00374C3E" w:rsidRDefault="00374C3E">
                                  <w:r>
                                    <w:rPr>
                                      <w:b/>
                                      <w:bCs/>
                                    </w:rPr>
                                    <w:t>Expected Results:</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6A6892" w14:textId="77777777" w:rsidR="00374C3E" w:rsidRDefault="00374C3E">
                                  <w:pPr>
                                    <w:pStyle w:val="ListParagraph"/>
                                    <w:spacing w:line="240" w:lineRule="auto"/>
                                    <w:ind w:left="0"/>
                                  </w:pPr>
                                  <w:r>
                                    <w:rPr>
                                      <w:rFonts w:ascii="Times New Roman" w:hAnsi="Times New Roman" w:cs="Times New Roman"/>
                                    </w:rPr>
                                    <w:t>Redirection to a page where a user can log in</w:t>
                                  </w:r>
                                </w:p>
                              </w:tc>
                            </w:tr>
                            <w:tr w:rsidR="00374C3E" w14:paraId="6EC96554" w14:textId="77777777">
                              <w:trPr>
                                <w:trHeight w:val="623"/>
                              </w:trPr>
                              <w:tc>
                                <w:tcPr>
                                  <w:tcW w:w="2918" w:type="dxa"/>
                                  <w:gridSpan w:val="2"/>
                                  <w:tcBorders>
                                    <w:top w:val="single" w:sz="4" w:space="0" w:color="000000"/>
                                    <w:left w:val="single" w:sz="4" w:space="0" w:color="000000"/>
                                    <w:bottom w:val="single" w:sz="4" w:space="0" w:color="000000"/>
                                  </w:tcBorders>
                                  <w:shd w:val="clear" w:color="auto" w:fill="auto"/>
                                  <w:vAlign w:val="center"/>
                                </w:tcPr>
                                <w:p w14:paraId="6B9A1E82" w14:textId="77777777" w:rsidR="00374C3E" w:rsidRDefault="00374C3E">
                                  <w:r>
                                    <w:rPr>
                                      <w:b/>
                                      <w:bCs/>
                                    </w:rPr>
                                    <w:t>Actual Results:</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916481" w14:textId="77777777" w:rsidR="00374C3E" w:rsidRDefault="00374C3E">
                                  <w:pPr>
                                    <w:spacing w:before="100" w:after="100"/>
                                  </w:pPr>
                                  <w:r>
                                    <w:rPr>
                                      <w:highlight w:val="white"/>
                                    </w:rPr>
                                    <w:t xml:space="preserve">Redirection to </w:t>
                                  </w:r>
                                  <w:r>
                                    <w:t>homepage</w:t>
                                  </w:r>
                                </w:p>
                              </w:tc>
                            </w:tr>
                            <w:tr w:rsidR="00374C3E" w14:paraId="0BC05960" w14:textId="77777777">
                              <w:trPr>
                                <w:trHeight w:val="300"/>
                              </w:trPr>
                              <w:tc>
                                <w:tcPr>
                                  <w:tcW w:w="2918" w:type="dxa"/>
                                  <w:gridSpan w:val="2"/>
                                  <w:tcBorders>
                                    <w:top w:val="single" w:sz="4" w:space="0" w:color="000000"/>
                                    <w:left w:val="single" w:sz="4" w:space="0" w:color="000000"/>
                                    <w:bottom w:val="single" w:sz="4" w:space="0" w:color="000000"/>
                                  </w:tcBorders>
                                  <w:shd w:val="clear" w:color="auto" w:fill="auto"/>
                                  <w:vAlign w:val="center"/>
                                </w:tcPr>
                                <w:p w14:paraId="3F4137C2" w14:textId="77777777" w:rsidR="00374C3E" w:rsidRDefault="00374C3E">
                                  <w:r>
                                    <w:rPr>
                                      <w:b/>
                                      <w:bCs/>
                                    </w:rPr>
                                    <w:t>State:</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04EB36" w14:textId="77777777" w:rsidR="00374C3E" w:rsidRDefault="00374C3E">
                                  <w:pPr>
                                    <w:spacing w:before="100" w:after="100"/>
                                  </w:pPr>
                                  <w:r>
                                    <w:t>Pass</w:t>
                                  </w:r>
                                </w:p>
                              </w:tc>
                            </w:tr>
                            <w:tr w:rsidR="00374C3E" w14:paraId="24B27E04" w14:textId="77777777">
                              <w:trPr>
                                <w:trHeight w:val="351"/>
                              </w:trPr>
                              <w:tc>
                                <w:tcPr>
                                  <w:tcW w:w="2918" w:type="dxa"/>
                                  <w:gridSpan w:val="2"/>
                                  <w:tcBorders>
                                    <w:top w:val="single" w:sz="4" w:space="0" w:color="000000"/>
                                    <w:left w:val="single" w:sz="4" w:space="0" w:color="000000"/>
                                    <w:bottom w:val="single" w:sz="4" w:space="0" w:color="000000"/>
                                  </w:tcBorders>
                                  <w:shd w:val="clear" w:color="auto" w:fill="auto"/>
                                  <w:vAlign w:val="center"/>
                                </w:tcPr>
                                <w:p w14:paraId="6D317AC9" w14:textId="77777777" w:rsidR="00374C3E" w:rsidRDefault="00374C3E">
                                  <w:r>
                                    <w:rPr>
                                      <w:b/>
                                      <w:bCs/>
                                    </w:rPr>
                                    <w:t>Issue #:</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4052BA" w14:textId="77777777" w:rsidR="00374C3E" w:rsidRDefault="00374C3E">
                                  <w:pPr>
                                    <w:spacing w:before="100" w:after="100"/>
                                  </w:pPr>
                                  <w:r>
                                    <w:t>N/A</w:t>
                                  </w:r>
                                </w:p>
                              </w:tc>
                            </w:tr>
                            <w:tr w:rsidR="00374C3E" w14:paraId="52684620" w14:textId="77777777">
                              <w:trPr>
                                <w:trHeight w:val="351"/>
                              </w:trPr>
                              <w:tc>
                                <w:tcPr>
                                  <w:tcW w:w="2918" w:type="dxa"/>
                                  <w:gridSpan w:val="2"/>
                                  <w:tcBorders>
                                    <w:top w:val="single" w:sz="4" w:space="0" w:color="000000"/>
                                    <w:left w:val="single" w:sz="4" w:space="0" w:color="000000"/>
                                    <w:bottom w:val="single" w:sz="4" w:space="0" w:color="000000"/>
                                  </w:tcBorders>
                                  <w:shd w:val="clear" w:color="auto" w:fill="auto"/>
                                  <w:vAlign w:val="center"/>
                                </w:tcPr>
                                <w:p w14:paraId="6E992E20" w14:textId="77777777" w:rsidR="00374C3E" w:rsidRDefault="00374C3E">
                                  <w:r>
                                    <w:rPr>
                                      <w:b/>
                                      <w:bCs/>
                                    </w:rPr>
                                    <w:t>Execution Date:</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8B7731" w14:textId="77777777" w:rsidR="00374C3E" w:rsidRDefault="00374C3E">
                                  <w:pPr>
                                    <w:spacing w:before="100" w:after="100"/>
                                  </w:pPr>
                                  <w:r>
                                    <w:t>9/4/2018</w:t>
                                  </w:r>
                                </w:p>
                              </w:tc>
                            </w:tr>
                            <w:tr w:rsidR="00374C3E" w14:paraId="75FC62A9" w14:textId="77777777">
                              <w:trPr>
                                <w:trHeight w:val="1305"/>
                              </w:trPr>
                              <w:tc>
                                <w:tcPr>
                                  <w:tcW w:w="2918" w:type="dxa"/>
                                  <w:gridSpan w:val="2"/>
                                  <w:tcBorders>
                                    <w:top w:val="single" w:sz="4" w:space="0" w:color="000000"/>
                                    <w:left w:val="single" w:sz="4" w:space="0" w:color="000000"/>
                                    <w:bottom w:val="single" w:sz="4" w:space="0" w:color="000000"/>
                                  </w:tcBorders>
                                  <w:shd w:val="clear" w:color="auto" w:fill="auto"/>
                                  <w:vAlign w:val="center"/>
                                </w:tcPr>
                                <w:p w14:paraId="055723BA" w14:textId="77777777" w:rsidR="00374C3E" w:rsidRDefault="00374C3E">
                                  <w:r>
                                    <w:rPr>
                                      <w:b/>
                                      <w:bCs/>
                                    </w:rPr>
                                    <w:t>Build Version:</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0251D6" w14:textId="77777777" w:rsidR="00374C3E" w:rsidRDefault="00374C3E">
                                  <w:r>
                                    <w:t xml:space="preserve">GitHub </w:t>
                                  </w:r>
                                </w:p>
                                <w:p w14:paraId="230A7295" w14:textId="77777777" w:rsidR="00374C3E" w:rsidRDefault="00374C3E">
                                  <w:r>
                                    <w:t>Branch: Master</w:t>
                                  </w:r>
                                </w:p>
                                <w:p w14:paraId="62DA9113" w14:textId="77777777" w:rsidR="00374C3E" w:rsidRDefault="00374C3E">
                                  <w:r>
                                    <w:t>Tree: f3b4a80514</w:t>
                                  </w:r>
                                </w:p>
                              </w:tc>
                            </w:tr>
                            <w:tr w:rsidR="00374C3E" w14:paraId="2124A22B" w14:textId="77777777">
                              <w:trPr>
                                <w:trHeight w:val="623"/>
                              </w:trPr>
                              <w:tc>
                                <w:tcPr>
                                  <w:tcW w:w="2918" w:type="dxa"/>
                                  <w:gridSpan w:val="2"/>
                                  <w:tcBorders>
                                    <w:top w:val="single" w:sz="4" w:space="0" w:color="000000"/>
                                    <w:left w:val="single" w:sz="4" w:space="0" w:color="000000"/>
                                    <w:bottom w:val="single" w:sz="4" w:space="0" w:color="000000"/>
                                  </w:tcBorders>
                                  <w:shd w:val="clear" w:color="auto" w:fill="auto"/>
                                  <w:vAlign w:val="center"/>
                                </w:tcPr>
                                <w:p w14:paraId="6E61E8A6" w14:textId="77777777" w:rsidR="00374C3E" w:rsidRDefault="00374C3E">
                                  <w:r>
                                    <w:rPr>
                                      <w:b/>
                                      <w:bCs/>
                                    </w:rPr>
                                    <w:t>Notes and Questions:</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2720DD" w14:textId="77777777" w:rsidR="00374C3E" w:rsidRDefault="00374C3E">
                                  <w:pPr>
                                    <w:spacing w:before="100" w:after="100"/>
                                  </w:pPr>
                                  <w:r>
                                    <w:t>N/A</w:t>
                                  </w:r>
                                </w:p>
                              </w:tc>
                            </w:tr>
                            <w:tr w:rsidR="00374C3E" w14:paraId="2F0F2F66" w14:textId="77777777">
                              <w:trPr>
                                <w:trHeight w:val="627"/>
                              </w:trPr>
                              <w:tc>
                                <w:tcPr>
                                  <w:tcW w:w="2918" w:type="dxa"/>
                                  <w:gridSpan w:val="2"/>
                                  <w:tcBorders>
                                    <w:top w:val="single" w:sz="4" w:space="0" w:color="000000"/>
                                    <w:left w:val="single" w:sz="4" w:space="0" w:color="000000"/>
                                    <w:bottom w:val="single" w:sz="4" w:space="0" w:color="000000"/>
                                  </w:tcBorders>
                                  <w:shd w:val="clear" w:color="auto" w:fill="auto"/>
                                  <w:vAlign w:val="center"/>
                                </w:tcPr>
                                <w:p w14:paraId="156E03F8" w14:textId="77777777" w:rsidR="00374C3E" w:rsidRDefault="00374C3E">
                                  <w:r>
                                    <w:rPr>
                                      <w:b/>
                                      <w:bCs/>
                                    </w:rPr>
                                    <w:t>Tester Name:</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9B0B59" w14:textId="77777777" w:rsidR="00374C3E" w:rsidRDefault="00374C3E">
                                  <w:pPr>
                                    <w:spacing w:before="100" w:after="100"/>
                                  </w:pPr>
                                  <w:proofErr w:type="spellStart"/>
                                  <w:r>
                                    <w:t>Chahira</w:t>
                                  </w:r>
                                  <w:proofErr w:type="spellEnd"/>
                                </w:p>
                              </w:tc>
                            </w:tr>
                          </w:tbl>
                          <w:p w14:paraId="749A1C44" w14:textId="77777777" w:rsidR="00374C3E" w:rsidRDefault="00374C3E" w:rsidP="00374C3E">
                            <w:r>
                              <w:t xml:space="preserve"> </w:t>
                            </w:r>
                          </w:p>
                        </w:txbxContent>
                      </wps:txbx>
                      <wps:bodyPr rot="0" vert="horz" wrap="square" lIns="635" tIns="0" rIns="635"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EDED3" id="Text Box 6" o:spid="_x0000_s1028" type="#_x0000_t202" style="position:absolute;margin-left:0;margin-top:12.1pt;width:422.5pt;height:432.25pt;z-index:251661312;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" strokeweight=".05pt">
                <v:textbox inset=".05pt,0,.05pt,0">
                  <w:txbxContent>
                    <w:tbl>
                      <w:tblPr>
                        <w:tblW w:w="0" w:type="auto"/>
                        <w:tblInd w:w="108" w:type="dxa"/>
                        <w:tblLayout w:type="fixed"/>
                        <w:tblLook w:val="0000" w:firstRow="0" w:lastRow="0" w:firstColumn="0" w:lastColumn="0" w:noHBand="0" w:noVBand="0"/>
                      </w:tblPr>
                      <w:tblGrid>
                        <w:gridCol w:w="2131"/>
                        <w:gridCol w:w="787"/>
                        <w:gridCol w:w="3516"/>
                        <w:gridCol w:w="2028"/>
                      </w:tblGrid>
                      <w:tr w:rsidR="00374C3E" w14:paraId="1BBF5655" w14:textId="77777777">
                        <w:trPr>
                          <w:trHeight w:val="486"/>
                        </w:trPr>
                        <w:tc>
                          <w:tcPr>
                            <w:tcW w:w="2131" w:type="dxa"/>
                            <w:tcBorders>
                              <w:top w:val="single" w:sz="4" w:space="0" w:color="000000"/>
                              <w:left w:val="single" w:sz="4" w:space="0" w:color="000000"/>
                              <w:bottom w:val="single" w:sz="4" w:space="0" w:color="000000"/>
                            </w:tcBorders>
                            <w:shd w:val="clear" w:color="auto" w:fill="FDE9D9"/>
                            <w:vAlign w:val="center"/>
                          </w:tcPr>
                          <w:p w14:paraId="22B444C7" w14:textId="77777777" w:rsidR="00374C3E" w:rsidRDefault="00374C3E">
                            <w:pPr>
                              <w:jc w:val="center"/>
                            </w:pPr>
                            <w:r>
                              <w:rPr>
                                <w:b/>
                                <w:bCs/>
                                <w:i/>
                                <w:iCs/>
                                <w:sz w:val="24"/>
                                <w:szCs w:val="24"/>
                              </w:rPr>
                              <w:t>TC_ID</w:t>
                            </w:r>
                          </w:p>
                        </w:tc>
                        <w:tc>
                          <w:tcPr>
                            <w:tcW w:w="787" w:type="dxa"/>
                            <w:tcBorders>
                              <w:top w:val="single" w:sz="4" w:space="0" w:color="000000"/>
                              <w:left w:val="single" w:sz="4" w:space="0" w:color="000000"/>
                              <w:bottom w:val="single" w:sz="4" w:space="0" w:color="000000"/>
                            </w:tcBorders>
                            <w:shd w:val="clear" w:color="auto" w:fill="FDE9D9"/>
                            <w:vAlign w:val="center"/>
                          </w:tcPr>
                          <w:p w14:paraId="78BF4C33" w14:textId="77777777" w:rsidR="00374C3E" w:rsidRDefault="00374C3E">
                            <w:pPr>
                              <w:jc w:val="center"/>
                            </w:pPr>
                            <w:r>
                              <w:rPr>
                                <w:b/>
                                <w:bCs/>
                                <w:i/>
                                <w:iCs/>
                                <w:sz w:val="24"/>
                                <w:szCs w:val="24"/>
                              </w:rPr>
                              <w:t>8</w:t>
                            </w:r>
                          </w:p>
                        </w:tc>
                        <w:tc>
                          <w:tcPr>
                            <w:tcW w:w="3516" w:type="dxa"/>
                            <w:tcBorders>
                              <w:top w:val="single" w:sz="4" w:space="0" w:color="000000"/>
                              <w:left w:val="single" w:sz="4" w:space="0" w:color="000000"/>
                              <w:bottom w:val="single" w:sz="4" w:space="0" w:color="000000"/>
                            </w:tcBorders>
                            <w:shd w:val="clear" w:color="auto" w:fill="FDE9D9"/>
                            <w:vAlign w:val="center"/>
                          </w:tcPr>
                          <w:p w14:paraId="5DDB2C6C" w14:textId="77777777" w:rsidR="00374C3E" w:rsidRDefault="00374C3E">
                            <w:pPr>
                              <w:jc w:val="center"/>
                            </w:pPr>
                            <w:r>
                              <w:rPr>
                                <w:b/>
                                <w:bCs/>
                                <w:i/>
                                <w:iCs/>
                                <w:sz w:val="24"/>
                                <w:szCs w:val="24"/>
                              </w:rPr>
                              <w:t>Test Case Name</w:t>
                            </w:r>
                          </w:p>
                        </w:tc>
                        <w:tc>
                          <w:tcPr>
                            <w:tcW w:w="2028"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3C441AA7" w14:textId="77777777" w:rsidR="00374C3E" w:rsidRDefault="00374C3E">
                            <w:pPr>
                              <w:jc w:val="center"/>
                            </w:pPr>
                            <w:r>
                              <w:rPr>
                                <w:b/>
                                <w:bCs/>
                                <w:i/>
                                <w:iCs/>
                                <w:sz w:val="24"/>
                                <w:szCs w:val="24"/>
                              </w:rPr>
                              <w:t>Log Out</w:t>
                            </w:r>
                          </w:p>
                        </w:tc>
                      </w:tr>
                      <w:tr w:rsidR="00374C3E" w14:paraId="1AB9627C" w14:textId="77777777">
                        <w:trPr>
                          <w:trHeight w:val="779"/>
                        </w:trPr>
                        <w:tc>
                          <w:tcPr>
                            <w:tcW w:w="2918" w:type="dxa"/>
                            <w:gridSpan w:val="2"/>
                            <w:tcBorders>
                              <w:top w:val="single" w:sz="4" w:space="0" w:color="000000"/>
                              <w:left w:val="single" w:sz="4" w:space="0" w:color="000000"/>
                              <w:bottom w:val="single" w:sz="4" w:space="0" w:color="000000"/>
                            </w:tcBorders>
                            <w:shd w:val="clear" w:color="auto" w:fill="auto"/>
                            <w:vAlign w:val="center"/>
                          </w:tcPr>
                          <w:p w14:paraId="165FB04E" w14:textId="77777777" w:rsidR="00374C3E" w:rsidRDefault="00374C3E">
                            <w:r>
                              <w:rPr>
                                <w:b/>
                                <w:bCs/>
                              </w:rPr>
                              <w:t>Purpose:</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FB675E" w14:textId="77777777" w:rsidR="00374C3E" w:rsidRDefault="00374C3E">
                            <w:pPr>
                              <w:pStyle w:val="ListParagraph"/>
                              <w:ind w:left="0"/>
                            </w:pPr>
                            <w:r>
                              <w:rPr>
                                <w:rFonts w:ascii="Times New Roman" w:hAnsi="Times New Roman" w:cs="Times New Roman"/>
                              </w:rPr>
                              <w:t>Testing the log out</w:t>
                            </w:r>
                          </w:p>
                        </w:tc>
                      </w:tr>
                      <w:tr w:rsidR="00374C3E" w14:paraId="1D4FF73E" w14:textId="77777777">
                        <w:trPr>
                          <w:trHeight w:val="1130"/>
                        </w:trPr>
                        <w:tc>
                          <w:tcPr>
                            <w:tcW w:w="2918" w:type="dxa"/>
                            <w:gridSpan w:val="2"/>
                            <w:tcBorders>
                              <w:top w:val="single" w:sz="4" w:space="0" w:color="000000"/>
                              <w:left w:val="single" w:sz="4" w:space="0" w:color="000000"/>
                              <w:bottom w:val="single" w:sz="4" w:space="0" w:color="000000"/>
                            </w:tcBorders>
                            <w:shd w:val="clear" w:color="auto" w:fill="auto"/>
                            <w:vAlign w:val="center"/>
                          </w:tcPr>
                          <w:p w14:paraId="5503E0B9" w14:textId="77777777" w:rsidR="00374C3E" w:rsidRDefault="00374C3E">
                            <w:r>
                              <w:rPr>
                                <w:b/>
                                <w:bCs/>
                              </w:rPr>
                              <w:t>Prerequisite:</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D10375" w14:textId="77777777" w:rsidR="00374C3E" w:rsidRDefault="00374C3E" w:rsidP="00374C3E">
                            <w:pPr>
                              <w:widowControl w:val="0"/>
                              <w:numPr>
                                <w:ilvl w:val="0"/>
                                <w:numId w:val="1"/>
                              </w:numPr>
                              <w:suppressAutoHyphens/>
                              <w:spacing w:after="0" w:line="240" w:lineRule="atLeast"/>
                            </w:pPr>
                            <w:r>
                              <w:t>Database is connected</w:t>
                            </w:r>
                          </w:p>
                          <w:p w14:paraId="3D7E68B6" w14:textId="77777777" w:rsidR="00374C3E" w:rsidRDefault="00374C3E" w:rsidP="00374C3E">
                            <w:pPr>
                              <w:widowControl w:val="0"/>
                              <w:numPr>
                                <w:ilvl w:val="0"/>
                                <w:numId w:val="1"/>
                              </w:numPr>
                              <w:suppressAutoHyphens/>
                              <w:spacing w:after="0" w:line="240" w:lineRule="atLeast"/>
                            </w:pPr>
                            <w:r>
                              <w:t>Web Server is running</w:t>
                            </w:r>
                          </w:p>
                          <w:p w14:paraId="3583D35A" w14:textId="77777777" w:rsidR="00374C3E" w:rsidRDefault="00374C3E" w:rsidP="00374C3E">
                            <w:pPr>
                              <w:widowControl w:val="0"/>
                              <w:numPr>
                                <w:ilvl w:val="0"/>
                                <w:numId w:val="1"/>
                              </w:numPr>
                              <w:suppressAutoHyphens/>
                              <w:spacing w:after="0" w:line="240" w:lineRule="atLeast"/>
                            </w:pPr>
                            <w:r>
                              <w:t>Logged in as any user</w:t>
                            </w:r>
                          </w:p>
                        </w:tc>
                      </w:tr>
                      <w:tr w:rsidR="00374C3E" w14:paraId="35B0E63F" w14:textId="77777777">
                        <w:trPr>
                          <w:trHeight w:val="465"/>
                        </w:trPr>
                        <w:tc>
                          <w:tcPr>
                            <w:tcW w:w="2918" w:type="dxa"/>
                            <w:gridSpan w:val="2"/>
                            <w:tcBorders>
                              <w:top w:val="single" w:sz="4" w:space="0" w:color="000000"/>
                              <w:left w:val="single" w:sz="4" w:space="0" w:color="000000"/>
                              <w:bottom w:val="single" w:sz="4" w:space="0" w:color="000000"/>
                            </w:tcBorders>
                            <w:shd w:val="clear" w:color="auto" w:fill="auto"/>
                            <w:vAlign w:val="center"/>
                          </w:tcPr>
                          <w:p w14:paraId="1FCCCD4F" w14:textId="77777777" w:rsidR="00374C3E" w:rsidRDefault="00374C3E">
                            <w:r>
                              <w:rPr>
                                <w:b/>
                                <w:bCs/>
                              </w:rPr>
                              <w:t>Priority:</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ED03A1" w14:textId="77777777" w:rsidR="00374C3E" w:rsidRDefault="00374C3E">
                            <w:r>
                              <w:t>Low Priority.</w:t>
                            </w:r>
                          </w:p>
                        </w:tc>
                      </w:tr>
                      <w:tr w:rsidR="00374C3E" w14:paraId="08000DA7" w14:textId="77777777">
                        <w:trPr>
                          <w:trHeight w:val="656"/>
                        </w:trPr>
                        <w:tc>
                          <w:tcPr>
                            <w:tcW w:w="2918" w:type="dxa"/>
                            <w:gridSpan w:val="2"/>
                            <w:tcBorders>
                              <w:top w:val="single" w:sz="4" w:space="0" w:color="000000"/>
                              <w:left w:val="single" w:sz="4" w:space="0" w:color="000000"/>
                              <w:bottom w:val="single" w:sz="4" w:space="0" w:color="000000"/>
                            </w:tcBorders>
                            <w:shd w:val="clear" w:color="auto" w:fill="auto"/>
                            <w:vAlign w:val="center"/>
                          </w:tcPr>
                          <w:p w14:paraId="5E7DBF8C" w14:textId="77777777" w:rsidR="00374C3E" w:rsidRDefault="00374C3E">
                            <w:r>
                              <w:rPr>
                                <w:b/>
                                <w:bCs/>
                              </w:rPr>
                              <w:t>Steps:</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2A54B3" w14:textId="77777777" w:rsidR="00374C3E" w:rsidRDefault="00374C3E" w:rsidP="00374C3E">
                            <w:pPr>
                              <w:pStyle w:val="ListParagraph"/>
                              <w:numPr>
                                <w:ilvl w:val="0"/>
                                <w:numId w:val="8"/>
                              </w:numPr>
                              <w:spacing w:line="240" w:lineRule="auto"/>
                            </w:pPr>
                            <w:r>
                              <w:rPr>
                                <w:rFonts w:ascii="Times New Roman" w:hAnsi="Times New Roman" w:cs="Times New Roman"/>
                              </w:rPr>
                              <w:t>Click on Log Out link</w:t>
                            </w:r>
                          </w:p>
                        </w:tc>
                      </w:tr>
                      <w:tr w:rsidR="00374C3E" w14:paraId="453A60A3" w14:textId="77777777">
                        <w:trPr>
                          <w:trHeight w:val="554"/>
                        </w:trPr>
                        <w:tc>
                          <w:tcPr>
                            <w:tcW w:w="2918" w:type="dxa"/>
                            <w:gridSpan w:val="2"/>
                            <w:tcBorders>
                              <w:top w:val="single" w:sz="4" w:space="0" w:color="000000"/>
                              <w:left w:val="single" w:sz="4" w:space="0" w:color="000000"/>
                              <w:bottom w:val="single" w:sz="4" w:space="0" w:color="000000"/>
                            </w:tcBorders>
                            <w:shd w:val="clear" w:color="auto" w:fill="auto"/>
                            <w:vAlign w:val="center"/>
                          </w:tcPr>
                          <w:p w14:paraId="0518831B" w14:textId="77777777" w:rsidR="00374C3E" w:rsidRDefault="00374C3E">
                            <w:r>
                              <w:rPr>
                                <w:b/>
                                <w:bCs/>
                              </w:rPr>
                              <w:t>Expected Results:</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6A6892" w14:textId="77777777" w:rsidR="00374C3E" w:rsidRDefault="00374C3E">
                            <w:pPr>
                              <w:pStyle w:val="ListParagraph"/>
                              <w:spacing w:line="240" w:lineRule="auto"/>
                              <w:ind w:left="0"/>
                            </w:pPr>
                            <w:r>
                              <w:rPr>
                                <w:rFonts w:ascii="Times New Roman" w:hAnsi="Times New Roman" w:cs="Times New Roman"/>
                              </w:rPr>
                              <w:t>Redirection to a page where a user can log in</w:t>
                            </w:r>
                          </w:p>
                        </w:tc>
                      </w:tr>
                      <w:tr w:rsidR="00374C3E" w14:paraId="6EC96554" w14:textId="77777777">
                        <w:trPr>
                          <w:trHeight w:val="623"/>
                        </w:trPr>
                        <w:tc>
                          <w:tcPr>
                            <w:tcW w:w="2918" w:type="dxa"/>
                            <w:gridSpan w:val="2"/>
                            <w:tcBorders>
                              <w:top w:val="single" w:sz="4" w:space="0" w:color="000000"/>
                              <w:left w:val="single" w:sz="4" w:space="0" w:color="000000"/>
                              <w:bottom w:val="single" w:sz="4" w:space="0" w:color="000000"/>
                            </w:tcBorders>
                            <w:shd w:val="clear" w:color="auto" w:fill="auto"/>
                            <w:vAlign w:val="center"/>
                          </w:tcPr>
                          <w:p w14:paraId="6B9A1E82" w14:textId="77777777" w:rsidR="00374C3E" w:rsidRDefault="00374C3E">
                            <w:r>
                              <w:rPr>
                                <w:b/>
                                <w:bCs/>
                              </w:rPr>
                              <w:t>Actual Results:</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916481" w14:textId="77777777" w:rsidR="00374C3E" w:rsidRDefault="00374C3E">
                            <w:pPr>
                              <w:spacing w:before="100" w:after="100"/>
                            </w:pPr>
                            <w:r>
                              <w:rPr>
                                <w:highlight w:val="white"/>
                              </w:rPr>
                              <w:t xml:space="preserve">Redirection to </w:t>
                            </w:r>
                            <w:r>
                              <w:t>homepage</w:t>
                            </w:r>
                          </w:p>
                        </w:tc>
                      </w:tr>
                      <w:tr w:rsidR="00374C3E" w14:paraId="0BC05960" w14:textId="77777777">
                        <w:trPr>
                          <w:trHeight w:val="300"/>
                        </w:trPr>
                        <w:tc>
                          <w:tcPr>
                            <w:tcW w:w="2918" w:type="dxa"/>
                            <w:gridSpan w:val="2"/>
                            <w:tcBorders>
                              <w:top w:val="single" w:sz="4" w:space="0" w:color="000000"/>
                              <w:left w:val="single" w:sz="4" w:space="0" w:color="000000"/>
                              <w:bottom w:val="single" w:sz="4" w:space="0" w:color="000000"/>
                            </w:tcBorders>
                            <w:shd w:val="clear" w:color="auto" w:fill="auto"/>
                            <w:vAlign w:val="center"/>
                          </w:tcPr>
                          <w:p w14:paraId="3F4137C2" w14:textId="77777777" w:rsidR="00374C3E" w:rsidRDefault="00374C3E">
                            <w:r>
                              <w:rPr>
                                <w:b/>
                                <w:bCs/>
                              </w:rPr>
                              <w:t>State:</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04EB36" w14:textId="77777777" w:rsidR="00374C3E" w:rsidRDefault="00374C3E">
                            <w:pPr>
                              <w:spacing w:before="100" w:after="100"/>
                            </w:pPr>
                            <w:r>
                              <w:t>Pass</w:t>
                            </w:r>
                          </w:p>
                        </w:tc>
                      </w:tr>
                      <w:tr w:rsidR="00374C3E" w14:paraId="24B27E04" w14:textId="77777777">
                        <w:trPr>
                          <w:trHeight w:val="351"/>
                        </w:trPr>
                        <w:tc>
                          <w:tcPr>
                            <w:tcW w:w="2918" w:type="dxa"/>
                            <w:gridSpan w:val="2"/>
                            <w:tcBorders>
                              <w:top w:val="single" w:sz="4" w:space="0" w:color="000000"/>
                              <w:left w:val="single" w:sz="4" w:space="0" w:color="000000"/>
                              <w:bottom w:val="single" w:sz="4" w:space="0" w:color="000000"/>
                            </w:tcBorders>
                            <w:shd w:val="clear" w:color="auto" w:fill="auto"/>
                            <w:vAlign w:val="center"/>
                          </w:tcPr>
                          <w:p w14:paraId="6D317AC9" w14:textId="77777777" w:rsidR="00374C3E" w:rsidRDefault="00374C3E">
                            <w:r>
                              <w:rPr>
                                <w:b/>
                                <w:bCs/>
                              </w:rPr>
                              <w:t>Issue #:</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4052BA" w14:textId="77777777" w:rsidR="00374C3E" w:rsidRDefault="00374C3E">
                            <w:pPr>
                              <w:spacing w:before="100" w:after="100"/>
                            </w:pPr>
                            <w:r>
                              <w:t>N/A</w:t>
                            </w:r>
                          </w:p>
                        </w:tc>
                      </w:tr>
                      <w:tr w:rsidR="00374C3E" w14:paraId="52684620" w14:textId="77777777">
                        <w:trPr>
                          <w:trHeight w:val="351"/>
                        </w:trPr>
                        <w:tc>
                          <w:tcPr>
                            <w:tcW w:w="2918" w:type="dxa"/>
                            <w:gridSpan w:val="2"/>
                            <w:tcBorders>
                              <w:top w:val="single" w:sz="4" w:space="0" w:color="000000"/>
                              <w:left w:val="single" w:sz="4" w:space="0" w:color="000000"/>
                              <w:bottom w:val="single" w:sz="4" w:space="0" w:color="000000"/>
                            </w:tcBorders>
                            <w:shd w:val="clear" w:color="auto" w:fill="auto"/>
                            <w:vAlign w:val="center"/>
                          </w:tcPr>
                          <w:p w14:paraId="6E992E20" w14:textId="77777777" w:rsidR="00374C3E" w:rsidRDefault="00374C3E">
                            <w:r>
                              <w:rPr>
                                <w:b/>
                                <w:bCs/>
                              </w:rPr>
                              <w:t>Execution Date:</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8B7731" w14:textId="77777777" w:rsidR="00374C3E" w:rsidRDefault="00374C3E">
                            <w:pPr>
                              <w:spacing w:before="100" w:after="100"/>
                            </w:pPr>
                            <w:r>
                              <w:t>9/4/2018</w:t>
                            </w:r>
                          </w:p>
                        </w:tc>
                      </w:tr>
                      <w:tr w:rsidR="00374C3E" w14:paraId="75FC62A9" w14:textId="77777777">
                        <w:trPr>
                          <w:trHeight w:val="1305"/>
                        </w:trPr>
                        <w:tc>
                          <w:tcPr>
                            <w:tcW w:w="2918" w:type="dxa"/>
                            <w:gridSpan w:val="2"/>
                            <w:tcBorders>
                              <w:top w:val="single" w:sz="4" w:space="0" w:color="000000"/>
                              <w:left w:val="single" w:sz="4" w:space="0" w:color="000000"/>
                              <w:bottom w:val="single" w:sz="4" w:space="0" w:color="000000"/>
                            </w:tcBorders>
                            <w:shd w:val="clear" w:color="auto" w:fill="auto"/>
                            <w:vAlign w:val="center"/>
                          </w:tcPr>
                          <w:p w14:paraId="055723BA" w14:textId="77777777" w:rsidR="00374C3E" w:rsidRDefault="00374C3E">
                            <w:r>
                              <w:rPr>
                                <w:b/>
                                <w:bCs/>
                              </w:rPr>
                              <w:t>Build Version:</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0251D6" w14:textId="77777777" w:rsidR="00374C3E" w:rsidRDefault="00374C3E">
                            <w:r>
                              <w:t xml:space="preserve">GitHub </w:t>
                            </w:r>
                          </w:p>
                          <w:p w14:paraId="230A7295" w14:textId="77777777" w:rsidR="00374C3E" w:rsidRDefault="00374C3E">
                            <w:r>
                              <w:t>Branch: Master</w:t>
                            </w:r>
                          </w:p>
                          <w:p w14:paraId="62DA9113" w14:textId="77777777" w:rsidR="00374C3E" w:rsidRDefault="00374C3E">
                            <w:r>
                              <w:t>Tree: f3b4a80514</w:t>
                            </w:r>
                          </w:p>
                        </w:tc>
                      </w:tr>
                      <w:tr w:rsidR="00374C3E" w14:paraId="2124A22B" w14:textId="77777777">
                        <w:trPr>
                          <w:trHeight w:val="623"/>
                        </w:trPr>
                        <w:tc>
                          <w:tcPr>
                            <w:tcW w:w="2918" w:type="dxa"/>
                            <w:gridSpan w:val="2"/>
                            <w:tcBorders>
                              <w:top w:val="single" w:sz="4" w:space="0" w:color="000000"/>
                              <w:left w:val="single" w:sz="4" w:space="0" w:color="000000"/>
                              <w:bottom w:val="single" w:sz="4" w:space="0" w:color="000000"/>
                            </w:tcBorders>
                            <w:shd w:val="clear" w:color="auto" w:fill="auto"/>
                            <w:vAlign w:val="center"/>
                          </w:tcPr>
                          <w:p w14:paraId="6E61E8A6" w14:textId="77777777" w:rsidR="00374C3E" w:rsidRDefault="00374C3E">
                            <w:r>
                              <w:rPr>
                                <w:b/>
                                <w:bCs/>
                              </w:rPr>
                              <w:t>Notes and Questions:</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2720DD" w14:textId="77777777" w:rsidR="00374C3E" w:rsidRDefault="00374C3E">
                            <w:pPr>
                              <w:spacing w:before="100" w:after="100"/>
                            </w:pPr>
                            <w:r>
                              <w:t>N/A</w:t>
                            </w:r>
                          </w:p>
                        </w:tc>
                      </w:tr>
                      <w:tr w:rsidR="00374C3E" w14:paraId="2F0F2F66" w14:textId="77777777">
                        <w:trPr>
                          <w:trHeight w:val="627"/>
                        </w:trPr>
                        <w:tc>
                          <w:tcPr>
                            <w:tcW w:w="2918" w:type="dxa"/>
                            <w:gridSpan w:val="2"/>
                            <w:tcBorders>
                              <w:top w:val="single" w:sz="4" w:space="0" w:color="000000"/>
                              <w:left w:val="single" w:sz="4" w:space="0" w:color="000000"/>
                              <w:bottom w:val="single" w:sz="4" w:space="0" w:color="000000"/>
                            </w:tcBorders>
                            <w:shd w:val="clear" w:color="auto" w:fill="auto"/>
                            <w:vAlign w:val="center"/>
                          </w:tcPr>
                          <w:p w14:paraId="156E03F8" w14:textId="77777777" w:rsidR="00374C3E" w:rsidRDefault="00374C3E">
                            <w:r>
                              <w:rPr>
                                <w:b/>
                                <w:bCs/>
                              </w:rPr>
                              <w:t>Tester Name:</w:t>
                            </w:r>
                          </w:p>
                        </w:tc>
                        <w:tc>
                          <w:tcPr>
                            <w:tcW w:w="55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9B0B59" w14:textId="77777777" w:rsidR="00374C3E" w:rsidRDefault="00374C3E">
                            <w:pPr>
                              <w:spacing w:before="100" w:after="100"/>
                            </w:pPr>
                            <w:proofErr w:type="spellStart"/>
                            <w:r>
                              <w:t>Chahira</w:t>
                            </w:r>
                            <w:proofErr w:type="spellEnd"/>
                          </w:p>
                        </w:tc>
                      </w:tr>
                    </w:tbl>
                    <w:p w14:paraId="749A1C44" w14:textId="77777777" w:rsidR="00374C3E" w:rsidRDefault="00374C3E" w:rsidP="00374C3E">
                      <w:r>
                        <w:t xml:space="preserve"> </w:t>
                      </w:r>
                    </w:p>
                  </w:txbxContent>
                </v:textbox>
                <w10:wrap type="square" anchorx="margin"/>
              </v:shape>
            </w:pict>
          </mc:Fallback>
        </mc:AlternateContent>
      </w:r>
    </w:p>
    <w:p w14:paraId="3349B7C0" w14:textId="77777777" w:rsidR="00374C3E" w:rsidRPr="00374C3E" w:rsidRDefault="00374C3E" w:rsidP="00374C3E">
      <w:pPr>
        <w:widowControl w:val="0"/>
        <w:suppressAutoHyphens/>
        <w:spacing w:after="0" w:line="240" w:lineRule="atLeast"/>
        <w:rPr>
          <w:rFonts w:ascii="Times New Roman" w:eastAsia="Symbol" w:hAnsi="Times New Roman" w:cs="Symbol"/>
          <w:sz w:val="20"/>
          <w:szCs w:val="20"/>
          <w:lang w:val="en-US" w:eastAsia="zh-CN"/>
        </w:rPr>
      </w:pPr>
    </w:p>
    <w:p w14:paraId="2E1AFD71" w14:textId="77777777" w:rsidR="00374C3E" w:rsidRPr="00374C3E" w:rsidRDefault="00374C3E" w:rsidP="00374C3E">
      <w:pPr>
        <w:widowControl w:val="0"/>
        <w:suppressAutoHyphens/>
        <w:spacing w:after="0" w:line="240" w:lineRule="atLeast"/>
        <w:rPr>
          <w:rFonts w:ascii="Times New Roman" w:eastAsia="Symbol" w:hAnsi="Times New Roman" w:cs="Symbol"/>
          <w:sz w:val="20"/>
          <w:szCs w:val="20"/>
          <w:lang w:val="en-US" w:eastAsia="zh-CN"/>
        </w:rPr>
      </w:pPr>
    </w:p>
    <w:p w14:paraId="5C79B6D5" w14:textId="77777777" w:rsidR="00374C3E" w:rsidRPr="00374C3E" w:rsidRDefault="00374C3E" w:rsidP="00374C3E">
      <w:pPr>
        <w:widowControl w:val="0"/>
        <w:suppressAutoHyphens/>
        <w:spacing w:after="0" w:line="240" w:lineRule="atLeast"/>
        <w:rPr>
          <w:rFonts w:ascii="Times New Roman" w:eastAsia="Symbol" w:hAnsi="Times New Roman" w:cs="Symbol"/>
          <w:sz w:val="20"/>
          <w:szCs w:val="20"/>
          <w:lang w:val="en-US" w:eastAsia="zh-CN"/>
        </w:rPr>
      </w:pPr>
    </w:p>
    <w:p w14:paraId="446800F7" w14:textId="77777777" w:rsidR="00374C3E" w:rsidRPr="00374C3E" w:rsidRDefault="00374C3E" w:rsidP="00374C3E">
      <w:pPr>
        <w:keepNext/>
        <w:widowControl w:val="0"/>
        <w:suppressAutoHyphens/>
        <w:spacing w:before="120" w:after="60" w:line="240" w:lineRule="atLeast"/>
        <w:outlineLvl w:val="1"/>
        <w:rPr>
          <w:rFonts w:ascii="Arial" w:eastAsia="Symbol" w:hAnsi="Arial" w:cs="Symbol"/>
          <w:b/>
          <w:sz w:val="20"/>
          <w:szCs w:val="20"/>
          <w:lang w:val="en-US" w:eastAsia="zh-CN"/>
        </w:rPr>
      </w:pPr>
    </w:p>
    <w:p w14:paraId="64F9D9AC" w14:textId="3CEDFB03" w:rsidR="00374C3E" w:rsidRPr="00374C3E" w:rsidRDefault="00374C3E" w:rsidP="00374C3E">
      <w:pPr>
        <w:keepNext/>
        <w:pageBreakBefore/>
        <w:widowControl w:val="0"/>
        <w:suppressAutoHyphens/>
        <w:spacing w:before="120" w:after="60" w:line="240" w:lineRule="atLeast"/>
        <w:outlineLvl w:val="1"/>
        <w:rPr>
          <w:rFonts w:ascii="Arial" w:eastAsia="Symbol" w:hAnsi="Arial" w:cs="Symbol"/>
          <w:b/>
          <w:lang w:val="en-US" w:eastAsia="zh-CN"/>
        </w:rPr>
      </w:pPr>
      <w:r w:rsidRPr="00374C3E">
        <w:rPr>
          <w:rFonts w:ascii="Arial" w:eastAsia="Symbol" w:hAnsi="Arial" w:cs="Symbol"/>
          <w:b/>
          <w:noProof/>
          <w:lang w:val="en-US" w:eastAsia="zh-CN"/>
        </w:rPr>
        <w:lastRenderedPageBreak/>
        <mc:AlternateContent>
          <mc:Choice Requires="wps">
            <w:drawing>
              <wp:anchor distT="0" distB="0" distL="114935" distR="114935" simplePos="0" relativeHeight="251663360" behindDoc="0" locked="0" layoutInCell="1" allowOverlap="1" wp14:anchorId="003732CD" wp14:editId="54BEF5F1">
                <wp:simplePos x="0" y="0"/>
                <wp:positionH relativeFrom="margin">
                  <wp:posOffset>296545</wp:posOffset>
                </wp:positionH>
                <wp:positionV relativeFrom="paragraph">
                  <wp:posOffset>782955</wp:posOffset>
                </wp:positionV>
                <wp:extent cx="5358130" cy="5922645"/>
                <wp:effectExtent l="10795" t="11430" r="1270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130" cy="5922645"/>
                        </a:xfrm>
                        <a:prstGeom prst="rect">
                          <a:avLst/>
                        </a:prstGeom>
                        <a:solidFill>
                          <a:srgbClr val="FFFFFF"/>
                        </a:solidFill>
                        <a:ln w="635">
                          <a:solidFill>
                            <a:srgbClr val="000000"/>
                          </a:solidFill>
                          <a:miter lim="800000"/>
                          <a:headEnd/>
                          <a:tailEnd/>
                        </a:ln>
                      </wps:spPr>
                      <wps:txbx>
                        <w:txbxContent>
                          <w:tbl>
                            <w:tblPr>
                              <w:tblW w:w="0" w:type="auto"/>
                              <w:tblInd w:w="108" w:type="dxa"/>
                              <w:tblLayout w:type="fixed"/>
                              <w:tblLook w:val="0000" w:firstRow="0" w:lastRow="0" w:firstColumn="0" w:lastColumn="0" w:noHBand="0" w:noVBand="0"/>
                            </w:tblPr>
                            <w:tblGrid>
                              <w:gridCol w:w="1731"/>
                              <w:gridCol w:w="640"/>
                              <w:gridCol w:w="2487"/>
                              <w:gridCol w:w="3604"/>
                            </w:tblGrid>
                            <w:tr w:rsidR="00374C3E" w14:paraId="68ECA6C8" w14:textId="77777777">
                              <w:trPr>
                                <w:trHeight w:val="486"/>
                              </w:trPr>
                              <w:tc>
                                <w:tcPr>
                                  <w:tcW w:w="1731" w:type="dxa"/>
                                  <w:tcBorders>
                                    <w:top w:val="single" w:sz="4" w:space="0" w:color="000000"/>
                                    <w:left w:val="single" w:sz="4" w:space="0" w:color="000000"/>
                                    <w:bottom w:val="single" w:sz="4" w:space="0" w:color="000000"/>
                                  </w:tcBorders>
                                  <w:shd w:val="clear" w:color="auto" w:fill="FDE9D9"/>
                                  <w:vAlign w:val="center"/>
                                </w:tcPr>
                                <w:p w14:paraId="197C7812" w14:textId="77777777" w:rsidR="00374C3E" w:rsidRDefault="00374C3E">
                                  <w:pPr>
                                    <w:jc w:val="center"/>
                                  </w:pPr>
                                  <w:r>
                                    <w:rPr>
                                      <w:b/>
                                      <w:bCs/>
                                      <w:i/>
                                      <w:iCs/>
                                      <w:sz w:val="24"/>
                                      <w:szCs w:val="24"/>
                                    </w:rPr>
                                    <w:t>TC_ID</w:t>
                                  </w:r>
                                </w:p>
                              </w:tc>
                              <w:tc>
                                <w:tcPr>
                                  <w:tcW w:w="640" w:type="dxa"/>
                                  <w:tcBorders>
                                    <w:top w:val="single" w:sz="4" w:space="0" w:color="000000"/>
                                    <w:left w:val="single" w:sz="4" w:space="0" w:color="000000"/>
                                    <w:bottom w:val="single" w:sz="4" w:space="0" w:color="000000"/>
                                  </w:tcBorders>
                                  <w:shd w:val="clear" w:color="auto" w:fill="FDE9D9"/>
                                  <w:vAlign w:val="center"/>
                                </w:tcPr>
                                <w:p w14:paraId="57170BBA" w14:textId="77777777" w:rsidR="00374C3E" w:rsidRDefault="00374C3E">
                                  <w:pPr>
                                    <w:jc w:val="center"/>
                                  </w:pPr>
                                  <w:r>
                                    <w:rPr>
                                      <w:b/>
                                      <w:bCs/>
                                      <w:i/>
                                      <w:iCs/>
                                      <w:sz w:val="24"/>
                                      <w:szCs w:val="24"/>
                                    </w:rPr>
                                    <w:t>9</w:t>
                                  </w:r>
                                </w:p>
                              </w:tc>
                              <w:tc>
                                <w:tcPr>
                                  <w:tcW w:w="2487" w:type="dxa"/>
                                  <w:tcBorders>
                                    <w:top w:val="single" w:sz="4" w:space="0" w:color="000000"/>
                                    <w:left w:val="single" w:sz="4" w:space="0" w:color="000000"/>
                                    <w:bottom w:val="single" w:sz="4" w:space="0" w:color="000000"/>
                                  </w:tcBorders>
                                  <w:shd w:val="clear" w:color="auto" w:fill="FDE9D9"/>
                                  <w:vAlign w:val="center"/>
                                </w:tcPr>
                                <w:p w14:paraId="2A29B976" w14:textId="77777777" w:rsidR="00374C3E" w:rsidRDefault="00374C3E">
                                  <w:pPr>
                                    <w:jc w:val="center"/>
                                  </w:pPr>
                                  <w:r>
                                    <w:rPr>
                                      <w:b/>
                                      <w:bCs/>
                                      <w:i/>
                                      <w:iCs/>
                                      <w:sz w:val="24"/>
                                      <w:szCs w:val="24"/>
                                    </w:rPr>
                                    <w:t>Test Case Name</w:t>
                                  </w:r>
                                </w:p>
                              </w:tc>
                              <w:tc>
                                <w:tcPr>
                                  <w:tcW w:w="360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1DBCA402" w14:textId="77777777" w:rsidR="00374C3E" w:rsidRDefault="00374C3E">
                                  <w:pPr>
                                    <w:jc w:val="center"/>
                                  </w:pPr>
                                  <w:r>
                                    <w:rPr>
                                      <w:b/>
                                      <w:bCs/>
                                      <w:i/>
                                      <w:iCs/>
                                      <w:sz w:val="24"/>
                                      <w:szCs w:val="24"/>
                                    </w:rPr>
                                    <w:t>Admin delete tour guide</w:t>
                                  </w:r>
                                </w:p>
                              </w:tc>
                            </w:tr>
                            <w:tr w:rsidR="00374C3E" w14:paraId="7F5E72E6" w14:textId="77777777">
                              <w:trPr>
                                <w:trHeight w:val="769"/>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9C7407D" w14:textId="77777777" w:rsidR="00374C3E" w:rsidRDefault="00374C3E">
                                  <w:r>
                                    <w:rPr>
                                      <w:b/>
                                      <w:bCs/>
                                    </w:rPr>
                                    <w:t>Purpose: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01E296" w14:textId="77777777" w:rsidR="00374C3E" w:rsidRDefault="00374C3E">
                                  <w:pPr>
                                    <w:pStyle w:val="ListParagraph"/>
                                    <w:ind w:left="0"/>
                                  </w:pPr>
                                  <w:r>
                                    <w:rPr>
                                      <w:rFonts w:ascii="Times New Roman" w:hAnsi="Times New Roman" w:cs="Times New Roman"/>
                                    </w:rPr>
                                    <w:t>Testing if admin can delete tour guide.</w:t>
                                  </w:r>
                                </w:p>
                              </w:tc>
                            </w:tr>
                            <w:tr w:rsidR="00374C3E" w14:paraId="0A8A507F" w14:textId="77777777">
                              <w:trPr>
                                <w:trHeight w:val="78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56ADCA9" w14:textId="77777777" w:rsidR="00374C3E" w:rsidRDefault="00374C3E">
                                  <w:r>
                                    <w:rPr>
                                      <w:b/>
                                      <w:bCs/>
                                    </w:rPr>
                                    <w:t>Prerequisite: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A02A04" w14:textId="77777777" w:rsidR="00374C3E" w:rsidRDefault="00374C3E" w:rsidP="00374C3E">
                                  <w:pPr>
                                    <w:widowControl w:val="0"/>
                                    <w:numPr>
                                      <w:ilvl w:val="0"/>
                                      <w:numId w:val="1"/>
                                    </w:numPr>
                                    <w:suppressAutoHyphens/>
                                    <w:spacing w:after="0" w:line="240" w:lineRule="atLeast"/>
                                  </w:pPr>
                                  <w:r>
                                    <w:t>Database is connected</w:t>
                                  </w:r>
                                </w:p>
                                <w:p w14:paraId="4E78C780" w14:textId="77777777" w:rsidR="00374C3E" w:rsidRDefault="00374C3E" w:rsidP="00374C3E">
                                  <w:pPr>
                                    <w:widowControl w:val="0"/>
                                    <w:numPr>
                                      <w:ilvl w:val="0"/>
                                      <w:numId w:val="1"/>
                                    </w:numPr>
                                    <w:suppressAutoHyphens/>
                                    <w:spacing w:after="0" w:line="240" w:lineRule="atLeast"/>
                                  </w:pPr>
                                  <w:r>
                                    <w:t>Web Server is running</w:t>
                                  </w:r>
                                </w:p>
                              </w:tc>
                            </w:tr>
                            <w:tr w:rsidR="00374C3E" w14:paraId="635DECAB" w14:textId="77777777">
                              <w:trPr>
                                <w:trHeight w:val="46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73EC730" w14:textId="77777777" w:rsidR="00374C3E" w:rsidRDefault="00374C3E">
                                  <w:r>
                                    <w:rPr>
                                      <w:b/>
                                      <w:bCs/>
                                    </w:rPr>
                                    <w:t>Priority:</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6C7F56" w14:textId="77777777" w:rsidR="00374C3E" w:rsidRDefault="00374C3E">
                                  <w:r>
                                    <w:t>Low Priority.</w:t>
                                  </w:r>
                                </w:p>
                              </w:tc>
                            </w:tr>
                            <w:tr w:rsidR="00374C3E" w14:paraId="7235BCCD" w14:textId="77777777">
                              <w:trPr>
                                <w:trHeight w:val="1104"/>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54D4193" w14:textId="77777777" w:rsidR="00374C3E" w:rsidRDefault="00374C3E">
                                  <w:r>
                                    <w:rPr>
                                      <w:b/>
                                      <w:bCs/>
                                    </w:rPr>
                                    <w:t>Steps: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D97BFF" w14:textId="77777777" w:rsidR="00374C3E" w:rsidRPr="00853D65" w:rsidRDefault="00374C3E" w:rsidP="00853D65">
                                  <w:pPr>
                                    <w:pStyle w:val="ListParagraph"/>
                                    <w:spacing w:line="240" w:lineRule="auto"/>
                                    <w:ind w:left="0"/>
                                  </w:pPr>
                                  <w:r>
                                    <w:rPr>
                                      <w:rFonts w:ascii="Times New Roman" w:hAnsi="Times New Roman" w:cs="Times New Roman"/>
                                    </w:rPr>
                                    <w:t>1.Choose Admin view tour guide.</w:t>
                                  </w:r>
                                </w:p>
                                <w:p w14:paraId="7576A612" w14:textId="77777777" w:rsidR="00374C3E" w:rsidRDefault="00374C3E" w:rsidP="00853D65">
                                  <w:pPr>
                                    <w:pStyle w:val="ListParagraph"/>
                                    <w:spacing w:line="240" w:lineRule="auto"/>
                                    <w:ind w:left="0"/>
                                  </w:pPr>
                                  <w:r>
                                    <w:t>2.Fill check box for delete.</w:t>
                                  </w:r>
                                </w:p>
                                <w:p w14:paraId="63CE08D5" w14:textId="77777777" w:rsidR="00374C3E" w:rsidRDefault="00374C3E" w:rsidP="00853D65">
                                  <w:pPr>
                                    <w:pStyle w:val="ListParagraph"/>
                                    <w:spacing w:line="240" w:lineRule="auto"/>
                                    <w:ind w:left="0"/>
                                  </w:pPr>
                                  <w:r>
                                    <w:t>3.Next.</w:t>
                                  </w:r>
                                </w:p>
                              </w:tc>
                            </w:tr>
                            <w:tr w:rsidR="00374C3E" w14:paraId="13BC479D" w14:textId="77777777">
                              <w:trPr>
                                <w:trHeight w:val="78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1298F41E" w14:textId="77777777" w:rsidR="00374C3E" w:rsidRDefault="00374C3E">
                                  <w:r>
                                    <w:rPr>
                                      <w:b/>
                                      <w:bCs/>
                                    </w:rPr>
                                    <w:t>Expected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D9EF41" w14:textId="77777777" w:rsidR="00374C3E" w:rsidRDefault="00374C3E">
                                  <w:pPr>
                                    <w:pStyle w:val="ListParagraph"/>
                                    <w:spacing w:line="240" w:lineRule="auto"/>
                                    <w:ind w:left="0"/>
                                  </w:pPr>
                                  <w:r>
                                    <w:rPr>
                                      <w:rFonts w:ascii="Times New Roman" w:hAnsi="Times New Roman" w:cs="Times New Roman"/>
                                    </w:rPr>
                                    <w:t>Deleted from database.</w:t>
                                  </w:r>
                                </w:p>
                              </w:tc>
                            </w:tr>
                            <w:tr w:rsidR="00374C3E" w14:paraId="1C044195"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391411F3" w14:textId="77777777" w:rsidR="00374C3E" w:rsidRDefault="00374C3E">
                                  <w:r>
                                    <w:rPr>
                                      <w:b/>
                                      <w:bCs/>
                                    </w:rPr>
                                    <w:t>Actual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016ECB" w14:textId="77777777" w:rsidR="00374C3E" w:rsidRDefault="00374C3E">
                                  <w:pPr>
                                    <w:spacing w:before="100" w:after="100"/>
                                  </w:pPr>
                                  <w:r>
                                    <w:rPr>
                                      <w:highlight w:val="white"/>
                                    </w:rPr>
                                    <w:t>Deleted from database.</w:t>
                                  </w:r>
                                </w:p>
                              </w:tc>
                            </w:tr>
                            <w:tr w:rsidR="00374C3E" w14:paraId="5D4AA5C0" w14:textId="77777777">
                              <w:trPr>
                                <w:trHeight w:val="300"/>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A54B0D1" w14:textId="77777777" w:rsidR="00374C3E" w:rsidRDefault="00374C3E">
                                  <w:r>
                                    <w:rPr>
                                      <w:b/>
                                      <w:bCs/>
                                    </w:rPr>
                                    <w:t>State: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102AE6" w14:textId="77777777" w:rsidR="00374C3E" w:rsidRDefault="00374C3E">
                                  <w:pPr>
                                    <w:spacing w:before="100" w:after="100"/>
                                  </w:pPr>
                                  <w:r>
                                    <w:t>Pass</w:t>
                                  </w:r>
                                </w:p>
                              </w:tc>
                            </w:tr>
                            <w:tr w:rsidR="00374C3E" w14:paraId="4C10C640"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13C59BAE" w14:textId="77777777" w:rsidR="00374C3E" w:rsidRDefault="00374C3E">
                                  <w:r>
                                    <w:rPr>
                                      <w:b/>
                                      <w:bCs/>
                                    </w:rPr>
                                    <w:t>Issue #:</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F22F64" w14:textId="77777777" w:rsidR="00374C3E" w:rsidRDefault="00374C3E">
                                  <w:pPr>
                                    <w:spacing w:before="100" w:after="100"/>
                                  </w:pPr>
                                  <w:r>
                                    <w:t>N/A</w:t>
                                  </w:r>
                                </w:p>
                              </w:tc>
                            </w:tr>
                            <w:tr w:rsidR="00374C3E" w14:paraId="3A3262F4"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3A92648F" w14:textId="77777777" w:rsidR="00374C3E" w:rsidRDefault="00374C3E">
                                  <w:r>
                                    <w:rPr>
                                      <w:b/>
                                      <w:bCs/>
                                    </w:rPr>
                                    <w:t>Execution Date: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289D97" w14:textId="77777777" w:rsidR="00374C3E" w:rsidRDefault="00374C3E">
                                  <w:pPr>
                                    <w:spacing w:before="100" w:after="100"/>
                                  </w:pPr>
                                  <w:r>
                                    <w:t>13/5/2018</w:t>
                                  </w:r>
                                </w:p>
                              </w:tc>
                            </w:tr>
                            <w:tr w:rsidR="00374C3E" w14:paraId="754262AD" w14:textId="77777777">
                              <w:trPr>
                                <w:trHeight w:val="130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3A0AEDDA" w14:textId="77777777" w:rsidR="00374C3E" w:rsidRDefault="00374C3E">
                                  <w:r>
                                    <w:rPr>
                                      <w:b/>
                                      <w:bCs/>
                                    </w:rPr>
                                    <w:t>Build Version:</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539B69" w14:textId="77777777" w:rsidR="00374C3E" w:rsidRDefault="00374C3E">
                                  <w:r>
                                    <w:t xml:space="preserve">GitHub </w:t>
                                  </w:r>
                                </w:p>
                                <w:p w14:paraId="327DF578" w14:textId="77777777" w:rsidR="00374C3E" w:rsidRDefault="00374C3E">
                                  <w:r>
                                    <w:t>Branch: Master</w:t>
                                  </w:r>
                                </w:p>
                                <w:p w14:paraId="253ECCC5" w14:textId="77777777" w:rsidR="00374C3E" w:rsidRDefault="00374C3E">
                                  <w:r>
                                    <w:t>Tree: f3b4a80514</w:t>
                                  </w:r>
                                </w:p>
                              </w:tc>
                            </w:tr>
                            <w:tr w:rsidR="00374C3E" w14:paraId="673B81B7"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ED08122" w14:textId="77777777" w:rsidR="00374C3E" w:rsidRDefault="00374C3E">
                                  <w:r>
                                    <w:rPr>
                                      <w:b/>
                                      <w:bCs/>
                                    </w:rPr>
                                    <w:t>Notes and Questions: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F6B99C" w14:textId="77777777" w:rsidR="00374C3E" w:rsidRDefault="00374C3E">
                                  <w:pPr>
                                    <w:spacing w:before="100" w:after="100"/>
                                  </w:pPr>
                                  <w:r>
                                    <w:t>N/A</w:t>
                                  </w:r>
                                </w:p>
                              </w:tc>
                            </w:tr>
                            <w:tr w:rsidR="00374C3E" w14:paraId="546AB65C" w14:textId="77777777">
                              <w:trPr>
                                <w:trHeight w:val="627"/>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0EC46FC" w14:textId="77777777" w:rsidR="00374C3E" w:rsidRDefault="00374C3E">
                                  <w:r>
                                    <w:rPr>
                                      <w:b/>
                                      <w:bCs/>
                                    </w:rPr>
                                    <w:t>Tester Name: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6C14E7" w14:textId="77777777" w:rsidR="00374C3E" w:rsidRDefault="00374C3E">
                                  <w:pPr>
                                    <w:spacing w:before="100" w:after="100"/>
                                  </w:pPr>
                                  <w:r>
                                    <w:t>Shrouk</w:t>
                                  </w:r>
                                </w:p>
                              </w:tc>
                            </w:tr>
                          </w:tbl>
                          <w:p w14:paraId="1CE2DC76" w14:textId="77777777" w:rsidR="00374C3E" w:rsidRDefault="00374C3E" w:rsidP="00374C3E">
                            <w:r>
                              <w:t xml:space="preserve"> </w:t>
                            </w:r>
                          </w:p>
                        </w:txbxContent>
                      </wps:txbx>
                      <wps:bodyPr rot="0" vert="horz" wrap="square" lIns="635" tIns="0" rIns="635"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732CD" id="Text Box 5" o:spid="_x0000_s1029" type="#_x0000_t202" style="position:absolute;margin-left:23.35pt;margin-top:61.65pt;width:421.9pt;height:466.35pt;z-index:25166336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" strokeweight=".05pt">
                <v:textbox inset=".05pt,0,.05pt,0">
                  <w:txbxContent>
                    <w:tbl>
                      <w:tblPr>
                        <w:tblW w:w="0" w:type="auto"/>
                        <w:tblInd w:w="108" w:type="dxa"/>
                        <w:tblLayout w:type="fixed"/>
                        <w:tblLook w:val="0000" w:firstRow="0" w:lastRow="0" w:firstColumn="0" w:lastColumn="0" w:noHBand="0" w:noVBand="0"/>
                      </w:tblPr>
                      <w:tblGrid>
                        <w:gridCol w:w="1731"/>
                        <w:gridCol w:w="640"/>
                        <w:gridCol w:w="2487"/>
                        <w:gridCol w:w="3604"/>
                      </w:tblGrid>
                      <w:tr w:rsidR="00374C3E" w14:paraId="68ECA6C8" w14:textId="77777777">
                        <w:trPr>
                          <w:trHeight w:val="486"/>
                        </w:trPr>
                        <w:tc>
                          <w:tcPr>
                            <w:tcW w:w="1731" w:type="dxa"/>
                            <w:tcBorders>
                              <w:top w:val="single" w:sz="4" w:space="0" w:color="000000"/>
                              <w:left w:val="single" w:sz="4" w:space="0" w:color="000000"/>
                              <w:bottom w:val="single" w:sz="4" w:space="0" w:color="000000"/>
                            </w:tcBorders>
                            <w:shd w:val="clear" w:color="auto" w:fill="FDE9D9"/>
                            <w:vAlign w:val="center"/>
                          </w:tcPr>
                          <w:p w14:paraId="197C7812" w14:textId="77777777" w:rsidR="00374C3E" w:rsidRDefault="00374C3E">
                            <w:pPr>
                              <w:jc w:val="center"/>
                            </w:pPr>
                            <w:r>
                              <w:rPr>
                                <w:b/>
                                <w:bCs/>
                                <w:i/>
                                <w:iCs/>
                                <w:sz w:val="24"/>
                                <w:szCs w:val="24"/>
                              </w:rPr>
                              <w:t>TC_ID</w:t>
                            </w:r>
                          </w:p>
                        </w:tc>
                        <w:tc>
                          <w:tcPr>
                            <w:tcW w:w="640" w:type="dxa"/>
                            <w:tcBorders>
                              <w:top w:val="single" w:sz="4" w:space="0" w:color="000000"/>
                              <w:left w:val="single" w:sz="4" w:space="0" w:color="000000"/>
                              <w:bottom w:val="single" w:sz="4" w:space="0" w:color="000000"/>
                            </w:tcBorders>
                            <w:shd w:val="clear" w:color="auto" w:fill="FDE9D9"/>
                            <w:vAlign w:val="center"/>
                          </w:tcPr>
                          <w:p w14:paraId="57170BBA" w14:textId="77777777" w:rsidR="00374C3E" w:rsidRDefault="00374C3E">
                            <w:pPr>
                              <w:jc w:val="center"/>
                            </w:pPr>
                            <w:r>
                              <w:rPr>
                                <w:b/>
                                <w:bCs/>
                                <w:i/>
                                <w:iCs/>
                                <w:sz w:val="24"/>
                                <w:szCs w:val="24"/>
                              </w:rPr>
                              <w:t>9</w:t>
                            </w:r>
                          </w:p>
                        </w:tc>
                        <w:tc>
                          <w:tcPr>
                            <w:tcW w:w="2487" w:type="dxa"/>
                            <w:tcBorders>
                              <w:top w:val="single" w:sz="4" w:space="0" w:color="000000"/>
                              <w:left w:val="single" w:sz="4" w:space="0" w:color="000000"/>
                              <w:bottom w:val="single" w:sz="4" w:space="0" w:color="000000"/>
                            </w:tcBorders>
                            <w:shd w:val="clear" w:color="auto" w:fill="FDE9D9"/>
                            <w:vAlign w:val="center"/>
                          </w:tcPr>
                          <w:p w14:paraId="2A29B976" w14:textId="77777777" w:rsidR="00374C3E" w:rsidRDefault="00374C3E">
                            <w:pPr>
                              <w:jc w:val="center"/>
                            </w:pPr>
                            <w:r>
                              <w:rPr>
                                <w:b/>
                                <w:bCs/>
                                <w:i/>
                                <w:iCs/>
                                <w:sz w:val="24"/>
                                <w:szCs w:val="24"/>
                              </w:rPr>
                              <w:t>Test Case Name</w:t>
                            </w:r>
                          </w:p>
                        </w:tc>
                        <w:tc>
                          <w:tcPr>
                            <w:tcW w:w="360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1DBCA402" w14:textId="77777777" w:rsidR="00374C3E" w:rsidRDefault="00374C3E">
                            <w:pPr>
                              <w:jc w:val="center"/>
                            </w:pPr>
                            <w:r>
                              <w:rPr>
                                <w:b/>
                                <w:bCs/>
                                <w:i/>
                                <w:iCs/>
                                <w:sz w:val="24"/>
                                <w:szCs w:val="24"/>
                              </w:rPr>
                              <w:t>Admin delete tour guide</w:t>
                            </w:r>
                          </w:p>
                        </w:tc>
                      </w:tr>
                      <w:tr w:rsidR="00374C3E" w14:paraId="7F5E72E6" w14:textId="77777777">
                        <w:trPr>
                          <w:trHeight w:val="769"/>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9C7407D" w14:textId="77777777" w:rsidR="00374C3E" w:rsidRDefault="00374C3E">
                            <w:r>
                              <w:rPr>
                                <w:b/>
                                <w:bCs/>
                              </w:rPr>
                              <w:t>Purpose: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01E296" w14:textId="77777777" w:rsidR="00374C3E" w:rsidRDefault="00374C3E">
                            <w:pPr>
                              <w:pStyle w:val="ListParagraph"/>
                              <w:ind w:left="0"/>
                            </w:pPr>
                            <w:r>
                              <w:rPr>
                                <w:rFonts w:ascii="Times New Roman" w:hAnsi="Times New Roman" w:cs="Times New Roman"/>
                              </w:rPr>
                              <w:t>Testing if admin can delete tour guide.</w:t>
                            </w:r>
                          </w:p>
                        </w:tc>
                      </w:tr>
                      <w:tr w:rsidR="00374C3E" w14:paraId="0A8A507F" w14:textId="77777777">
                        <w:trPr>
                          <w:trHeight w:val="78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56ADCA9" w14:textId="77777777" w:rsidR="00374C3E" w:rsidRDefault="00374C3E">
                            <w:r>
                              <w:rPr>
                                <w:b/>
                                <w:bCs/>
                              </w:rPr>
                              <w:t>Prerequisite: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A02A04" w14:textId="77777777" w:rsidR="00374C3E" w:rsidRDefault="00374C3E" w:rsidP="00374C3E">
                            <w:pPr>
                              <w:widowControl w:val="0"/>
                              <w:numPr>
                                <w:ilvl w:val="0"/>
                                <w:numId w:val="1"/>
                              </w:numPr>
                              <w:suppressAutoHyphens/>
                              <w:spacing w:after="0" w:line="240" w:lineRule="atLeast"/>
                            </w:pPr>
                            <w:r>
                              <w:t>Database is connected</w:t>
                            </w:r>
                          </w:p>
                          <w:p w14:paraId="4E78C780" w14:textId="77777777" w:rsidR="00374C3E" w:rsidRDefault="00374C3E" w:rsidP="00374C3E">
                            <w:pPr>
                              <w:widowControl w:val="0"/>
                              <w:numPr>
                                <w:ilvl w:val="0"/>
                                <w:numId w:val="1"/>
                              </w:numPr>
                              <w:suppressAutoHyphens/>
                              <w:spacing w:after="0" w:line="240" w:lineRule="atLeast"/>
                            </w:pPr>
                            <w:r>
                              <w:t>Web Server is running</w:t>
                            </w:r>
                          </w:p>
                        </w:tc>
                      </w:tr>
                      <w:tr w:rsidR="00374C3E" w14:paraId="635DECAB" w14:textId="77777777">
                        <w:trPr>
                          <w:trHeight w:val="46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73EC730" w14:textId="77777777" w:rsidR="00374C3E" w:rsidRDefault="00374C3E">
                            <w:r>
                              <w:rPr>
                                <w:b/>
                                <w:bCs/>
                              </w:rPr>
                              <w:t>Priority:</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6C7F56" w14:textId="77777777" w:rsidR="00374C3E" w:rsidRDefault="00374C3E">
                            <w:r>
                              <w:t>Low Priority.</w:t>
                            </w:r>
                          </w:p>
                        </w:tc>
                      </w:tr>
                      <w:tr w:rsidR="00374C3E" w14:paraId="7235BCCD" w14:textId="77777777">
                        <w:trPr>
                          <w:trHeight w:val="1104"/>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54D4193" w14:textId="77777777" w:rsidR="00374C3E" w:rsidRDefault="00374C3E">
                            <w:r>
                              <w:rPr>
                                <w:b/>
                                <w:bCs/>
                              </w:rPr>
                              <w:t>Steps: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D97BFF" w14:textId="77777777" w:rsidR="00374C3E" w:rsidRPr="00853D65" w:rsidRDefault="00374C3E" w:rsidP="00853D65">
                            <w:pPr>
                              <w:pStyle w:val="ListParagraph"/>
                              <w:spacing w:line="240" w:lineRule="auto"/>
                              <w:ind w:left="0"/>
                            </w:pPr>
                            <w:r>
                              <w:rPr>
                                <w:rFonts w:ascii="Times New Roman" w:hAnsi="Times New Roman" w:cs="Times New Roman"/>
                              </w:rPr>
                              <w:t>1.Choose Admin view tour guide.</w:t>
                            </w:r>
                          </w:p>
                          <w:p w14:paraId="7576A612" w14:textId="77777777" w:rsidR="00374C3E" w:rsidRDefault="00374C3E" w:rsidP="00853D65">
                            <w:pPr>
                              <w:pStyle w:val="ListParagraph"/>
                              <w:spacing w:line="240" w:lineRule="auto"/>
                              <w:ind w:left="0"/>
                            </w:pPr>
                            <w:r>
                              <w:t>2.Fill check box for delete.</w:t>
                            </w:r>
                          </w:p>
                          <w:p w14:paraId="63CE08D5" w14:textId="77777777" w:rsidR="00374C3E" w:rsidRDefault="00374C3E" w:rsidP="00853D65">
                            <w:pPr>
                              <w:pStyle w:val="ListParagraph"/>
                              <w:spacing w:line="240" w:lineRule="auto"/>
                              <w:ind w:left="0"/>
                            </w:pPr>
                            <w:r>
                              <w:t>3.Next.</w:t>
                            </w:r>
                          </w:p>
                        </w:tc>
                      </w:tr>
                      <w:tr w:rsidR="00374C3E" w14:paraId="13BC479D" w14:textId="77777777">
                        <w:trPr>
                          <w:trHeight w:val="78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1298F41E" w14:textId="77777777" w:rsidR="00374C3E" w:rsidRDefault="00374C3E">
                            <w:r>
                              <w:rPr>
                                <w:b/>
                                <w:bCs/>
                              </w:rPr>
                              <w:t>Expected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D9EF41" w14:textId="77777777" w:rsidR="00374C3E" w:rsidRDefault="00374C3E">
                            <w:pPr>
                              <w:pStyle w:val="ListParagraph"/>
                              <w:spacing w:line="240" w:lineRule="auto"/>
                              <w:ind w:left="0"/>
                            </w:pPr>
                            <w:r>
                              <w:rPr>
                                <w:rFonts w:ascii="Times New Roman" w:hAnsi="Times New Roman" w:cs="Times New Roman"/>
                              </w:rPr>
                              <w:t>Deleted from database.</w:t>
                            </w:r>
                          </w:p>
                        </w:tc>
                      </w:tr>
                      <w:tr w:rsidR="00374C3E" w14:paraId="1C044195"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391411F3" w14:textId="77777777" w:rsidR="00374C3E" w:rsidRDefault="00374C3E">
                            <w:r>
                              <w:rPr>
                                <w:b/>
                                <w:bCs/>
                              </w:rPr>
                              <w:t>Actual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016ECB" w14:textId="77777777" w:rsidR="00374C3E" w:rsidRDefault="00374C3E">
                            <w:pPr>
                              <w:spacing w:before="100" w:after="100"/>
                            </w:pPr>
                            <w:r>
                              <w:rPr>
                                <w:highlight w:val="white"/>
                              </w:rPr>
                              <w:t>Deleted from database.</w:t>
                            </w:r>
                          </w:p>
                        </w:tc>
                      </w:tr>
                      <w:tr w:rsidR="00374C3E" w14:paraId="5D4AA5C0" w14:textId="77777777">
                        <w:trPr>
                          <w:trHeight w:val="300"/>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A54B0D1" w14:textId="77777777" w:rsidR="00374C3E" w:rsidRDefault="00374C3E">
                            <w:r>
                              <w:rPr>
                                <w:b/>
                                <w:bCs/>
                              </w:rPr>
                              <w:t>State: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102AE6" w14:textId="77777777" w:rsidR="00374C3E" w:rsidRDefault="00374C3E">
                            <w:pPr>
                              <w:spacing w:before="100" w:after="100"/>
                            </w:pPr>
                            <w:r>
                              <w:t>Pass</w:t>
                            </w:r>
                          </w:p>
                        </w:tc>
                      </w:tr>
                      <w:tr w:rsidR="00374C3E" w14:paraId="4C10C640"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13C59BAE" w14:textId="77777777" w:rsidR="00374C3E" w:rsidRDefault="00374C3E">
                            <w:r>
                              <w:rPr>
                                <w:b/>
                                <w:bCs/>
                              </w:rPr>
                              <w:t>Issue #:</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F22F64" w14:textId="77777777" w:rsidR="00374C3E" w:rsidRDefault="00374C3E">
                            <w:pPr>
                              <w:spacing w:before="100" w:after="100"/>
                            </w:pPr>
                            <w:r>
                              <w:t>N/A</w:t>
                            </w:r>
                          </w:p>
                        </w:tc>
                      </w:tr>
                      <w:tr w:rsidR="00374C3E" w14:paraId="3A3262F4"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3A92648F" w14:textId="77777777" w:rsidR="00374C3E" w:rsidRDefault="00374C3E">
                            <w:r>
                              <w:rPr>
                                <w:b/>
                                <w:bCs/>
                              </w:rPr>
                              <w:t>Execution Date: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289D97" w14:textId="77777777" w:rsidR="00374C3E" w:rsidRDefault="00374C3E">
                            <w:pPr>
                              <w:spacing w:before="100" w:after="100"/>
                            </w:pPr>
                            <w:r>
                              <w:t>13/5/2018</w:t>
                            </w:r>
                          </w:p>
                        </w:tc>
                      </w:tr>
                      <w:tr w:rsidR="00374C3E" w14:paraId="754262AD" w14:textId="77777777">
                        <w:trPr>
                          <w:trHeight w:val="130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3A0AEDDA" w14:textId="77777777" w:rsidR="00374C3E" w:rsidRDefault="00374C3E">
                            <w:r>
                              <w:rPr>
                                <w:b/>
                                <w:bCs/>
                              </w:rPr>
                              <w:t>Build Version:</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539B69" w14:textId="77777777" w:rsidR="00374C3E" w:rsidRDefault="00374C3E">
                            <w:r>
                              <w:t xml:space="preserve">GitHub </w:t>
                            </w:r>
                          </w:p>
                          <w:p w14:paraId="327DF578" w14:textId="77777777" w:rsidR="00374C3E" w:rsidRDefault="00374C3E">
                            <w:r>
                              <w:t>Branch: Master</w:t>
                            </w:r>
                          </w:p>
                          <w:p w14:paraId="253ECCC5" w14:textId="77777777" w:rsidR="00374C3E" w:rsidRDefault="00374C3E">
                            <w:r>
                              <w:t>Tree: f3b4a80514</w:t>
                            </w:r>
                          </w:p>
                        </w:tc>
                      </w:tr>
                      <w:tr w:rsidR="00374C3E" w14:paraId="673B81B7"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ED08122" w14:textId="77777777" w:rsidR="00374C3E" w:rsidRDefault="00374C3E">
                            <w:r>
                              <w:rPr>
                                <w:b/>
                                <w:bCs/>
                              </w:rPr>
                              <w:t>Notes and Questions: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F6B99C" w14:textId="77777777" w:rsidR="00374C3E" w:rsidRDefault="00374C3E">
                            <w:pPr>
                              <w:spacing w:before="100" w:after="100"/>
                            </w:pPr>
                            <w:r>
                              <w:t>N/A</w:t>
                            </w:r>
                          </w:p>
                        </w:tc>
                      </w:tr>
                      <w:tr w:rsidR="00374C3E" w14:paraId="546AB65C" w14:textId="77777777">
                        <w:trPr>
                          <w:trHeight w:val="627"/>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0EC46FC" w14:textId="77777777" w:rsidR="00374C3E" w:rsidRDefault="00374C3E">
                            <w:r>
                              <w:rPr>
                                <w:b/>
                                <w:bCs/>
                              </w:rPr>
                              <w:t>Tester Name: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6C14E7" w14:textId="77777777" w:rsidR="00374C3E" w:rsidRDefault="00374C3E">
                            <w:pPr>
                              <w:spacing w:before="100" w:after="100"/>
                            </w:pPr>
                            <w:r>
                              <w:t>Shrouk</w:t>
                            </w:r>
                          </w:p>
                        </w:tc>
                      </w:tr>
                    </w:tbl>
                    <w:p w14:paraId="1CE2DC76" w14:textId="77777777" w:rsidR="00374C3E" w:rsidRDefault="00374C3E" w:rsidP="00374C3E">
                      <w:r>
                        <w:t xml:space="preserve"> </w:t>
                      </w:r>
                    </w:p>
                  </w:txbxContent>
                </v:textbox>
                <w10:wrap type="square" anchorx="margin"/>
              </v:shape>
            </w:pict>
          </mc:Fallback>
        </mc:AlternateContent>
      </w:r>
    </w:p>
    <w:p w14:paraId="6020826F" w14:textId="232C5F69" w:rsidR="00374C3E" w:rsidRPr="00374C3E" w:rsidRDefault="00374C3E" w:rsidP="00374C3E">
      <w:pPr>
        <w:keepNext/>
        <w:pageBreakBefore/>
        <w:widowControl w:val="0"/>
        <w:suppressAutoHyphens/>
        <w:spacing w:before="120" w:after="60" w:line="240" w:lineRule="atLeast"/>
        <w:outlineLvl w:val="1"/>
        <w:rPr>
          <w:rFonts w:ascii="Arial" w:eastAsia="Symbol" w:hAnsi="Arial" w:cs="Symbol"/>
          <w:b/>
          <w:lang w:val="en-US" w:eastAsia="zh-CN"/>
        </w:rPr>
      </w:pPr>
      <w:r w:rsidRPr="00374C3E">
        <w:rPr>
          <w:rFonts w:ascii="Arial" w:eastAsia="Symbol" w:hAnsi="Arial" w:cs="Symbol"/>
          <w:b/>
          <w:noProof/>
          <w:lang w:val="en-US" w:eastAsia="zh-CN"/>
        </w:rPr>
        <w:lastRenderedPageBreak/>
        <mc:AlternateContent>
          <mc:Choice Requires="wps">
            <w:drawing>
              <wp:anchor distT="0" distB="0" distL="114935" distR="114935" simplePos="0" relativeHeight="251664384" behindDoc="0" locked="0" layoutInCell="1" allowOverlap="1" wp14:anchorId="60A49665" wp14:editId="48F9688A">
                <wp:simplePos x="0" y="0"/>
                <wp:positionH relativeFrom="margin">
                  <wp:posOffset>593725</wp:posOffset>
                </wp:positionH>
                <wp:positionV relativeFrom="paragraph">
                  <wp:posOffset>915670</wp:posOffset>
                </wp:positionV>
                <wp:extent cx="5403850" cy="5892165"/>
                <wp:effectExtent l="12700" t="10795" r="12700" b="120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5892165"/>
                        </a:xfrm>
                        <a:prstGeom prst="rect">
                          <a:avLst/>
                        </a:prstGeom>
                        <a:solidFill>
                          <a:srgbClr val="FFFFFF"/>
                        </a:solidFill>
                        <a:ln w="635">
                          <a:solidFill>
                            <a:srgbClr val="000000"/>
                          </a:solidFill>
                          <a:miter lim="800000"/>
                          <a:headEnd/>
                          <a:tailEnd/>
                        </a:ln>
                      </wps:spPr>
                      <wps:txbx>
                        <w:txbxContent>
                          <w:tbl>
                            <w:tblPr>
                              <w:tblW w:w="0" w:type="auto"/>
                              <w:tblInd w:w="108" w:type="dxa"/>
                              <w:tblLayout w:type="fixed"/>
                              <w:tblLook w:val="0000" w:firstRow="0" w:lastRow="0" w:firstColumn="0" w:lastColumn="0" w:noHBand="0" w:noVBand="0"/>
                            </w:tblPr>
                            <w:tblGrid>
                              <w:gridCol w:w="1731"/>
                              <w:gridCol w:w="640"/>
                              <w:gridCol w:w="2487"/>
                              <w:gridCol w:w="3604"/>
                            </w:tblGrid>
                            <w:tr w:rsidR="00374C3E" w14:paraId="0D39CFDC" w14:textId="77777777">
                              <w:trPr>
                                <w:trHeight w:val="486"/>
                              </w:trPr>
                              <w:tc>
                                <w:tcPr>
                                  <w:tcW w:w="1731" w:type="dxa"/>
                                  <w:tcBorders>
                                    <w:top w:val="single" w:sz="4" w:space="0" w:color="000000"/>
                                    <w:left w:val="single" w:sz="4" w:space="0" w:color="000000"/>
                                    <w:bottom w:val="single" w:sz="4" w:space="0" w:color="000000"/>
                                  </w:tcBorders>
                                  <w:shd w:val="clear" w:color="auto" w:fill="FDE9D9"/>
                                  <w:vAlign w:val="center"/>
                                </w:tcPr>
                                <w:p w14:paraId="4A61E7CA" w14:textId="77777777" w:rsidR="00374C3E" w:rsidRDefault="00374C3E" w:rsidP="005C6A50">
                                  <w:pPr>
                                    <w:jc w:val="center"/>
                                  </w:pPr>
                                  <w:r>
                                    <w:rPr>
                                      <w:b/>
                                      <w:bCs/>
                                      <w:i/>
                                      <w:iCs/>
                                      <w:sz w:val="24"/>
                                      <w:szCs w:val="24"/>
                                    </w:rPr>
                                    <w:t>TC_ID</w:t>
                                  </w:r>
                                </w:p>
                              </w:tc>
                              <w:tc>
                                <w:tcPr>
                                  <w:tcW w:w="640" w:type="dxa"/>
                                  <w:tcBorders>
                                    <w:top w:val="single" w:sz="4" w:space="0" w:color="000000"/>
                                    <w:left w:val="single" w:sz="4" w:space="0" w:color="000000"/>
                                    <w:bottom w:val="single" w:sz="4" w:space="0" w:color="000000"/>
                                  </w:tcBorders>
                                  <w:shd w:val="clear" w:color="auto" w:fill="FDE9D9"/>
                                  <w:vAlign w:val="center"/>
                                </w:tcPr>
                                <w:p w14:paraId="29061384" w14:textId="77777777" w:rsidR="00374C3E" w:rsidRDefault="00374C3E" w:rsidP="005C6A50">
                                  <w:pPr>
                                    <w:jc w:val="center"/>
                                  </w:pPr>
                                  <w:r>
                                    <w:rPr>
                                      <w:b/>
                                      <w:bCs/>
                                      <w:i/>
                                      <w:iCs/>
                                      <w:sz w:val="24"/>
                                      <w:szCs w:val="24"/>
                                    </w:rPr>
                                    <w:t>10</w:t>
                                  </w:r>
                                </w:p>
                              </w:tc>
                              <w:tc>
                                <w:tcPr>
                                  <w:tcW w:w="2487" w:type="dxa"/>
                                  <w:tcBorders>
                                    <w:top w:val="single" w:sz="4" w:space="0" w:color="000000"/>
                                    <w:left w:val="single" w:sz="4" w:space="0" w:color="000000"/>
                                    <w:bottom w:val="single" w:sz="4" w:space="0" w:color="000000"/>
                                  </w:tcBorders>
                                  <w:shd w:val="clear" w:color="auto" w:fill="FDE9D9"/>
                                  <w:vAlign w:val="center"/>
                                </w:tcPr>
                                <w:p w14:paraId="69276E57" w14:textId="77777777" w:rsidR="00374C3E" w:rsidRDefault="00374C3E" w:rsidP="005C6A50">
                                  <w:pPr>
                                    <w:jc w:val="center"/>
                                  </w:pPr>
                                  <w:r>
                                    <w:rPr>
                                      <w:b/>
                                      <w:bCs/>
                                      <w:i/>
                                      <w:iCs/>
                                      <w:sz w:val="24"/>
                                      <w:szCs w:val="24"/>
                                    </w:rPr>
                                    <w:t>Test Case Name</w:t>
                                  </w:r>
                                </w:p>
                              </w:tc>
                              <w:tc>
                                <w:tcPr>
                                  <w:tcW w:w="360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28C0F312" w14:textId="77777777" w:rsidR="00374C3E" w:rsidRDefault="00374C3E" w:rsidP="005C6A50">
                                  <w:pPr>
                                    <w:jc w:val="center"/>
                                  </w:pPr>
                                  <w:r>
                                    <w:rPr>
                                      <w:b/>
                                      <w:bCs/>
                                      <w:i/>
                                      <w:iCs/>
                                      <w:sz w:val="24"/>
                                      <w:szCs w:val="24"/>
                                    </w:rPr>
                                    <w:t>Admin delete advertiser</w:t>
                                  </w:r>
                                </w:p>
                              </w:tc>
                            </w:tr>
                            <w:tr w:rsidR="00374C3E" w14:paraId="6F626B1D" w14:textId="77777777">
                              <w:trPr>
                                <w:trHeight w:val="769"/>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DE7E7FC" w14:textId="77777777" w:rsidR="00374C3E" w:rsidRDefault="00374C3E" w:rsidP="005C6A50">
                                  <w:r>
                                    <w:rPr>
                                      <w:b/>
                                      <w:bCs/>
                                    </w:rPr>
                                    <w:t>Purpose: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BBB02C" w14:textId="77777777" w:rsidR="00374C3E" w:rsidRDefault="00374C3E" w:rsidP="005C6A50">
                                  <w:pPr>
                                    <w:pStyle w:val="ListParagraph"/>
                                    <w:ind w:left="0"/>
                                  </w:pPr>
                                  <w:r>
                                    <w:rPr>
                                      <w:rFonts w:ascii="Times New Roman" w:hAnsi="Times New Roman" w:cs="Times New Roman"/>
                                    </w:rPr>
                                    <w:t>Testing if admin can delete advertiser.</w:t>
                                  </w:r>
                                </w:p>
                              </w:tc>
                            </w:tr>
                            <w:tr w:rsidR="00374C3E" w14:paraId="235736A6" w14:textId="77777777">
                              <w:trPr>
                                <w:trHeight w:val="78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DB41D4A" w14:textId="77777777" w:rsidR="00374C3E" w:rsidRDefault="00374C3E" w:rsidP="005C6A50">
                                  <w:r>
                                    <w:rPr>
                                      <w:b/>
                                      <w:bCs/>
                                    </w:rPr>
                                    <w:t>Prerequisite: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D46D22" w14:textId="77777777" w:rsidR="00374C3E" w:rsidRDefault="00374C3E" w:rsidP="00374C3E">
                                  <w:pPr>
                                    <w:widowControl w:val="0"/>
                                    <w:numPr>
                                      <w:ilvl w:val="0"/>
                                      <w:numId w:val="1"/>
                                    </w:numPr>
                                    <w:suppressAutoHyphens/>
                                    <w:spacing w:after="0" w:line="240" w:lineRule="atLeast"/>
                                  </w:pPr>
                                  <w:r>
                                    <w:t>Database is connected</w:t>
                                  </w:r>
                                </w:p>
                                <w:p w14:paraId="7D6B959A" w14:textId="77777777" w:rsidR="00374C3E" w:rsidRDefault="00374C3E" w:rsidP="00374C3E">
                                  <w:pPr>
                                    <w:widowControl w:val="0"/>
                                    <w:numPr>
                                      <w:ilvl w:val="0"/>
                                      <w:numId w:val="1"/>
                                    </w:numPr>
                                    <w:suppressAutoHyphens/>
                                    <w:spacing w:after="0" w:line="240" w:lineRule="atLeast"/>
                                  </w:pPr>
                                  <w:r>
                                    <w:t>Web Server is running</w:t>
                                  </w:r>
                                </w:p>
                              </w:tc>
                            </w:tr>
                            <w:tr w:rsidR="00374C3E" w14:paraId="6EF5A349" w14:textId="77777777">
                              <w:trPr>
                                <w:trHeight w:val="46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3D841F7" w14:textId="77777777" w:rsidR="00374C3E" w:rsidRDefault="00374C3E" w:rsidP="005C6A50">
                                  <w:r>
                                    <w:rPr>
                                      <w:b/>
                                      <w:bCs/>
                                    </w:rPr>
                                    <w:t>Priority:</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677B64" w14:textId="77777777" w:rsidR="00374C3E" w:rsidRDefault="00374C3E" w:rsidP="005C6A50">
                                  <w:r>
                                    <w:t>Low Priority.</w:t>
                                  </w:r>
                                </w:p>
                              </w:tc>
                            </w:tr>
                            <w:tr w:rsidR="00374C3E" w14:paraId="0D3009C7" w14:textId="77777777">
                              <w:trPr>
                                <w:trHeight w:val="1104"/>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0862061" w14:textId="77777777" w:rsidR="00374C3E" w:rsidRDefault="00374C3E" w:rsidP="005C6A50">
                                  <w:r>
                                    <w:rPr>
                                      <w:b/>
                                      <w:bCs/>
                                    </w:rPr>
                                    <w:t>Steps: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9502A1" w14:textId="77777777" w:rsidR="00374C3E" w:rsidRPr="00853D65" w:rsidRDefault="00374C3E" w:rsidP="005C6A50">
                                  <w:pPr>
                                    <w:pStyle w:val="ListParagraph"/>
                                    <w:spacing w:line="240" w:lineRule="auto"/>
                                    <w:ind w:left="0"/>
                                  </w:pPr>
                                  <w:r>
                                    <w:rPr>
                                      <w:rFonts w:ascii="Times New Roman" w:hAnsi="Times New Roman" w:cs="Times New Roman"/>
                                    </w:rPr>
                                    <w:t>1.Choose Admin view advertiser.</w:t>
                                  </w:r>
                                </w:p>
                                <w:p w14:paraId="3392A8B7" w14:textId="77777777" w:rsidR="00374C3E" w:rsidRDefault="00374C3E" w:rsidP="005C6A50">
                                  <w:pPr>
                                    <w:pStyle w:val="ListParagraph"/>
                                    <w:spacing w:line="240" w:lineRule="auto"/>
                                    <w:ind w:left="0"/>
                                  </w:pPr>
                                  <w:r>
                                    <w:t>2.Fill check box for delete.</w:t>
                                  </w:r>
                                </w:p>
                                <w:p w14:paraId="1C5F403C" w14:textId="77777777" w:rsidR="00374C3E" w:rsidRDefault="00374C3E" w:rsidP="00374C3E">
                                  <w:pPr>
                                    <w:pStyle w:val="ListParagraph"/>
                                    <w:numPr>
                                      <w:ilvl w:val="0"/>
                                      <w:numId w:val="4"/>
                                    </w:numPr>
                                    <w:spacing w:line="240" w:lineRule="auto"/>
                                  </w:pPr>
                                  <w:r>
                                    <w:t>3.Next.</w:t>
                                  </w:r>
                                </w:p>
                              </w:tc>
                            </w:tr>
                            <w:tr w:rsidR="00374C3E" w14:paraId="67C81445" w14:textId="77777777">
                              <w:trPr>
                                <w:trHeight w:val="78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6F3D1D1" w14:textId="77777777" w:rsidR="00374C3E" w:rsidRDefault="00374C3E" w:rsidP="005C6A50">
                                  <w:r>
                                    <w:rPr>
                                      <w:b/>
                                      <w:bCs/>
                                    </w:rPr>
                                    <w:t>Expected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C4ED15" w14:textId="77777777" w:rsidR="00374C3E" w:rsidRDefault="00374C3E" w:rsidP="005C6A50">
                                  <w:pPr>
                                    <w:pStyle w:val="ListParagraph"/>
                                    <w:spacing w:line="240" w:lineRule="auto"/>
                                    <w:ind w:left="0"/>
                                  </w:pPr>
                                  <w:r>
                                    <w:rPr>
                                      <w:rFonts w:ascii="Times New Roman" w:hAnsi="Times New Roman" w:cs="Times New Roman"/>
                                    </w:rPr>
                                    <w:t xml:space="preserve">Deleted from </w:t>
                                  </w:r>
                                  <w:proofErr w:type="spellStart"/>
                                  <w:proofErr w:type="gramStart"/>
                                  <w:r>
                                    <w:rPr>
                                      <w:rFonts w:ascii="Times New Roman" w:hAnsi="Times New Roman" w:cs="Times New Roman"/>
                                    </w:rPr>
                                    <w:t>database.a</w:t>
                                  </w:r>
                                  <w:proofErr w:type="spellEnd"/>
                                  <w:proofErr w:type="gramEnd"/>
                                </w:p>
                              </w:tc>
                            </w:tr>
                            <w:tr w:rsidR="00374C3E" w14:paraId="4269EA97"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1BE8C83" w14:textId="77777777" w:rsidR="00374C3E" w:rsidRDefault="00374C3E" w:rsidP="005C6A50">
                                  <w:r>
                                    <w:rPr>
                                      <w:b/>
                                      <w:bCs/>
                                    </w:rPr>
                                    <w:t>Actual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213138" w14:textId="77777777" w:rsidR="00374C3E" w:rsidRDefault="00374C3E" w:rsidP="005C6A50">
                                  <w:pPr>
                                    <w:spacing w:before="100" w:after="100"/>
                                  </w:pPr>
                                  <w:r>
                                    <w:rPr>
                                      <w:rFonts w:ascii="Times New Roman" w:hAnsi="Times New Roman" w:cs="Times New Roman"/>
                                    </w:rPr>
                                    <w:t>Deleted from database.</w:t>
                                  </w:r>
                                </w:p>
                              </w:tc>
                            </w:tr>
                            <w:tr w:rsidR="00374C3E" w14:paraId="7CB3FEA2" w14:textId="77777777">
                              <w:trPr>
                                <w:trHeight w:val="300"/>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4598AFE" w14:textId="77777777" w:rsidR="00374C3E" w:rsidRDefault="00374C3E" w:rsidP="005C6A50">
                                  <w:r>
                                    <w:rPr>
                                      <w:b/>
                                      <w:bCs/>
                                    </w:rPr>
                                    <w:t>State: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3635A0" w14:textId="77777777" w:rsidR="00374C3E" w:rsidRDefault="00374C3E" w:rsidP="005C6A50">
                                  <w:pPr>
                                    <w:spacing w:before="100" w:after="100"/>
                                  </w:pPr>
                                  <w:r>
                                    <w:t>Pass</w:t>
                                  </w:r>
                                </w:p>
                              </w:tc>
                            </w:tr>
                            <w:tr w:rsidR="00374C3E" w14:paraId="7AD23FFF"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03C7FF2" w14:textId="77777777" w:rsidR="00374C3E" w:rsidRDefault="00374C3E" w:rsidP="005C6A50">
                                  <w:r>
                                    <w:rPr>
                                      <w:b/>
                                      <w:bCs/>
                                    </w:rPr>
                                    <w:t>Issue #:</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051A64" w14:textId="77777777" w:rsidR="00374C3E" w:rsidRDefault="00374C3E" w:rsidP="005C6A50">
                                  <w:pPr>
                                    <w:spacing w:before="100" w:after="100"/>
                                  </w:pPr>
                                  <w:r>
                                    <w:t>N/A</w:t>
                                  </w:r>
                                </w:p>
                              </w:tc>
                            </w:tr>
                            <w:tr w:rsidR="00374C3E" w14:paraId="1C9FF649"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EEE1963" w14:textId="77777777" w:rsidR="00374C3E" w:rsidRDefault="00374C3E" w:rsidP="005C6A50">
                                  <w:r>
                                    <w:rPr>
                                      <w:b/>
                                      <w:bCs/>
                                    </w:rPr>
                                    <w:t>Execution Date: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50DFA1" w14:textId="77777777" w:rsidR="00374C3E" w:rsidRDefault="00374C3E" w:rsidP="005C6A50">
                                  <w:pPr>
                                    <w:spacing w:before="100" w:after="100"/>
                                  </w:pPr>
                                  <w:r>
                                    <w:t>13/5/2018</w:t>
                                  </w:r>
                                </w:p>
                              </w:tc>
                            </w:tr>
                            <w:tr w:rsidR="00374C3E" w14:paraId="490E9A91" w14:textId="77777777">
                              <w:trPr>
                                <w:trHeight w:val="130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3FB81D58" w14:textId="77777777" w:rsidR="00374C3E" w:rsidRDefault="00374C3E" w:rsidP="005C6A50">
                                  <w:r>
                                    <w:rPr>
                                      <w:b/>
                                      <w:bCs/>
                                    </w:rPr>
                                    <w:t>Build Version:</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4A961C" w14:textId="77777777" w:rsidR="00374C3E" w:rsidRDefault="00374C3E" w:rsidP="005C6A50">
                                  <w:r>
                                    <w:t xml:space="preserve">GitHub </w:t>
                                  </w:r>
                                </w:p>
                                <w:p w14:paraId="696D5B2E" w14:textId="77777777" w:rsidR="00374C3E" w:rsidRDefault="00374C3E" w:rsidP="005C6A50">
                                  <w:r>
                                    <w:t>Branch: Master</w:t>
                                  </w:r>
                                </w:p>
                                <w:p w14:paraId="234FD798" w14:textId="77777777" w:rsidR="00374C3E" w:rsidRDefault="00374C3E" w:rsidP="005C6A50">
                                  <w:r>
                                    <w:t>Tree: f3b4a80514</w:t>
                                  </w:r>
                                </w:p>
                              </w:tc>
                            </w:tr>
                            <w:tr w:rsidR="00374C3E" w14:paraId="387F9542"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04C76EE" w14:textId="77777777" w:rsidR="00374C3E" w:rsidRDefault="00374C3E" w:rsidP="005C6A50">
                                  <w:r>
                                    <w:rPr>
                                      <w:b/>
                                      <w:bCs/>
                                    </w:rPr>
                                    <w:t>Notes and Questions: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7B6287" w14:textId="77777777" w:rsidR="00374C3E" w:rsidRDefault="00374C3E" w:rsidP="005C6A50">
                                  <w:pPr>
                                    <w:spacing w:before="100" w:after="100"/>
                                  </w:pPr>
                                  <w:r>
                                    <w:t>N/A</w:t>
                                  </w:r>
                                </w:p>
                              </w:tc>
                            </w:tr>
                            <w:tr w:rsidR="00374C3E" w14:paraId="059F10AC" w14:textId="77777777">
                              <w:trPr>
                                <w:trHeight w:val="627"/>
                              </w:trPr>
                              <w:tc>
                                <w:tcPr>
                                  <w:tcW w:w="2371" w:type="dxa"/>
                                  <w:gridSpan w:val="2"/>
                                  <w:tcBorders>
                                    <w:top w:val="single" w:sz="4" w:space="0" w:color="000000"/>
                                    <w:left w:val="single" w:sz="4" w:space="0" w:color="000000"/>
                                    <w:bottom w:val="single" w:sz="4" w:space="0" w:color="000000"/>
                                  </w:tcBorders>
                                  <w:shd w:val="clear" w:color="auto" w:fill="auto"/>
                                  <w:vAlign w:val="center"/>
                                </w:tcPr>
                                <w:p w14:paraId="118DD202" w14:textId="77777777" w:rsidR="00374C3E" w:rsidRDefault="00374C3E" w:rsidP="005C6A50">
                                  <w:r>
                                    <w:rPr>
                                      <w:b/>
                                      <w:bCs/>
                                    </w:rPr>
                                    <w:t>Tester Name: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BE3FB7" w14:textId="77777777" w:rsidR="00374C3E" w:rsidRDefault="00374C3E" w:rsidP="005C6A50">
                                  <w:pPr>
                                    <w:spacing w:before="100" w:after="100"/>
                                  </w:pPr>
                                  <w:r>
                                    <w:t>Shrouk</w:t>
                                  </w:r>
                                </w:p>
                              </w:tc>
                            </w:tr>
                          </w:tbl>
                          <w:p w14:paraId="424F4B02" w14:textId="77777777" w:rsidR="00374C3E" w:rsidRDefault="00374C3E" w:rsidP="00374C3E">
                            <w:r>
                              <w:t xml:space="preserve"> </w:t>
                            </w:r>
                          </w:p>
                        </w:txbxContent>
                      </wps:txbx>
                      <wps:bodyPr rot="0" vert="horz" wrap="square" lIns="635" tIns="0" rIns="635"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49665" id="Text Box 4" o:spid="_x0000_s1030" type="#_x0000_t202" style="position:absolute;margin-left:46.75pt;margin-top:72.1pt;width:425.5pt;height:463.95pt;z-index:25166438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" strokeweight=".05pt">
                <v:textbox inset=".05pt,0,.05pt,0">
                  <w:txbxContent>
                    <w:tbl>
                      <w:tblPr>
                        <w:tblW w:w="0" w:type="auto"/>
                        <w:tblInd w:w="108" w:type="dxa"/>
                        <w:tblLayout w:type="fixed"/>
                        <w:tblLook w:val="0000" w:firstRow="0" w:lastRow="0" w:firstColumn="0" w:lastColumn="0" w:noHBand="0" w:noVBand="0"/>
                      </w:tblPr>
                      <w:tblGrid>
                        <w:gridCol w:w="1731"/>
                        <w:gridCol w:w="640"/>
                        <w:gridCol w:w="2487"/>
                        <w:gridCol w:w="3604"/>
                      </w:tblGrid>
                      <w:tr w:rsidR="00374C3E" w14:paraId="0D39CFDC" w14:textId="77777777">
                        <w:trPr>
                          <w:trHeight w:val="486"/>
                        </w:trPr>
                        <w:tc>
                          <w:tcPr>
                            <w:tcW w:w="1731" w:type="dxa"/>
                            <w:tcBorders>
                              <w:top w:val="single" w:sz="4" w:space="0" w:color="000000"/>
                              <w:left w:val="single" w:sz="4" w:space="0" w:color="000000"/>
                              <w:bottom w:val="single" w:sz="4" w:space="0" w:color="000000"/>
                            </w:tcBorders>
                            <w:shd w:val="clear" w:color="auto" w:fill="FDE9D9"/>
                            <w:vAlign w:val="center"/>
                          </w:tcPr>
                          <w:p w14:paraId="4A61E7CA" w14:textId="77777777" w:rsidR="00374C3E" w:rsidRDefault="00374C3E" w:rsidP="005C6A50">
                            <w:pPr>
                              <w:jc w:val="center"/>
                            </w:pPr>
                            <w:r>
                              <w:rPr>
                                <w:b/>
                                <w:bCs/>
                                <w:i/>
                                <w:iCs/>
                                <w:sz w:val="24"/>
                                <w:szCs w:val="24"/>
                              </w:rPr>
                              <w:t>TC_ID</w:t>
                            </w:r>
                          </w:p>
                        </w:tc>
                        <w:tc>
                          <w:tcPr>
                            <w:tcW w:w="640" w:type="dxa"/>
                            <w:tcBorders>
                              <w:top w:val="single" w:sz="4" w:space="0" w:color="000000"/>
                              <w:left w:val="single" w:sz="4" w:space="0" w:color="000000"/>
                              <w:bottom w:val="single" w:sz="4" w:space="0" w:color="000000"/>
                            </w:tcBorders>
                            <w:shd w:val="clear" w:color="auto" w:fill="FDE9D9"/>
                            <w:vAlign w:val="center"/>
                          </w:tcPr>
                          <w:p w14:paraId="29061384" w14:textId="77777777" w:rsidR="00374C3E" w:rsidRDefault="00374C3E" w:rsidP="005C6A50">
                            <w:pPr>
                              <w:jc w:val="center"/>
                            </w:pPr>
                            <w:r>
                              <w:rPr>
                                <w:b/>
                                <w:bCs/>
                                <w:i/>
                                <w:iCs/>
                                <w:sz w:val="24"/>
                                <w:szCs w:val="24"/>
                              </w:rPr>
                              <w:t>10</w:t>
                            </w:r>
                          </w:p>
                        </w:tc>
                        <w:tc>
                          <w:tcPr>
                            <w:tcW w:w="2487" w:type="dxa"/>
                            <w:tcBorders>
                              <w:top w:val="single" w:sz="4" w:space="0" w:color="000000"/>
                              <w:left w:val="single" w:sz="4" w:space="0" w:color="000000"/>
                              <w:bottom w:val="single" w:sz="4" w:space="0" w:color="000000"/>
                            </w:tcBorders>
                            <w:shd w:val="clear" w:color="auto" w:fill="FDE9D9"/>
                            <w:vAlign w:val="center"/>
                          </w:tcPr>
                          <w:p w14:paraId="69276E57" w14:textId="77777777" w:rsidR="00374C3E" w:rsidRDefault="00374C3E" w:rsidP="005C6A50">
                            <w:pPr>
                              <w:jc w:val="center"/>
                            </w:pPr>
                            <w:r>
                              <w:rPr>
                                <w:b/>
                                <w:bCs/>
                                <w:i/>
                                <w:iCs/>
                                <w:sz w:val="24"/>
                                <w:szCs w:val="24"/>
                              </w:rPr>
                              <w:t>Test Case Name</w:t>
                            </w:r>
                          </w:p>
                        </w:tc>
                        <w:tc>
                          <w:tcPr>
                            <w:tcW w:w="360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28C0F312" w14:textId="77777777" w:rsidR="00374C3E" w:rsidRDefault="00374C3E" w:rsidP="005C6A50">
                            <w:pPr>
                              <w:jc w:val="center"/>
                            </w:pPr>
                            <w:r>
                              <w:rPr>
                                <w:b/>
                                <w:bCs/>
                                <w:i/>
                                <w:iCs/>
                                <w:sz w:val="24"/>
                                <w:szCs w:val="24"/>
                              </w:rPr>
                              <w:t>Admin delete advertiser</w:t>
                            </w:r>
                          </w:p>
                        </w:tc>
                      </w:tr>
                      <w:tr w:rsidR="00374C3E" w14:paraId="6F626B1D" w14:textId="77777777">
                        <w:trPr>
                          <w:trHeight w:val="769"/>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DE7E7FC" w14:textId="77777777" w:rsidR="00374C3E" w:rsidRDefault="00374C3E" w:rsidP="005C6A50">
                            <w:r>
                              <w:rPr>
                                <w:b/>
                                <w:bCs/>
                              </w:rPr>
                              <w:t>Purpose: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BBB02C" w14:textId="77777777" w:rsidR="00374C3E" w:rsidRDefault="00374C3E" w:rsidP="005C6A50">
                            <w:pPr>
                              <w:pStyle w:val="ListParagraph"/>
                              <w:ind w:left="0"/>
                            </w:pPr>
                            <w:r>
                              <w:rPr>
                                <w:rFonts w:ascii="Times New Roman" w:hAnsi="Times New Roman" w:cs="Times New Roman"/>
                              </w:rPr>
                              <w:t>Testing if admin can delete advertiser.</w:t>
                            </w:r>
                          </w:p>
                        </w:tc>
                      </w:tr>
                      <w:tr w:rsidR="00374C3E" w14:paraId="235736A6" w14:textId="77777777">
                        <w:trPr>
                          <w:trHeight w:val="78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DB41D4A" w14:textId="77777777" w:rsidR="00374C3E" w:rsidRDefault="00374C3E" w:rsidP="005C6A50">
                            <w:r>
                              <w:rPr>
                                <w:b/>
                                <w:bCs/>
                              </w:rPr>
                              <w:t>Prerequisite: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D46D22" w14:textId="77777777" w:rsidR="00374C3E" w:rsidRDefault="00374C3E" w:rsidP="00374C3E">
                            <w:pPr>
                              <w:widowControl w:val="0"/>
                              <w:numPr>
                                <w:ilvl w:val="0"/>
                                <w:numId w:val="1"/>
                              </w:numPr>
                              <w:suppressAutoHyphens/>
                              <w:spacing w:after="0" w:line="240" w:lineRule="atLeast"/>
                            </w:pPr>
                            <w:r>
                              <w:t>Database is connected</w:t>
                            </w:r>
                          </w:p>
                          <w:p w14:paraId="7D6B959A" w14:textId="77777777" w:rsidR="00374C3E" w:rsidRDefault="00374C3E" w:rsidP="00374C3E">
                            <w:pPr>
                              <w:widowControl w:val="0"/>
                              <w:numPr>
                                <w:ilvl w:val="0"/>
                                <w:numId w:val="1"/>
                              </w:numPr>
                              <w:suppressAutoHyphens/>
                              <w:spacing w:after="0" w:line="240" w:lineRule="atLeast"/>
                            </w:pPr>
                            <w:r>
                              <w:t>Web Server is running</w:t>
                            </w:r>
                          </w:p>
                        </w:tc>
                      </w:tr>
                      <w:tr w:rsidR="00374C3E" w14:paraId="6EF5A349" w14:textId="77777777">
                        <w:trPr>
                          <w:trHeight w:val="46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3D841F7" w14:textId="77777777" w:rsidR="00374C3E" w:rsidRDefault="00374C3E" w:rsidP="005C6A50">
                            <w:r>
                              <w:rPr>
                                <w:b/>
                                <w:bCs/>
                              </w:rPr>
                              <w:t>Priority:</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677B64" w14:textId="77777777" w:rsidR="00374C3E" w:rsidRDefault="00374C3E" w:rsidP="005C6A50">
                            <w:r>
                              <w:t>Low Priority.</w:t>
                            </w:r>
                          </w:p>
                        </w:tc>
                      </w:tr>
                      <w:tr w:rsidR="00374C3E" w14:paraId="0D3009C7" w14:textId="77777777">
                        <w:trPr>
                          <w:trHeight w:val="1104"/>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0862061" w14:textId="77777777" w:rsidR="00374C3E" w:rsidRDefault="00374C3E" w:rsidP="005C6A50">
                            <w:r>
                              <w:rPr>
                                <w:b/>
                                <w:bCs/>
                              </w:rPr>
                              <w:t>Steps: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9502A1" w14:textId="77777777" w:rsidR="00374C3E" w:rsidRPr="00853D65" w:rsidRDefault="00374C3E" w:rsidP="005C6A50">
                            <w:pPr>
                              <w:pStyle w:val="ListParagraph"/>
                              <w:spacing w:line="240" w:lineRule="auto"/>
                              <w:ind w:left="0"/>
                            </w:pPr>
                            <w:r>
                              <w:rPr>
                                <w:rFonts w:ascii="Times New Roman" w:hAnsi="Times New Roman" w:cs="Times New Roman"/>
                              </w:rPr>
                              <w:t>1.Choose Admin view advertiser.</w:t>
                            </w:r>
                          </w:p>
                          <w:p w14:paraId="3392A8B7" w14:textId="77777777" w:rsidR="00374C3E" w:rsidRDefault="00374C3E" w:rsidP="005C6A50">
                            <w:pPr>
                              <w:pStyle w:val="ListParagraph"/>
                              <w:spacing w:line="240" w:lineRule="auto"/>
                              <w:ind w:left="0"/>
                            </w:pPr>
                            <w:r>
                              <w:t>2.Fill check box for delete.</w:t>
                            </w:r>
                          </w:p>
                          <w:p w14:paraId="1C5F403C" w14:textId="77777777" w:rsidR="00374C3E" w:rsidRDefault="00374C3E" w:rsidP="00374C3E">
                            <w:pPr>
                              <w:pStyle w:val="ListParagraph"/>
                              <w:numPr>
                                <w:ilvl w:val="0"/>
                                <w:numId w:val="4"/>
                              </w:numPr>
                              <w:spacing w:line="240" w:lineRule="auto"/>
                            </w:pPr>
                            <w:r>
                              <w:t>3.Next.</w:t>
                            </w:r>
                          </w:p>
                        </w:tc>
                      </w:tr>
                      <w:tr w:rsidR="00374C3E" w14:paraId="67C81445" w14:textId="77777777">
                        <w:trPr>
                          <w:trHeight w:val="78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6F3D1D1" w14:textId="77777777" w:rsidR="00374C3E" w:rsidRDefault="00374C3E" w:rsidP="005C6A50">
                            <w:r>
                              <w:rPr>
                                <w:b/>
                                <w:bCs/>
                              </w:rPr>
                              <w:t>Expected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C4ED15" w14:textId="77777777" w:rsidR="00374C3E" w:rsidRDefault="00374C3E" w:rsidP="005C6A50">
                            <w:pPr>
                              <w:pStyle w:val="ListParagraph"/>
                              <w:spacing w:line="240" w:lineRule="auto"/>
                              <w:ind w:left="0"/>
                            </w:pPr>
                            <w:r>
                              <w:rPr>
                                <w:rFonts w:ascii="Times New Roman" w:hAnsi="Times New Roman" w:cs="Times New Roman"/>
                              </w:rPr>
                              <w:t xml:space="preserve">Deleted from </w:t>
                            </w:r>
                            <w:proofErr w:type="spellStart"/>
                            <w:proofErr w:type="gramStart"/>
                            <w:r>
                              <w:rPr>
                                <w:rFonts w:ascii="Times New Roman" w:hAnsi="Times New Roman" w:cs="Times New Roman"/>
                              </w:rPr>
                              <w:t>database.a</w:t>
                            </w:r>
                            <w:proofErr w:type="spellEnd"/>
                            <w:proofErr w:type="gramEnd"/>
                          </w:p>
                        </w:tc>
                      </w:tr>
                      <w:tr w:rsidR="00374C3E" w14:paraId="4269EA97"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1BE8C83" w14:textId="77777777" w:rsidR="00374C3E" w:rsidRDefault="00374C3E" w:rsidP="005C6A50">
                            <w:r>
                              <w:rPr>
                                <w:b/>
                                <w:bCs/>
                              </w:rPr>
                              <w:t>Actual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213138" w14:textId="77777777" w:rsidR="00374C3E" w:rsidRDefault="00374C3E" w:rsidP="005C6A50">
                            <w:pPr>
                              <w:spacing w:before="100" w:after="100"/>
                            </w:pPr>
                            <w:r>
                              <w:rPr>
                                <w:rFonts w:ascii="Times New Roman" w:hAnsi="Times New Roman" w:cs="Times New Roman"/>
                              </w:rPr>
                              <w:t>Deleted from database.</w:t>
                            </w:r>
                          </w:p>
                        </w:tc>
                      </w:tr>
                      <w:tr w:rsidR="00374C3E" w14:paraId="7CB3FEA2" w14:textId="77777777">
                        <w:trPr>
                          <w:trHeight w:val="300"/>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4598AFE" w14:textId="77777777" w:rsidR="00374C3E" w:rsidRDefault="00374C3E" w:rsidP="005C6A50">
                            <w:r>
                              <w:rPr>
                                <w:b/>
                                <w:bCs/>
                              </w:rPr>
                              <w:t>State: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3635A0" w14:textId="77777777" w:rsidR="00374C3E" w:rsidRDefault="00374C3E" w:rsidP="005C6A50">
                            <w:pPr>
                              <w:spacing w:before="100" w:after="100"/>
                            </w:pPr>
                            <w:r>
                              <w:t>Pass</w:t>
                            </w:r>
                          </w:p>
                        </w:tc>
                      </w:tr>
                      <w:tr w:rsidR="00374C3E" w14:paraId="7AD23FFF"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03C7FF2" w14:textId="77777777" w:rsidR="00374C3E" w:rsidRDefault="00374C3E" w:rsidP="005C6A50">
                            <w:r>
                              <w:rPr>
                                <w:b/>
                                <w:bCs/>
                              </w:rPr>
                              <w:t>Issue #:</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051A64" w14:textId="77777777" w:rsidR="00374C3E" w:rsidRDefault="00374C3E" w:rsidP="005C6A50">
                            <w:pPr>
                              <w:spacing w:before="100" w:after="100"/>
                            </w:pPr>
                            <w:r>
                              <w:t>N/A</w:t>
                            </w:r>
                          </w:p>
                        </w:tc>
                      </w:tr>
                      <w:tr w:rsidR="00374C3E" w14:paraId="1C9FF649"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EEE1963" w14:textId="77777777" w:rsidR="00374C3E" w:rsidRDefault="00374C3E" w:rsidP="005C6A50">
                            <w:r>
                              <w:rPr>
                                <w:b/>
                                <w:bCs/>
                              </w:rPr>
                              <w:t>Execution Date: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50DFA1" w14:textId="77777777" w:rsidR="00374C3E" w:rsidRDefault="00374C3E" w:rsidP="005C6A50">
                            <w:pPr>
                              <w:spacing w:before="100" w:after="100"/>
                            </w:pPr>
                            <w:r>
                              <w:t>13/5/2018</w:t>
                            </w:r>
                          </w:p>
                        </w:tc>
                      </w:tr>
                      <w:tr w:rsidR="00374C3E" w14:paraId="490E9A91" w14:textId="77777777">
                        <w:trPr>
                          <w:trHeight w:val="130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3FB81D58" w14:textId="77777777" w:rsidR="00374C3E" w:rsidRDefault="00374C3E" w:rsidP="005C6A50">
                            <w:r>
                              <w:rPr>
                                <w:b/>
                                <w:bCs/>
                              </w:rPr>
                              <w:t>Build Version:</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4A961C" w14:textId="77777777" w:rsidR="00374C3E" w:rsidRDefault="00374C3E" w:rsidP="005C6A50">
                            <w:r>
                              <w:t xml:space="preserve">GitHub </w:t>
                            </w:r>
                          </w:p>
                          <w:p w14:paraId="696D5B2E" w14:textId="77777777" w:rsidR="00374C3E" w:rsidRDefault="00374C3E" w:rsidP="005C6A50">
                            <w:r>
                              <w:t>Branch: Master</w:t>
                            </w:r>
                          </w:p>
                          <w:p w14:paraId="234FD798" w14:textId="77777777" w:rsidR="00374C3E" w:rsidRDefault="00374C3E" w:rsidP="005C6A50">
                            <w:r>
                              <w:t>Tree: f3b4a80514</w:t>
                            </w:r>
                          </w:p>
                        </w:tc>
                      </w:tr>
                      <w:tr w:rsidR="00374C3E" w14:paraId="387F9542"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04C76EE" w14:textId="77777777" w:rsidR="00374C3E" w:rsidRDefault="00374C3E" w:rsidP="005C6A50">
                            <w:r>
                              <w:rPr>
                                <w:b/>
                                <w:bCs/>
                              </w:rPr>
                              <w:t>Notes and Questions: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7B6287" w14:textId="77777777" w:rsidR="00374C3E" w:rsidRDefault="00374C3E" w:rsidP="005C6A50">
                            <w:pPr>
                              <w:spacing w:before="100" w:after="100"/>
                            </w:pPr>
                            <w:r>
                              <w:t>N/A</w:t>
                            </w:r>
                          </w:p>
                        </w:tc>
                      </w:tr>
                      <w:tr w:rsidR="00374C3E" w14:paraId="059F10AC" w14:textId="77777777">
                        <w:trPr>
                          <w:trHeight w:val="627"/>
                        </w:trPr>
                        <w:tc>
                          <w:tcPr>
                            <w:tcW w:w="2371" w:type="dxa"/>
                            <w:gridSpan w:val="2"/>
                            <w:tcBorders>
                              <w:top w:val="single" w:sz="4" w:space="0" w:color="000000"/>
                              <w:left w:val="single" w:sz="4" w:space="0" w:color="000000"/>
                              <w:bottom w:val="single" w:sz="4" w:space="0" w:color="000000"/>
                            </w:tcBorders>
                            <w:shd w:val="clear" w:color="auto" w:fill="auto"/>
                            <w:vAlign w:val="center"/>
                          </w:tcPr>
                          <w:p w14:paraId="118DD202" w14:textId="77777777" w:rsidR="00374C3E" w:rsidRDefault="00374C3E" w:rsidP="005C6A50">
                            <w:r>
                              <w:rPr>
                                <w:b/>
                                <w:bCs/>
                              </w:rPr>
                              <w:t>Tester Name: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BE3FB7" w14:textId="77777777" w:rsidR="00374C3E" w:rsidRDefault="00374C3E" w:rsidP="005C6A50">
                            <w:pPr>
                              <w:spacing w:before="100" w:after="100"/>
                            </w:pPr>
                            <w:r>
                              <w:t>Shrouk</w:t>
                            </w:r>
                          </w:p>
                        </w:tc>
                      </w:tr>
                    </w:tbl>
                    <w:p w14:paraId="424F4B02" w14:textId="77777777" w:rsidR="00374C3E" w:rsidRDefault="00374C3E" w:rsidP="00374C3E">
                      <w:r>
                        <w:t xml:space="preserve"> </w:t>
                      </w:r>
                    </w:p>
                  </w:txbxContent>
                </v:textbox>
                <w10:wrap type="square" anchorx="margin"/>
              </v:shape>
            </w:pict>
          </mc:Fallback>
        </mc:AlternateContent>
      </w:r>
    </w:p>
    <w:p w14:paraId="5A38CC31" w14:textId="77777777" w:rsidR="00374C3E" w:rsidRPr="00374C3E" w:rsidRDefault="00374C3E" w:rsidP="00374C3E">
      <w:pPr>
        <w:keepNext/>
        <w:pageBreakBefore/>
        <w:widowControl w:val="0"/>
        <w:suppressAutoHyphens/>
        <w:spacing w:before="120" w:after="60" w:line="240" w:lineRule="atLeast"/>
        <w:outlineLvl w:val="1"/>
        <w:rPr>
          <w:rFonts w:ascii="Arial" w:eastAsia="Symbol" w:hAnsi="Arial" w:cs="Symbol"/>
          <w:b/>
          <w:lang w:val="en-US" w:eastAsia="zh-CN"/>
        </w:rPr>
      </w:pPr>
    </w:p>
    <w:p w14:paraId="4FFE54E8" w14:textId="619201A7" w:rsidR="00374C3E" w:rsidRPr="00374C3E" w:rsidRDefault="00374C3E" w:rsidP="00374C3E">
      <w:pPr>
        <w:widowControl w:val="0"/>
        <w:suppressAutoHyphens/>
        <w:spacing w:after="0" w:line="240" w:lineRule="atLeast"/>
        <w:rPr>
          <w:rFonts w:ascii="Times New Roman" w:eastAsia="Symbol" w:hAnsi="Times New Roman" w:cs="Times New Roman"/>
          <w:sz w:val="20"/>
          <w:szCs w:val="20"/>
          <w:lang w:val="en-US" w:eastAsia="zh-CN"/>
        </w:rPr>
      </w:pPr>
      <w:r w:rsidRPr="00374C3E">
        <w:rPr>
          <w:rFonts w:ascii="Times New Roman" w:eastAsia="Symbol" w:hAnsi="Times New Roman" w:cs="Symbol"/>
          <w:noProof/>
          <w:lang w:val="en-US" w:eastAsia="zh-CN"/>
        </w:rPr>
        <mc:AlternateContent>
          <mc:Choice Requires="wps">
            <w:drawing>
              <wp:anchor distT="0" distB="0" distL="114935" distR="114935" simplePos="0" relativeHeight="251665408" behindDoc="0" locked="0" layoutInCell="1" allowOverlap="1" wp14:anchorId="252A9C2D" wp14:editId="6D9E00CF">
                <wp:simplePos x="0" y="0"/>
                <wp:positionH relativeFrom="margin">
                  <wp:posOffset>746125</wp:posOffset>
                </wp:positionH>
                <wp:positionV relativeFrom="paragraph">
                  <wp:posOffset>793115</wp:posOffset>
                </wp:positionV>
                <wp:extent cx="5365750" cy="6280785"/>
                <wp:effectExtent l="12700" t="10795" r="12700" b="139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6280785"/>
                        </a:xfrm>
                        <a:prstGeom prst="rect">
                          <a:avLst/>
                        </a:prstGeom>
                        <a:solidFill>
                          <a:srgbClr val="FFFFFF"/>
                        </a:solidFill>
                        <a:ln w="635">
                          <a:solidFill>
                            <a:srgbClr val="000000"/>
                          </a:solidFill>
                          <a:miter lim="800000"/>
                          <a:headEnd/>
                          <a:tailEnd/>
                        </a:ln>
                      </wps:spPr>
                      <wps:txbx>
                        <w:txbxContent>
                          <w:tbl>
                            <w:tblPr>
                              <w:tblW w:w="0" w:type="auto"/>
                              <w:tblInd w:w="108" w:type="dxa"/>
                              <w:tblLayout w:type="fixed"/>
                              <w:tblLook w:val="0000" w:firstRow="0" w:lastRow="0" w:firstColumn="0" w:lastColumn="0" w:noHBand="0" w:noVBand="0"/>
                            </w:tblPr>
                            <w:tblGrid>
                              <w:gridCol w:w="1731"/>
                              <w:gridCol w:w="640"/>
                              <w:gridCol w:w="2487"/>
                              <w:gridCol w:w="3604"/>
                            </w:tblGrid>
                            <w:tr w:rsidR="00374C3E" w14:paraId="332C5D87" w14:textId="77777777">
                              <w:trPr>
                                <w:trHeight w:val="486"/>
                              </w:trPr>
                              <w:tc>
                                <w:tcPr>
                                  <w:tcW w:w="1731" w:type="dxa"/>
                                  <w:tcBorders>
                                    <w:top w:val="single" w:sz="4" w:space="0" w:color="000000"/>
                                    <w:left w:val="single" w:sz="4" w:space="0" w:color="000000"/>
                                    <w:bottom w:val="single" w:sz="4" w:space="0" w:color="000000"/>
                                  </w:tcBorders>
                                  <w:shd w:val="clear" w:color="auto" w:fill="FDE9D9"/>
                                  <w:vAlign w:val="center"/>
                                </w:tcPr>
                                <w:p w14:paraId="7414077D" w14:textId="77777777" w:rsidR="00374C3E" w:rsidRDefault="00374C3E" w:rsidP="005C6A50">
                                  <w:pPr>
                                    <w:jc w:val="center"/>
                                  </w:pPr>
                                  <w:r>
                                    <w:rPr>
                                      <w:b/>
                                      <w:bCs/>
                                      <w:i/>
                                      <w:iCs/>
                                      <w:sz w:val="24"/>
                                      <w:szCs w:val="24"/>
                                    </w:rPr>
                                    <w:t>TC_ID</w:t>
                                  </w:r>
                                </w:p>
                              </w:tc>
                              <w:tc>
                                <w:tcPr>
                                  <w:tcW w:w="640" w:type="dxa"/>
                                  <w:tcBorders>
                                    <w:top w:val="single" w:sz="4" w:space="0" w:color="000000"/>
                                    <w:left w:val="single" w:sz="4" w:space="0" w:color="000000"/>
                                    <w:bottom w:val="single" w:sz="4" w:space="0" w:color="000000"/>
                                  </w:tcBorders>
                                  <w:shd w:val="clear" w:color="auto" w:fill="FDE9D9"/>
                                  <w:vAlign w:val="center"/>
                                </w:tcPr>
                                <w:p w14:paraId="3F704052" w14:textId="77777777" w:rsidR="00374C3E" w:rsidRDefault="00374C3E" w:rsidP="005C6A50">
                                  <w:pPr>
                                    <w:jc w:val="center"/>
                                  </w:pPr>
                                  <w:r>
                                    <w:rPr>
                                      <w:b/>
                                      <w:bCs/>
                                      <w:i/>
                                      <w:iCs/>
                                      <w:sz w:val="24"/>
                                      <w:szCs w:val="24"/>
                                    </w:rPr>
                                    <w:t>11</w:t>
                                  </w:r>
                                </w:p>
                              </w:tc>
                              <w:tc>
                                <w:tcPr>
                                  <w:tcW w:w="2487" w:type="dxa"/>
                                  <w:tcBorders>
                                    <w:top w:val="single" w:sz="4" w:space="0" w:color="000000"/>
                                    <w:left w:val="single" w:sz="4" w:space="0" w:color="000000"/>
                                    <w:bottom w:val="single" w:sz="4" w:space="0" w:color="000000"/>
                                  </w:tcBorders>
                                  <w:shd w:val="clear" w:color="auto" w:fill="FDE9D9"/>
                                  <w:vAlign w:val="center"/>
                                </w:tcPr>
                                <w:p w14:paraId="506051A5" w14:textId="77777777" w:rsidR="00374C3E" w:rsidRDefault="00374C3E" w:rsidP="005C6A50">
                                  <w:pPr>
                                    <w:jc w:val="center"/>
                                  </w:pPr>
                                  <w:r>
                                    <w:rPr>
                                      <w:b/>
                                      <w:bCs/>
                                      <w:i/>
                                      <w:iCs/>
                                      <w:sz w:val="24"/>
                                      <w:szCs w:val="24"/>
                                    </w:rPr>
                                    <w:t>Test Case Name</w:t>
                                  </w:r>
                                </w:p>
                              </w:tc>
                              <w:tc>
                                <w:tcPr>
                                  <w:tcW w:w="360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1A290833" w14:textId="77777777" w:rsidR="00374C3E" w:rsidRDefault="00374C3E" w:rsidP="005C6A50">
                                  <w:pPr>
                                    <w:jc w:val="center"/>
                                  </w:pPr>
                                  <w:r>
                                    <w:rPr>
                                      <w:b/>
                                      <w:bCs/>
                                      <w:i/>
                                      <w:iCs/>
                                      <w:sz w:val="24"/>
                                      <w:szCs w:val="24"/>
                                    </w:rPr>
                                    <w:t>Admin add advertiser</w:t>
                                  </w:r>
                                </w:p>
                              </w:tc>
                            </w:tr>
                            <w:tr w:rsidR="00374C3E" w14:paraId="4851B382" w14:textId="77777777">
                              <w:trPr>
                                <w:trHeight w:val="769"/>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80CC515" w14:textId="77777777" w:rsidR="00374C3E" w:rsidRDefault="00374C3E" w:rsidP="005C6A50">
                                  <w:r>
                                    <w:rPr>
                                      <w:b/>
                                      <w:bCs/>
                                    </w:rPr>
                                    <w:t>Purpose: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F18395" w14:textId="77777777" w:rsidR="00374C3E" w:rsidRDefault="00374C3E" w:rsidP="005C6A50">
                                  <w:pPr>
                                    <w:pStyle w:val="ListParagraph"/>
                                    <w:ind w:left="0"/>
                                  </w:pPr>
                                  <w:r>
                                    <w:rPr>
                                      <w:rFonts w:ascii="Times New Roman" w:hAnsi="Times New Roman" w:cs="Times New Roman"/>
                                    </w:rPr>
                                    <w:t xml:space="preserve">Testing if admin can accept registered </w:t>
                                  </w:r>
                                  <w:proofErr w:type="gramStart"/>
                                  <w:r>
                                    <w:rPr>
                                      <w:rFonts w:ascii="Times New Roman" w:hAnsi="Times New Roman" w:cs="Times New Roman"/>
                                    </w:rPr>
                                    <w:t>advertiser .</w:t>
                                  </w:r>
                                  <w:proofErr w:type="gramEnd"/>
                                </w:p>
                              </w:tc>
                            </w:tr>
                            <w:tr w:rsidR="00374C3E" w14:paraId="63F1EBCD" w14:textId="77777777">
                              <w:trPr>
                                <w:trHeight w:val="78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1606DE7" w14:textId="77777777" w:rsidR="00374C3E" w:rsidRDefault="00374C3E" w:rsidP="005C6A50">
                                  <w:r>
                                    <w:rPr>
                                      <w:b/>
                                      <w:bCs/>
                                    </w:rPr>
                                    <w:t>Prerequisite: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64EB11" w14:textId="77777777" w:rsidR="00374C3E" w:rsidRDefault="00374C3E" w:rsidP="00374C3E">
                                  <w:pPr>
                                    <w:widowControl w:val="0"/>
                                    <w:numPr>
                                      <w:ilvl w:val="0"/>
                                      <w:numId w:val="1"/>
                                    </w:numPr>
                                    <w:suppressAutoHyphens/>
                                    <w:spacing w:after="0" w:line="240" w:lineRule="atLeast"/>
                                  </w:pPr>
                                  <w:r>
                                    <w:t>Database is connected</w:t>
                                  </w:r>
                                </w:p>
                                <w:p w14:paraId="199AD534" w14:textId="77777777" w:rsidR="00374C3E" w:rsidRDefault="00374C3E" w:rsidP="00374C3E">
                                  <w:pPr>
                                    <w:widowControl w:val="0"/>
                                    <w:numPr>
                                      <w:ilvl w:val="0"/>
                                      <w:numId w:val="1"/>
                                    </w:numPr>
                                    <w:suppressAutoHyphens/>
                                    <w:spacing w:after="0" w:line="240" w:lineRule="atLeast"/>
                                  </w:pPr>
                                  <w:r>
                                    <w:t>Web Server is running</w:t>
                                  </w:r>
                                </w:p>
                              </w:tc>
                            </w:tr>
                            <w:tr w:rsidR="00374C3E" w14:paraId="665E0A18" w14:textId="77777777">
                              <w:trPr>
                                <w:trHeight w:val="46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2F0155A" w14:textId="77777777" w:rsidR="00374C3E" w:rsidRDefault="00374C3E" w:rsidP="005C6A50">
                                  <w:r>
                                    <w:rPr>
                                      <w:b/>
                                      <w:bCs/>
                                    </w:rPr>
                                    <w:t>Priority:</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6FFD87" w14:textId="77777777" w:rsidR="00374C3E" w:rsidRDefault="00374C3E" w:rsidP="005C6A50">
                                  <w:r>
                                    <w:t>Low Priority.</w:t>
                                  </w:r>
                                </w:p>
                              </w:tc>
                            </w:tr>
                            <w:tr w:rsidR="00374C3E" w14:paraId="338A90FB" w14:textId="77777777">
                              <w:trPr>
                                <w:trHeight w:val="1104"/>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0B623B2" w14:textId="77777777" w:rsidR="00374C3E" w:rsidRDefault="00374C3E" w:rsidP="005C6A50">
                                  <w:r>
                                    <w:rPr>
                                      <w:b/>
                                      <w:bCs/>
                                    </w:rPr>
                                    <w:t>Steps: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842980" w14:textId="77777777" w:rsidR="00374C3E" w:rsidRPr="00853D65" w:rsidRDefault="00374C3E" w:rsidP="005C6A50">
                                  <w:pPr>
                                    <w:pStyle w:val="ListParagraph"/>
                                    <w:spacing w:line="240" w:lineRule="auto"/>
                                    <w:ind w:left="0"/>
                                  </w:pPr>
                                  <w:r>
                                    <w:rPr>
                                      <w:rFonts w:ascii="Times New Roman" w:hAnsi="Times New Roman" w:cs="Times New Roman"/>
                                    </w:rPr>
                                    <w:t>1.Choose Admin view advertiser.</w:t>
                                  </w:r>
                                </w:p>
                                <w:p w14:paraId="3738D211" w14:textId="77777777" w:rsidR="00374C3E" w:rsidRDefault="00374C3E" w:rsidP="005C6A50">
                                  <w:pPr>
                                    <w:pStyle w:val="ListParagraph"/>
                                    <w:spacing w:line="240" w:lineRule="auto"/>
                                    <w:ind w:left="0"/>
                                  </w:pPr>
                                  <w:r>
                                    <w:t>2.Fill check box for add.</w:t>
                                  </w:r>
                                </w:p>
                                <w:p w14:paraId="19DFA35B" w14:textId="77777777" w:rsidR="00374C3E" w:rsidRDefault="00374C3E" w:rsidP="005C6A50">
                                  <w:pPr>
                                    <w:pStyle w:val="ListParagraph"/>
                                    <w:spacing w:line="240" w:lineRule="auto"/>
                                    <w:ind w:left="0"/>
                                  </w:pPr>
                                  <w:r>
                                    <w:t>3.Next.</w:t>
                                  </w:r>
                                </w:p>
                              </w:tc>
                            </w:tr>
                            <w:tr w:rsidR="00374C3E" w14:paraId="4216709A" w14:textId="77777777">
                              <w:trPr>
                                <w:trHeight w:val="78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5E8CC7E" w14:textId="77777777" w:rsidR="00374C3E" w:rsidRDefault="00374C3E" w:rsidP="005C6A50">
                                  <w:r>
                                    <w:rPr>
                                      <w:b/>
                                      <w:bCs/>
                                    </w:rPr>
                                    <w:t>Expected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F9D969" w14:textId="77777777" w:rsidR="00374C3E" w:rsidRDefault="00374C3E" w:rsidP="005C6A50">
                                  <w:pPr>
                                    <w:pStyle w:val="ListParagraph"/>
                                    <w:spacing w:line="240" w:lineRule="auto"/>
                                    <w:ind w:left="0"/>
                                  </w:pPr>
                                  <w:r>
                                    <w:rPr>
                                      <w:rFonts w:ascii="Times New Roman" w:hAnsi="Times New Roman" w:cs="Times New Roman"/>
                                    </w:rPr>
                                    <w:t xml:space="preserve">Accepted field in database set to 1 and advertiser can add </w:t>
                                  </w:r>
                                  <w:proofErr w:type="gramStart"/>
                                  <w:r>
                                    <w:rPr>
                                      <w:rFonts w:ascii="Times New Roman" w:hAnsi="Times New Roman" w:cs="Times New Roman"/>
                                    </w:rPr>
                                    <w:t>advertisement .</w:t>
                                  </w:r>
                                  <w:proofErr w:type="gramEnd"/>
                                </w:p>
                              </w:tc>
                            </w:tr>
                            <w:tr w:rsidR="00374C3E" w14:paraId="1941B1BB"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1EAAD84" w14:textId="77777777" w:rsidR="00374C3E" w:rsidRDefault="00374C3E" w:rsidP="005C6A50">
                                  <w:r>
                                    <w:rPr>
                                      <w:b/>
                                      <w:bCs/>
                                    </w:rPr>
                                    <w:t>Actual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0F9E88" w14:textId="77777777" w:rsidR="00374C3E" w:rsidRDefault="00374C3E" w:rsidP="005C6A50">
                                  <w:pPr>
                                    <w:spacing w:before="100" w:after="100"/>
                                  </w:pPr>
                                  <w:r>
                                    <w:rPr>
                                      <w:rFonts w:ascii="Times New Roman" w:hAnsi="Times New Roman" w:cs="Times New Roman"/>
                                    </w:rPr>
                                    <w:t xml:space="preserve">Accepted field in database set to 1 and advertiser can add </w:t>
                                  </w:r>
                                  <w:proofErr w:type="gramStart"/>
                                  <w:r>
                                    <w:rPr>
                                      <w:rFonts w:ascii="Times New Roman" w:hAnsi="Times New Roman" w:cs="Times New Roman"/>
                                    </w:rPr>
                                    <w:t>advertisement .</w:t>
                                  </w:r>
                                  <w:proofErr w:type="gramEnd"/>
                                </w:p>
                              </w:tc>
                            </w:tr>
                            <w:tr w:rsidR="00374C3E" w14:paraId="4AF08670" w14:textId="77777777">
                              <w:trPr>
                                <w:trHeight w:val="300"/>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84C231C" w14:textId="77777777" w:rsidR="00374C3E" w:rsidRDefault="00374C3E" w:rsidP="005C6A50">
                                  <w:r>
                                    <w:rPr>
                                      <w:b/>
                                      <w:bCs/>
                                    </w:rPr>
                                    <w:t>State: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EBAA48" w14:textId="77777777" w:rsidR="00374C3E" w:rsidRDefault="00374C3E" w:rsidP="005C6A50">
                                  <w:pPr>
                                    <w:spacing w:before="100" w:after="100"/>
                                  </w:pPr>
                                  <w:r>
                                    <w:t>Pass</w:t>
                                  </w:r>
                                </w:p>
                              </w:tc>
                            </w:tr>
                            <w:tr w:rsidR="00374C3E" w14:paraId="35CF1961"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8626150" w14:textId="77777777" w:rsidR="00374C3E" w:rsidRDefault="00374C3E" w:rsidP="005C6A50">
                                  <w:r>
                                    <w:rPr>
                                      <w:b/>
                                      <w:bCs/>
                                    </w:rPr>
                                    <w:t>Issue #:</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3BFFBF" w14:textId="77777777" w:rsidR="00374C3E" w:rsidRDefault="00374C3E" w:rsidP="005C6A50">
                                  <w:pPr>
                                    <w:spacing w:before="100" w:after="100"/>
                                  </w:pPr>
                                  <w:r>
                                    <w:t>N/A</w:t>
                                  </w:r>
                                </w:p>
                              </w:tc>
                            </w:tr>
                            <w:tr w:rsidR="00374C3E" w14:paraId="2FC03107"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50D73A8" w14:textId="77777777" w:rsidR="00374C3E" w:rsidRDefault="00374C3E" w:rsidP="005C6A50">
                                  <w:r>
                                    <w:rPr>
                                      <w:b/>
                                      <w:bCs/>
                                    </w:rPr>
                                    <w:t>Execution Date: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1AD091" w14:textId="77777777" w:rsidR="00374C3E" w:rsidRDefault="00374C3E" w:rsidP="005C6A50">
                                  <w:pPr>
                                    <w:spacing w:before="100" w:after="100"/>
                                  </w:pPr>
                                  <w:r>
                                    <w:t>13/5/2018</w:t>
                                  </w:r>
                                </w:p>
                              </w:tc>
                            </w:tr>
                            <w:tr w:rsidR="00374C3E" w14:paraId="3D7F3874" w14:textId="77777777">
                              <w:trPr>
                                <w:trHeight w:val="130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B25B806" w14:textId="77777777" w:rsidR="00374C3E" w:rsidRDefault="00374C3E" w:rsidP="005C6A50">
                                  <w:r>
                                    <w:rPr>
                                      <w:b/>
                                      <w:bCs/>
                                    </w:rPr>
                                    <w:t>Build Version:</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11C041" w14:textId="77777777" w:rsidR="00374C3E" w:rsidRDefault="00374C3E" w:rsidP="005C6A50">
                                  <w:r>
                                    <w:t xml:space="preserve">GitHub </w:t>
                                  </w:r>
                                </w:p>
                                <w:p w14:paraId="5109640A" w14:textId="77777777" w:rsidR="00374C3E" w:rsidRDefault="00374C3E" w:rsidP="005C6A50">
                                  <w:r>
                                    <w:t>Branch: Master</w:t>
                                  </w:r>
                                </w:p>
                                <w:p w14:paraId="704FB928" w14:textId="77777777" w:rsidR="00374C3E" w:rsidRDefault="00374C3E" w:rsidP="005C6A50">
                                  <w:r>
                                    <w:t>Tree: f3b4a80514</w:t>
                                  </w:r>
                                </w:p>
                              </w:tc>
                            </w:tr>
                            <w:tr w:rsidR="00374C3E" w14:paraId="0A5CAED5"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4A59CF8" w14:textId="77777777" w:rsidR="00374C3E" w:rsidRDefault="00374C3E" w:rsidP="005C6A50">
                                  <w:r>
                                    <w:rPr>
                                      <w:b/>
                                      <w:bCs/>
                                    </w:rPr>
                                    <w:t>Notes and Questions: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83C655" w14:textId="77777777" w:rsidR="00374C3E" w:rsidRDefault="00374C3E" w:rsidP="005C6A50">
                                  <w:pPr>
                                    <w:spacing w:before="100" w:after="100"/>
                                  </w:pPr>
                                  <w:r>
                                    <w:t>N/A</w:t>
                                  </w:r>
                                </w:p>
                              </w:tc>
                            </w:tr>
                            <w:tr w:rsidR="00374C3E" w14:paraId="01220F0B" w14:textId="77777777" w:rsidTr="005C6A50">
                              <w:trPr>
                                <w:trHeight w:val="58"/>
                              </w:trPr>
                              <w:tc>
                                <w:tcPr>
                                  <w:tcW w:w="2371" w:type="dxa"/>
                                  <w:gridSpan w:val="2"/>
                                  <w:tcBorders>
                                    <w:top w:val="single" w:sz="4" w:space="0" w:color="000000"/>
                                    <w:left w:val="single" w:sz="4" w:space="0" w:color="000000"/>
                                    <w:bottom w:val="single" w:sz="4" w:space="0" w:color="000000"/>
                                  </w:tcBorders>
                                  <w:shd w:val="clear" w:color="auto" w:fill="FDE9D9"/>
                                  <w:vAlign w:val="center"/>
                                </w:tcPr>
                                <w:p w14:paraId="20ABCFE9" w14:textId="77777777" w:rsidR="00374C3E" w:rsidRDefault="00374C3E" w:rsidP="005C6A50">
                                  <w:r>
                                    <w:rPr>
                                      <w:b/>
                                      <w:bCs/>
                                    </w:rPr>
                                    <w:t>Tester Name:</w:t>
                                  </w:r>
                                </w:p>
                              </w:tc>
                              <w:tc>
                                <w:tcPr>
                                  <w:tcW w:w="6091" w:type="dxa"/>
                                  <w:gridSpan w:val="2"/>
                                  <w:tcBorders>
                                    <w:top w:val="single" w:sz="4" w:space="0" w:color="000000"/>
                                    <w:left w:val="single" w:sz="4" w:space="0" w:color="000000"/>
                                    <w:bottom w:val="single" w:sz="4" w:space="0" w:color="000000"/>
                                  </w:tcBorders>
                                  <w:shd w:val="clear" w:color="auto" w:fill="FDE9D9"/>
                                  <w:vAlign w:val="center"/>
                                </w:tcPr>
                                <w:p w14:paraId="7A53EFC3" w14:textId="77777777" w:rsidR="00374C3E" w:rsidRDefault="00374C3E" w:rsidP="005C6A50">
                                  <w:pPr>
                                    <w:spacing w:before="100" w:after="100"/>
                                  </w:pPr>
                                  <w:r>
                                    <w:t>Shrouk</w:t>
                                  </w:r>
                                </w:p>
                              </w:tc>
                            </w:tr>
                          </w:tbl>
                          <w:p w14:paraId="12A7CE93" w14:textId="77777777" w:rsidR="00374C3E" w:rsidRDefault="00374C3E" w:rsidP="00374C3E">
                            <w:r>
                              <w:t xml:space="preserve"> </w:t>
                            </w:r>
                          </w:p>
                        </w:txbxContent>
                      </wps:txbx>
                      <wps:bodyPr rot="0" vert="horz" wrap="square" lIns="635" tIns="0" rIns="635"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A9C2D" id="Text Box 3" o:spid="_x0000_s1031" type="#_x0000_t202" style="position:absolute;margin-left:58.75pt;margin-top:62.45pt;width:422.5pt;height:494.55pt;z-index:25166540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" strokeweight=".05pt">
                <v:textbox inset=".05pt,0,.05pt,0">
                  <w:txbxContent>
                    <w:tbl>
                      <w:tblPr>
                        <w:tblW w:w="0" w:type="auto"/>
                        <w:tblInd w:w="108" w:type="dxa"/>
                        <w:tblLayout w:type="fixed"/>
                        <w:tblLook w:val="0000" w:firstRow="0" w:lastRow="0" w:firstColumn="0" w:lastColumn="0" w:noHBand="0" w:noVBand="0"/>
                      </w:tblPr>
                      <w:tblGrid>
                        <w:gridCol w:w="1731"/>
                        <w:gridCol w:w="640"/>
                        <w:gridCol w:w="2487"/>
                        <w:gridCol w:w="3604"/>
                      </w:tblGrid>
                      <w:tr w:rsidR="00374C3E" w14:paraId="332C5D87" w14:textId="77777777">
                        <w:trPr>
                          <w:trHeight w:val="486"/>
                        </w:trPr>
                        <w:tc>
                          <w:tcPr>
                            <w:tcW w:w="1731" w:type="dxa"/>
                            <w:tcBorders>
                              <w:top w:val="single" w:sz="4" w:space="0" w:color="000000"/>
                              <w:left w:val="single" w:sz="4" w:space="0" w:color="000000"/>
                              <w:bottom w:val="single" w:sz="4" w:space="0" w:color="000000"/>
                            </w:tcBorders>
                            <w:shd w:val="clear" w:color="auto" w:fill="FDE9D9"/>
                            <w:vAlign w:val="center"/>
                          </w:tcPr>
                          <w:p w14:paraId="7414077D" w14:textId="77777777" w:rsidR="00374C3E" w:rsidRDefault="00374C3E" w:rsidP="005C6A50">
                            <w:pPr>
                              <w:jc w:val="center"/>
                            </w:pPr>
                            <w:r>
                              <w:rPr>
                                <w:b/>
                                <w:bCs/>
                                <w:i/>
                                <w:iCs/>
                                <w:sz w:val="24"/>
                                <w:szCs w:val="24"/>
                              </w:rPr>
                              <w:t>TC_ID</w:t>
                            </w:r>
                          </w:p>
                        </w:tc>
                        <w:tc>
                          <w:tcPr>
                            <w:tcW w:w="640" w:type="dxa"/>
                            <w:tcBorders>
                              <w:top w:val="single" w:sz="4" w:space="0" w:color="000000"/>
                              <w:left w:val="single" w:sz="4" w:space="0" w:color="000000"/>
                              <w:bottom w:val="single" w:sz="4" w:space="0" w:color="000000"/>
                            </w:tcBorders>
                            <w:shd w:val="clear" w:color="auto" w:fill="FDE9D9"/>
                            <w:vAlign w:val="center"/>
                          </w:tcPr>
                          <w:p w14:paraId="3F704052" w14:textId="77777777" w:rsidR="00374C3E" w:rsidRDefault="00374C3E" w:rsidP="005C6A50">
                            <w:pPr>
                              <w:jc w:val="center"/>
                            </w:pPr>
                            <w:r>
                              <w:rPr>
                                <w:b/>
                                <w:bCs/>
                                <w:i/>
                                <w:iCs/>
                                <w:sz w:val="24"/>
                                <w:szCs w:val="24"/>
                              </w:rPr>
                              <w:t>11</w:t>
                            </w:r>
                          </w:p>
                        </w:tc>
                        <w:tc>
                          <w:tcPr>
                            <w:tcW w:w="2487" w:type="dxa"/>
                            <w:tcBorders>
                              <w:top w:val="single" w:sz="4" w:space="0" w:color="000000"/>
                              <w:left w:val="single" w:sz="4" w:space="0" w:color="000000"/>
                              <w:bottom w:val="single" w:sz="4" w:space="0" w:color="000000"/>
                            </w:tcBorders>
                            <w:shd w:val="clear" w:color="auto" w:fill="FDE9D9"/>
                            <w:vAlign w:val="center"/>
                          </w:tcPr>
                          <w:p w14:paraId="506051A5" w14:textId="77777777" w:rsidR="00374C3E" w:rsidRDefault="00374C3E" w:rsidP="005C6A50">
                            <w:pPr>
                              <w:jc w:val="center"/>
                            </w:pPr>
                            <w:r>
                              <w:rPr>
                                <w:b/>
                                <w:bCs/>
                                <w:i/>
                                <w:iCs/>
                                <w:sz w:val="24"/>
                                <w:szCs w:val="24"/>
                              </w:rPr>
                              <w:t>Test Case Name</w:t>
                            </w:r>
                          </w:p>
                        </w:tc>
                        <w:tc>
                          <w:tcPr>
                            <w:tcW w:w="360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1A290833" w14:textId="77777777" w:rsidR="00374C3E" w:rsidRDefault="00374C3E" w:rsidP="005C6A50">
                            <w:pPr>
                              <w:jc w:val="center"/>
                            </w:pPr>
                            <w:r>
                              <w:rPr>
                                <w:b/>
                                <w:bCs/>
                                <w:i/>
                                <w:iCs/>
                                <w:sz w:val="24"/>
                                <w:szCs w:val="24"/>
                              </w:rPr>
                              <w:t>Admin add advertiser</w:t>
                            </w:r>
                          </w:p>
                        </w:tc>
                      </w:tr>
                      <w:tr w:rsidR="00374C3E" w14:paraId="4851B382" w14:textId="77777777">
                        <w:trPr>
                          <w:trHeight w:val="769"/>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80CC515" w14:textId="77777777" w:rsidR="00374C3E" w:rsidRDefault="00374C3E" w:rsidP="005C6A50">
                            <w:r>
                              <w:rPr>
                                <w:b/>
                                <w:bCs/>
                              </w:rPr>
                              <w:t>Purpose: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F18395" w14:textId="77777777" w:rsidR="00374C3E" w:rsidRDefault="00374C3E" w:rsidP="005C6A50">
                            <w:pPr>
                              <w:pStyle w:val="ListParagraph"/>
                              <w:ind w:left="0"/>
                            </w:pPr>
                            <w:r>
                              <w:rPr>
                                <w:rFonts w:ascii="Times New Roman" w:hAnsi="Times New Roman" w:cs="Times New Roman"/>
                              </w:rPr>
                              <w:t xml:space="preserve">Testing if admin can accept registered </w:t>
                            </w:r>
                            <w:proofErr w:type="gramStart"/>
                            <w:r>
                              <w:rPr>
                                <w:rFonts w:ascii="Times New Roman" w:hAnsi="Times New Roman" w:cs="Times New Roman"/>
                              </w:rPr>
                              <w:t>advertiser .</w:t>
                            </w:r>
                            <w:proofErr w:type="gramEnd"/>
                          </w:p>
                        </w:tc>
                      </w:tr>
                      <w:tr w:rsidR="00374C3E" w14:paraId="63F1EBCD" w14:textId="77777777">
                        <w:trPr>
                          <w:trHeight w:val="78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1606DE7" w14:textId="77777777" w:rsidR="00374C3E" w:rsidRDefault="00374C3E" w:rsidP="005C6A50">
                            <w:r>
                              <w:rPr>
                                <w:b/>
                                <w:bCs/>
                              </w:rPr>
                              <w:t>Prerequisite: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64EB11" w14:textId="77777777" w:rsidR="00374C3E" w:rsidRDefault="00374C3E" w:rsidP="00374C3E">
                            <w:pPr>
                              <w:widowControl w:val="0"/>
                              <w:numPr>
                                <w:ilvl w:val="0"/>
                                <w:numId w:val="1"/>
                              </w:numPr>
                              <w:suppressAutoHyphens/>
                              <w:spacing w:after="0" w:line="240" w:lineRule="atLeast"/>
                            </w:pPr>
                            <w:r>
                              <w:t>Database is connected</w:t>
                            </w:r>
                          </w:p>
                          <w:p w14:paraId="199AD534" w14:textId="77777777" w:rsidR="00374C3E" w:rsidRDefault="00374C3E" w:rsidP="00374C3E">
                            <w:pPr>
                              <w:widowControl w:val="0"/>
                              <w:numPr>
                                <w:ilvl w:val="0"/>
                                <w:numId w:val="1"/>
                              </w:numPr>
                              <w:suppressAutoHyphens/>
                              <w:spacing w:after="0" w:line="240" w:lineRule="atLeast"/>
                            </w:pPr>
                            <w:r>
                              <w:t>Web Server is running</w:t>
                            </w:r>
                          </w:p>
                        </w:tc>
                      </w:tr>
                      <w:tr w:rsidR="00374C3E" w14:paraId="665E0A18" w14:textId="77777777">
                        <w:trPr>
                          <w:trHeight w:val="46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2F0155A" w14:textId="77777777" w:rsidR="00374C3E" w:rsidRDefault="00374C3E" w:rsidP="005C6A50">
                            <w:r>
                              <w:rPr>
                                <w:b/>
                                <w:bCs/>
                              </w:rPr>
                              <w:t>Priority:</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6FFD87" w14:textId="77777777" w:rsidR="00374C3E" w:rsidRDefault="00374C3E" w:rsidP="005C6A50">
                            <w:r>
                              <w:t>Low Priority.</w:t>
                            </w:r>
                          </w:p>
                        </w:tc>
                      </w:tr>
                      <w:tr w:rsidR="00374C3E" w14:paraId="338A90FB" w14:textId="77777777">
                        <w:trPr>
                          <w:trHeight w:val="1104"/>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0B623B2" w14:textId="77777777" w:rsidR="00374C3E" w:rsidRDefault="00374C3E" w:rsidP="005C6A50">
                            <w:r>
                              <w:rPr>
                                <w:b/>
                                <w:bCs/>
                              </w:rPr>
                              <w:t>Steps: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842980" w14:textId="77777777" w:rsidR="00374C3E" w:rsidRPr="00853D65" w:rsidRDefault="00374C3E" w:rsidP="005C6A50">
                            <w:pPr>
                              <w:pStyle w:val="ListParagraph"/>
                              <w:spacing w:line="240" w:lineRule="auto"/>
                              <w:ind w:left="0"/>
                            </w:pPr>
                            <w:r>
                              <w:rPr>
                                <w:rFonts w:ascii="Times New Roman" w:hAnsi="Times New Roman" w:cs="Times New Roman"/>
                              </w:rPr>
                              <w:t>1.Choose Admin view advertiser.</w:t>
                            </w:r>
                          </w:p>
                          <w:p w14:paraId="3738D211" w14:textId="77777777" w:rsidR="00374C3E" w:rsidRDefault="00374C3E" w:rsidP="005C6A50">
                            <w:pPr>
                              <w:pStyle w:val="ListParagraph"/>
                              <w:spacing w:line="240" w:lineRule="auto"/>
                              <w:ind w:left="0"/>
                            </w:pPr>
                            <w:r>
                              <w:t>2.Fill check box for add.</w:t>
                            </w:r>
                          </w:p>
                          <w:p w14:paraId="19DFA35B" w14:textId="77777777" w:rsidR="00374C3E" w:rsidRDefault="00374C3E" w:rsidP="005C6A50">
                            <w:pPr>
                              <w:pStyle w:val="ListParagraph"/>
                              <w:spacing w:line="240" w:lineRule="auto"/>
                              <w:ind w:left="0"/>
                            </w:pPr>
                            <w:r>
                              <w:t>3.Next.</w:t>
                            </w:r>
                          </w:p>
                        </w:tc>
                      </w:tr>
                      <w:tr w:rsidR="00374C3E" w14:paraId="4216709A" w14:textId="77777777">
                        <w:trPr>
                          <w:trHeight w:val="78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5E8CC7E" w14:textId="77777777" w:rsidR="00374C3E" w:rsidRDefault="00374C3E" w:rsidP="005C6A50">
                            <w:r>
                              <w:rPr>
                                <w:b/>
                                <w:bCs/>
                              </w:rPr>
                              <w:t>Expected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F9D969" w14:textId="77777777" w:rsidR="00374C3E" w:rsidRDefault="00374C3E" w:rsidP="005C6A50">
                            <w:pPr>
                              <w:pStyle w:val="ListParagraph"/>
                              <w:spacing w:line="240" w:lineRule="auto"/>
                              <w:ind w:left="0"/>
                            </w:pPr>
                            <w:r>
                              <w:rPr>
                                <w:rFonts w:ascii="Times New Roman" w:hAnsi="Times New Roman" w:cs="Times New Roman"/>
                              </w:rPr>
                              <w:t xml:space="preserve">Accepted field in database set to 1 and advertiser can add </w:t>
                            </w:r>
                            <w:proofErr w:type="gramStart"/>
                            <w:r>
                              <w:rPr>
                                <w:rFonts w:ascii="Times New Roman" w:hAnsi="Times New Roman" w:cs="Times New Roman"/>
                              </w:rPr>
                              <w:t>advertisement .</w:t>
                            </w:r>
                            <w:proofErr w:type="gramEnd"/>
                          </w:p>
                        </w:tc>
                      </w:tr>
                      <w:tr w:rsidR="00374C3E" w14:paraId="1941B1BB"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1EAAD84" w14:textId="77777777" w:rsidR="00374C3E" w:rsidRDefault="00374C3E" w:rsidP="005C6A50">
                            <w:r>
                              <w:rPr>
                                <w:b/>
                                <w:bCs/>
                              </w:rPr>
                              <w:t>Actual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0F9E88" w14:textId="77777777" w:rsidR="00374C3E" w:rsidRDefault="00374C3E" w:rsidP="005C6A50">
                            <w:pPr>
                              <w:spacing w:before="100" w:after="100"/>
                            </w:pPr>
                            <w:r>
                              <w:rPr>
                                <w:rFonts w:ascii="Times New Roman" w:hAnsi="Times New Roman" w:cs="Times New Roman"/>
                              </w:rPr>
                              <w:t xml:space="preserve">Accepted field in database set to 1 and advertiser can add </w:t>
                            </w:r>
                            <w:proofErr w:type="gramStart"/>
                            <w:r>
                              <w:rPr>
                                <w:rFonts w:ascii="Times New Roman" w:hAnsi="Times New Roman" w:cs="Times New Roman"/>
                              </w:rPr>
                              <w:t>advertisement .</w:t>
                            </w:r>
                            <w:proofErr w:type="gramEnd"/>
                          </w:p>
                        </w:tc>
                      </w:tr>
                      <w:tr w:rsidR="00374C3E" w14:paraId="4AF08670" w14:textId="77777777">
                        <w:trPr>
                          <w:trHeight w:val="300"/>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84C231C" w14:textId="77777777" w:rsidR="00374C3E" w:rsidRDefault="00374C3E" w:rsidP="005C6A50">
                            <w:r>
                              <w:rPr>
                                <w:b/>
                                <w:bCs/>
                              </w:rPr>
                              <w:t>State: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EBAA48" w14:textId="77777777" w:rsidR="00374C3E" w:rsidRDefault="00374C3E" w:rsidP="005C6A50">
                            <w:pPr>
                              <w:spacing w:before="100" w:after="100"/>
                            </w:pPr>
                            <w:r>
                              <w:t>Pass</w:t>
                            </w:r>
                          </w:p>
                        </w:tc>
                      </w:tr>
                      <w:tr w:rsidR="00374C3E" w14:paraId="35CF1961"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8626150" w14:textId="77777777" w:rsidR="00374C3E" w:rsidRDefault="00374C3E" w:rsidP="005C6A50">
                            <w:r>
                              <w:rPr>
                                <w:b/>
                                <w:bCs/>
                              </w:rPr>
                              <w:t>Issue #:</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3BFFBF" w14:textId="77777777" w:rsidR="00374C3E" w:rsidRDefault="00374C3E" w:rsidP="005C6A50">
                            <w:pPr>
                              <w:spacing w:before="100" w:after="100"/>
                            </w:pPr>
                            <w:r>
                              <w:t>N/A</w:t>
                            </w:r>
                          </w:p>
                        </w:tc>
                      </w:tr>
                      <w:tr w:rsidR="00374C3E" w14:paraId="2FC03107"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50D73A8" w14:textId="77777777" w:rsidR="00374C3E" w:rsidRDefault="00374C3E" w:rsidP="005C6A50">
                            <w:r>
                              <w:rPr>
                                <w:b/>
                                <w:bCs/>
                              </w:rPr>
                              <w:t>Execution Date: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1AD091" w14:textId="77777777" w:rsidR="00374C3E" w:rsidRDefault="00374C3E" w:rsidP="005C6A50">
                            <w:pPr>
                              <w:spacing w:before="100" w:after="100"/>
                            </w:pPr>
                            <w:r>
                              <w:t>13/5/2018</w:t>
                            </w:r>
                          </w:p>
                        </w:tc>
                      </w:tr>
                      <w:tr w:rsidR="00374C3E" w14:paraId="3D7F3874" w14:textId="77777777">
                        <w:trPr>
                          <w:trHeight w:val="130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B25B806" w14:textId="77777777" w:rsidR="00374C3E" w:rsidRDefault="00374C3E" w:rsidP="005C6A50">
                            <w:r>
                              <w:rPr>
                                <w:b/>
                                <w:bCs/>
                              </w:rPr>
                              <w:t>Build Version:</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11C041" w14:textId="77777777" w:rsidR="00374C3E" w:rsidRDefault="00374C3E" w:rsidP="005C6A50">
                            <w:r>
                              <w:t xml:space="preserve">GitHub </w:t>
                            </w:r>
                          </w:p>
                          <w:p w14:paraId="5109640A" w14:textId="77777777" w:rsidR="00374C3E" w:rsidRDefault="00374C3E" w:rsidP="005C6A50">
                            <w:r>
                              <w:t>Branch: Master</w:t>
                            </w:r>
                          </w:p>
                          <w:p w14:paraId="704FB928" w14:textId="77777777" w:rsidR="00374C3E" w:rsidRDefault="00374C3E" w:rsidP="005C6A50">
                            <w:r>
                              <w:t>Tree: f3b4a80514</w:t>
                            </w:r>
                          </w:p>
                        </w:tc>
                      </w:tr>
                      <w:tr w:rsidR="00374C3E" w14:paraId="0A5CAED5"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4A59CF8" w14:textId="77777777" w:rsidR="00374C3E" w:rsidRDefault="00374C3E" w:rsidP="005C6A50">
                            <w:r>
                              <w:rPr>
                                <w:b/>
                                <w:bCs/>
                              </w:rPr>
                              <w:t>Notes and Questions: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83C655" w14:textId="77777777" w:rsidR="00374C3E" w:rsidRDefault="00374C3E" w:rsidP="005C6A50">
                            <w:pPr>
                              <w:spacing w:before="100" w:after="100"/>
                            </w:pPr>
                            <w:r>
                              <w:t>N/A</w:t>
                            </w:r>
                          </w:p>
                        </w:tc>
                      </w:tr>
                      <w:tr w:rsidR="00374C3E" w14:paraId="01220F0B" w14:textId="77777777" w:rsidTr="005C6A50">
                        <w:trPr>
                          <w:trHeight w:val="58"/>
                        </w:trPr>
                        <w:tc>
                          <w:tcPr>
                            <w:tcW w:w="2371" w:type="dxa"/>
                            <w:gridSpan w:val="2"/>
                            <w:tcBorders>
                              <w:top w:val="single" w:sz="4" w:space="0" w:color="000000"/>
                              <w:left w:val="single" w:sz="4" w:space="0" w:color="000000"/>
                              <w:bottom w:val="single" w:sz="4" w:space="0" w:color="000000"/>
                            </w:tcBorders>
                            <w:shd w:val="clear" w:color="auto" w:fill="FDE9D9"/>
                            <w:vAlign w:val="center"/>
                          </w:tcPr>
                          <w:p w14:paraId="20ABCFE9" w14:textId="77777777" w:rsidR="00374C3E" w:rsidRDefault="00374C3E" w:rsidP="005C6A50">
                            <w:r>
                              <w:rPr>
                                <w:b/>
                                <w:bCs/>
                              </w:rPr>
                              <w:t>Tester Name:</w:t>
                            </w:r>
                          </w:p>
                        </w:tc>
                        <w:tc>
                          <w:tcPr>
                            <w:tcW w:w="6091" w:type="dxa"/>
                            <w:gridSpan w:val="2"/>
                            <w:tcBorders>
                              <w:top w:val="single" w:sz="4" w:space="0" w:color="000000"/>
                              <w:left w:val="single" w:sz="4" w:space="0" w:color="000000"/>
                              <w:bottom w:val="single" w:sz="4" w:space="0" w:color="000000"/>
                            </w:tcBorders>
                            <w:shd w:val="clear" w:color="auto" w:fill="FDE9D9"/>
                            <w:vAlign w:val="center"/>
                          </w:tcPr>
                          <w:p w14:paraId="7A53EFC3" w14:textId="77777777" w:rsidR="00374C3E" w:rsidRDefault="00374C3E" w:rsidP="005C6A50">
                            <w:pPr>
                              <w:spacing w:before="100" w:after="100"/>
                            </w:pPr>
                            <w:r>
                              <w:t>Shrouk</w:t>
                            </w:r>
                          </w:p>
                        </w:tc>
                      </w:tr>
                    </w:tbl>
                    <w:p w14:paraId="12A7CE93" w14:textId="77777777" w:rsidR="00374C3E" w:rsidRDefault="00374C3E" w:rsidP="00374C3E">
                      <w:r>
                        <w:t xml:space="preserve"> </w:t>
                      </w:r>
                    </w:p>
                  </w:txbxContent>
                </v:textbox>
                <w10:wrap type="square" anchorx="margin"/>
              </v:shape>
            </w:pict>
          </mc:Fallback>
        </mc:AlternateContent>
      </w:r>
    </w:p>
    <w:p w14:paraId="6B0C31B4" w14:textId="0791A476" w:rsidR="00374C3E" w:rsidRPr="00374C3E" w:rsidRDefault="00374C3E" w:rsidP="00374C3E">
      <w:pPr>
        <w:keepNext/>
        <w:pageBreakBefore/>
        <w:widowControl w:val="0"/>
        <w:suppressAutoHyphens/>
        <w:spacing w:before="120" w:after="60" w:line="240" w:lineRule="atLeast"/>
        <w:outlineLvl w:val="1"/>
        <w:rPr>
          <w:rFonts w:ascii="Arial" w:eastAsia="Symbol" w:hAnsi="Arial" w:cs="Symbol"/>
          <w:b/>
          <w:lang w:val="en-US" w:eastAsia="zh-CN"/>
        </w:rPr>
      </w:pPr>
      <w:r w:rsidRPr="00374C3E">
        <w:rPr>
          <w:rFonts w:ascii="Arial" w:eastAsia="Symbol" w:hAnsi="Arial" w:cs="Symbol"/>
          <w:b/>
          <w:noProof/>
          <w:lang w:val="en-US" w:eastAsia="zh-CN"/>
        </w:rPr>
        <w:lastRenderedPageBreak/>
        <mc:AlternateContent>
          <mc:Choice Requires="wps">
            <w:drawing>
              <wp:anchor distT="0" distB="0" distL="114935" distR="114935" simplePos="0" relativeHeight="251666432" behindDoc="0" locked="0" layoutInCell="1" allowOverlap="1" wp14:anchorId="6EB63965" wp14:editId="5517A7EA">
                <wp:simplePos x="0" y="0"/>
                <wp:positionH relativeFrom="margin">
                  <wp:posOffset>898525</wp:posOffset>
                </wp:positionH>
                <wp:positionV relativeFrom="paragraph">
                  <wp:posOffset>1220470</wp:posOffset>
                </wp:positionV>
                <wp:extent cx="5365750" cy="5694045"/>
                <wp:effectExtent l="12700" t="10795" r="1270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5694045"/>
                        </a:xfrm>
                        <a:prstGeom prst="rect">
                          <a:avLst/>
                        </a:prstGeom>
                        <a:solidFill>
                          <a:srgbClr val="FFFFFF"/>
                        </a:solidFill>
                        <a:ln w="635">
                          <a:solidFill>
                            <a:srgbClr val="000000"/>
                          </a:solidFill>
                          <a:miter lim="800000"/>
                          <a:headEnd/>
                          <a:tailEnd/>
                        </a:ln>
                      </wps:spPr>
                      <wps:txbx>
                        <w:txbxContent>
                          <w:tbl>
                            <w:tblPr>
                              <w:tblW w:w="0" w:type="auto"/>
                              <w:tblInd w:w="108" w:type="dxa"/>
                              <w:tblLayout w:type="fixed"/>
                              <w:tblLook w:val="0000" w:firstRow="0" w:lastRow="0" w:firstColumn="0" w:lastColumn="0" w:noHBand="0" w:noVBand="0"/>
                            </w:tblPr>
                            <w:tblGrid>
                              <w:gridCol w:w="1731"/>
                              <w:gridCol w:w="640"/>
                              <w:gridCol w:w="2487"/>
                              <w:gridCol w:w="3604"/>
                            </w:tblGrid>
                            <w:tr w:rsidR="00374C3E" w14:paraId="2C919FA1" w14:textId="77777777">
                              <w:trPr>
                                <w:trHeight w:val="486"/>
                              </w:trPr>
                              <w:tc>
                                <w:tcPr>
                                  <w:tcW w:w="1731" w:type="dxa"/>
                                  <w:tcBorders>
                                    <w:top w:val="single" w:sz="4" w:space="0" w:color="000000"/>
                                    <w:left w:val="single" w:sz="4" w:space="0" w:color="000000"/>
                                    <w:bottom w:val="single" w:sz="4" w:space="0" w:color="000000"/>
                                  </w:tcBorders>
                                  <w:shd w:val="clear" w:color="auto" w:fill="FDE9D9"/>
                                  <w:vAlign w:val="center"/>
                                </w:tcPr>
                                <w:p w14:paraId="58840D51" w14:textId="77777777" w:rsidR="00374C3E" w:rsidRDefault="00374C3E">
                                  <w:pPr>
                                    <w:jc w:val="center"/>
                                  </w:pPr>
                                  <w:r>
                                    <w:rPr>
                                      <w:b/>
                                      <w:bCs/>
                                      <w:i/>
                                      <w:iCs/>
                                      <w:sz w:val="24"/>
                                      <w:szCs w:val="24"/>
                                    </w:rPr>
                                    <w:t>TC_ID</w:t>
                                  </w:r>
                                </w:p>
                              </w:tc>
                              <w:tc>
                                <w:tcPr>
                                  <w:tcW w:w="640" w:type="dxa"/>
                                  <w:tcBorders>
                                    <w:top w:val="single" w:sz="4" w:space="0" w:color="000000"/>
                                    <w:left w:val="single" w:sz="4" w:space="0" w:color="000000"/>
                                    <w:bottom w:val="single" w:sz="4" w:space="0" w:color="000000"/>
                                  </w:tcBorders>
                                  <w:shd w:val="clear" w:color="auto" w:fill="FDE9D9"/>
                                  <w:vAlign w:val="center"/>
                                </w:tcPr>
                                <w:p w14:paraId="5CFFC3D3" w14:textId="77777777" w:rsidR="00374C3E" w:rsidRDefault="00374C3E">
                                  <w:pPr>
                                    <w:jc w:val="center"/>
                                  </w:pPr>
                                  <w:r>
                                    <w:rPr>
                                      <w:b/>
                                      <w:bCs/>
                                      <w:i/>
                                      <w:iCs/>
                                      <w:sz w:val="24"/>
                                      <w:szCs w:val="24"/>
                                    </w:rPr>
                                    <w:t>12</w:t>
                                  </w:r>
                                </w:p>
                              </w:tc>
                              <w:tc>
                                <w:tcPr>
                                  <w:tcW w:w="2487" w:type="dxa"/>
                                  <w:tcBorders>
                                    <w:top w:val="single" w:sz="4" w:space="0" w:color="000000"/>
                                    <w:left w:val="single" w:sz="4" w:space="0" w:color="000000"/>
                                    <w:bottom w:val="single" w:sz="4" w:space="0" w:color="000000"/>
                                  </w:tcBorders>
                                  <w:shd w:val="clear" w:color="auto" w:fill="FDE9D9"/>
                                  <w:vAlign w:val="center"/>
                                </w:tcPr>
                                <w:p w14:paraId="5B0868F7" w14:textId="77777777" w:rsidR="00374C3E" w:rsidRDefault="00374C3E">
                                  <w:pPr>
                                    <w:jc w:val="center"/>
                                  </w:pPr>
                                  <w:r>
                                    <w:rPr>
                                      <w:b/>
                                      <w:bCs/>
                                      <w:i/>
                                      <w:iCs/>
                                      <w:sz w:val="24"/>
                                      <w:szCs w:val="24"/>
                                    </w:rPr>
                                    <w:t>Test Case Name</w:t>
                                  </w:r>
                                </w:p>
                              </w:tc>
                              <w:tc>
                                <w:tcPr>
                                  <w:tcW w:w="360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6CAFBA79" w14:textId="77777777" w:rsidR="00374C3E" w:rsidRDefault="00374C3E">
                                  <w:pPr>
                                    <w:jc w:val="center"/>
                                  </w:pPr>
                                  <w:r>
                                    <w:rPr>
                                      <w:b/>
                                      <w:bCs/>
                                      <w:i/>
                                      <w:iCs/>
                                      <w:sz w:val="24"/>
                                      <w:szCs w:val="24"/>
                                    </w:rPr>
                                    <w:t>Login with unaccepted advertiser</w:t>
                                  </w:r>
                                </w:p>
                              </w:tc>
                            </w:tr>
                            <w:tr w:rsidR="00374C3E" w14:paraId="5A295ABB" w14:textId="77777777">
                              <w:trPr>
                                <w:trHeight w:val="769"/>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9A5BE13" w14:textId="77777777" w:rsidR="00374C3E" w:rsidRDefault="00374C3E">
                                  <w:r>
                                    <w:rPr>
                                      <w:b/>
                                      <w:bCs/>
                                    </w:rPr>
                                    <w:t>Purpose: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79CFE6" w14:textId="77777777" w:rsidR="00374C3E" w:rsidRDefault="00374C3E">
                                  <w:pPr>
                                    <w:pStyle w:val="ListParagraph"/>
                                    <w:ind w:left="0"/>
                                  </w:pPr>
                                  <w:r>
                                    <w:rPr>
                                      <w:rFonts w:ascii="Times New Roman" w:hAnsi="Times New Roman" w:cs="Times New Roman"/>
                                    </w:rPr>
                                    <w:t>Testing log in with username and password of unaccepted advertiser.</w:t>
                                  </w:r>
                                </w:p>
                              </w:tc>
                            </w:tr>
                            <w:tr w:rsidR="00374C3E" w14:paraId="424D26DD" w14:textId="77777777">
                              <w:trPr>
                                <w:trHeight w:val="78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F8AB044" w14:textId="77777777" w:rsidR="00374C3E" w:rsidRDefault="00374C3E">
                                  <w:r>
                                    <w:rPr>
                                      <w:b/>
                                      <w:bCs/>
                                    </w:rPr>
                                    <w:t>Prerequisite: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9915F8" w14:textId="77777777" w:rsidR="00374C3E" w:rsidRDefault="00374C3E" w:rsidP="00374C3E">
                                  <w:pPr>
                                    <w:widowControl w:val="0"/>
                                    <w:numPr>
                                      <w:ilvl w:val="0"/>
                                      <w:numId w:val="1"/>
                                    </w:numPr>
                                    <w:suppressAutoHyphens/>
                                    <w:spacing w:after="0" w:line="240" w:lineRule="atLeast"/>
                                  </w:pPr>
                                  <w:r>
                                    <w:t>Database is connected</w:t>
                                  </w:r>
                                </w:p>
                                <w:p w14:paraId="39EC88E9" w14:textId="77777777" w:rsidR="00374C3E" w:rsidRDefault="00374C3E" w:rsidP="00374C3E">
                                  <w:pPr>
                                    <w:widowControl w:val="0"/>
                                    <w:numPr>
                                      <w:ilvl w:val="0"/>
                                      <w:numId w:val="1"/>
                                    </w:numPr>
                                    <w:suppressAutoHyphens/>
                                    <w:spacing w:after="0" w:line="240" w:lineRule="atLeast"/>
                                  </w:pPr>
                                  <w:r>
                                    <w:t>Web Server is running</w:t>
                                  </w:r>
                                </w:p>
                              </w:tc>
                            </w:tr>
                            <w:tr w:rsidR="00374C3E" w14:paraId="6F487AD0" w14:textId="77777777">
                              <w:trPr>
                                <w:trHeight w:val="46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4D8CC6C" w14:textId="77777777" w:rsidR="00374C3E" w:rsidRDefault="00374C3E">
                                  <w:r>
                                    <w:rPr>
                                      <w:b/>
                                      <w:bCs/>
                                    </w:rPr>
                                    <w:t>Priority:</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27006F" w14:textId="77777777" w:rsidR="00374C3E" w:rsidRDefault="00374C3E">
                                  <w:r>
                                    <w:t>Low Priority.</w:t>
                                  </w:r>
                                </w:p>
                              </w:tc>
                            </w:tr>
                            <w:tr w:rsidR="00374C3E" w14:paraId="37676E7F" w14:textId="77777777">
                              <w:trPr>
                                <w:trHeight w:val="1104"/>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A9C6B42" w14:textId="77777777" w:rsidR="00374C3E" w:rsidRDefault="00374C3E">
                                  <w:r>
                                    <w:rPr>
                                      <w:b/>
                                      <w:bCs/>
                                    </w:rPr>
                                    <w:t>Steps: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CB99D1" w14:textId="77777777" w:rsidR="00374C3E" w:rsidRDefault="00374C3E" w:rsidP="005B2BDB">
                                  <w:pPr>
                                    <w:pStyle w:val="ListParagraph"/>
                                    <w:spacing w:line="240" w:lineRule="auto"/>
                                    <w:ind w:left="0"/>
                                  </w:pPr>
                                  <w:r>
                                    <w:rPr>
                                      <w:rFonts w:ascii="Times New Roman" w:hAnsi="Times New Roman" w:cs="Times New Roman"/>
                                    </w:rPr>
                                    <w:t>1.Enter a username in the database</w:t>
                                  </w:r>
                                </w:p>
                                <w:p w14:paraId="36D8D4C6" w14:textId="77777777" w:rsidR="00374C3E" w:rsidRDefault="00374C3E" w:rsidP="005B2BDB">
                                  <w:pPr>
                                    <w:pStyle w:val="ListParagraph"/>
                                    <w:spacing w:line="240" w:lineRule="auto"/>
                                    <w:ind w:left="0"/>
                                  </w:pPr>
                                  <w:r>
                                    <w:rPr>
                                      <w:rFonts w:ascii="Times New Roman" w:hAnsi="Times New Roman" w:cs="Times New Roman"/>
                                    </w:rPr>
                                    <w:t>2.Enter the password correctly</w:t>
                                  </w:r>
                                </w:p>
                              </w:tc>
                            </w:tr>
                            <w:tr w:rsidR="00374C3E" w14:paraId="67B1CAA4" w14:textId="77777777">
                              <w:trPr>
                                <w:trHeight w:val="78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1606CB51" w14:textId="77777777" w:rsidR="00374C3E" w:rsidRDefault="00374C3E">
                                  <w:r>
                                    <w:rPr>
                                      <w:b/>
                                      <w:bCs/>
                                    </w:rPr>
                                    <w:t>Expected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B2995A" w14:textId="77777777" w:rsidR="00374C3E" w:rsidRDefault="00374C3E">
                                  <w:pPr>
                                    <w:pStyle w:val="ListParagraph"/>
                                    <w:spacing w:line="240" w:lineRule="auto"/>
                                    <w:ind w:left="0"/>
                                  </w:pPr>
                                  <w:r>
                                    <w:rPr>
                                      <w:rFonts w:ascii="Times New Roman" w:hAnsi="Times New Roman" w:cs="Times New Roman"/>
                                    </w:rPr>
                                    <w:t>Redirect to guest homepage.</w:t>
                                  </w:r>
                                </w:p>
                              </w:tc>
                            </w:tr>
                            <w:tr w:rsidR="00374C3E" w14:paraId="42B75443"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AB7D138" w14:textId="77777777" w:rsidR="00374C3E" w:rsidRDefault="00374C3E">
                                  <w:r>
                                    <w:rPr>
                                      <w:b/>
                                      <w:bCs/>
                                    </w:rPr>
                                    <w:t>Actual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E20A70" w14:textId="77777777" w:rsidR="00374C3E" w:rsidRDefault="00374C3E" w:rsidP="005B2BDB">
                                  <w:pPr>
                                    <w:spacing w:before="100" w:after="100"/>
                                  </w:pPr>
                                  <w:r w:rsidRPr="005B2BDB">
                                    <w:rPr>
                                      <w:highlight w:val="white"/>
                                    </w:rPr>
                                    <w:t>Redirect to guest homepage.</w:t>
                                  </w:r>
                                </w:p>
                              </w:tc>
                            </w:tr>
                            <w:tr w:rsidR="00374C3E" w14:paraId="5529D4D1" w14:textId="77777777">
                              <w:trPr>
                                <w:trHeight w:val="300"/>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E28658F" w14:textId="77777777" w:rsidR="00374C3E" w:rsidRDefault="00374C3E">
                                  <w:r>
                                    <w:rPr>
                                      <w:b/>
                                      <w:bCs/>
                                    </w:rPr>
                                    <w:t>State: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CCE2E9" w14:textId="77777777" w:rsidR="00374C3E" w:rsidRDefault="00374C3E">
                                  <w:pPr>
                                    <w:spacing w:before="100" w:after="100"/>
                                  </w:pPr>
                                  <w:r>
                                    <w:t>Pass</w:t>
                                  </w:r>
                                </w:p>
                              </w:tc>
                            </w:tr>
                            <w:tr w:rsidR="00374C3E" w14:paraId="3C8F09DE"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0D63D67" w14:textId="77777777" w:rsidR="00374C3E" w:rsidRDefault="00374C3E">
                                  <w:r>
                                    <w:rPr>
                                      <w:b/>
                                      <w:bCs/>
                                    </w:rPr>
                                    <w:t>Issue #:</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FE6C56" w14:textId="77777777" w:rsidR="00374C3E" w:rsidRDefault="00374C3E">
                                  <w:pPr>
                                    <w:spacing w:before="100" w:after="100"/>
                                  </w:pPr>
                                  <w:r>
                                    <w:t>N/A</w:t>
                                  </w:r>
                                </w:p>
                              </w:tc>
                            </w:tr>
                            <w:tr w:rsidR="00374C3E" w14:paraId="50EC1852"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67A4F68" w14:textId="77777777" w:rsidR="00374C3E" w:rsidRDefault="00374C3E">
                                  <w:r>
                                    <w:rPr>
                                      <w:b/>
                                      <w:bCs/>
                                    </w:rPr>
                                    <w:t>Execution Date: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4526BE" w14:textId="77777777" w:rsidR="00374C3E" w:rsidRDefault="00374C3E">
                                  <w:pPr>
                                    <w:spacing w:before="100" w:after="100"/>
                                  </w:pPr>
                                  <w:r>
                                    <w:t>13/5/2018</w:t>
                                  </w:r>
                                </w:p>
                              </w:tc>
                            </w:tr>
                            <w:tr w:rsidR="00374C3E" w14:paraId="65CAA202" w14:textId="77777777">
                              <w:trPr>
                                <w:trHeight w:val="130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C6DDEB4" w14:textId="77777777" w:rsidR="00374C3E" w:rsidRDefault="00374C3E">
                                  <w:r>
                                    <w:rPr>
                                      <w:b/>
                                      <w:bCs/>
                                    </w:rPr>
                                    <w:t>Build Version:</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055BDB" w14:textId="77777777" w:rsidR="00374C3E" w:rsidRDefault="00374C3E">
                                  <w:r>
                                    <w:t xml:space="preserve">GitHub </w:t>
                                  </w:r>
                                </w:p>
                                <w:p w14:paraId="5EA1D0CD" w14:textId="77777777" w:rsidR="00374C3E" w:rsidRDefault="00374C3E">
                                  <w:r>
                                    <w:t>Branch: Master</w:t>
                                  </w:r>
                                </w:p>
                                <w:p w14:paraId="00D42636" w14:textId="77777777" w:rsidR="00374C3E" w:rsidRDefault="00374C3E">
                                  <w:r>
                                    <w:t>Tree: f3b4a80514</w:t>
                                  </w:r>
                                </w:p>
                              </w:tc>
                            </w:tr>
                            <w:tr w:rsidR="00374C3E" w14:paraId="73B60D69"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9B61001" w14:textId="77777777" w:rsidR="00374C3E" w:rsidRDefault="00374C3E">
                                  <w:r>
                                    <w:rPr>
                                      <w:b/>
                                      <w:bCs/>
                                    </w:rPr>
                                    <w:t>Notes and Questions: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90BD2C" w14:textId="77777777" w:rsidR="00374C3E" w:rsidRDefault="00374C3E">
                                  <w:pPr>
                                    <w:spacing w:before="100" w:after="100"/>
                                  </w:pPr>
                                  <w:r>
                                    <w:t>N/A</w:t>
                                  </w:r>
                                </w:p>
                              </w:tc>
                            </w:tr>
                            <w:tr w:rsidR="00374C3E" w14:paraId="0F40654D" w14:textId="77777777">
                              <w:trPr>
                                <w:trHeight w:val="627"/>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A2D597A" w14:textId="77777777" w:rsidR="00374C3E" w:rsidRDefault="00374C3E">
                                  <w:r>
                                    <w:rPr>
                                      <w:b/>
                                      <w:bCs/>
                                    </w:rPr>
                                    <w:t>Tester Name: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CE5931" w14:textId="77777777" w:rsidR="00374C3E" w:rsidRDefault="00374C3E">
                                  <w:pPr>
                                    <w:spacing w:before="100" w:after="100"/>
                                  </w:pPr>
                                  <w:r>
                                    <w:t>Shrouk</w:t>
                                  </w:r>
                                </w:p>
                              </w:tc>
                            </w:tr>
                          </w:tbl>
                          <w:p w14:paraId="347AECCD" w14:textId="77777777" w:rsidR="00374C3E" w:rsidRDefault="00374C3E" w:rsidP="00374C3E">
                            <w:r>
                              <w:t xml:space="preserve"> </w:t>
                            </w:r>
                          </w:p>
                        </w:txbxContent>
                      </wps:txbx>
                      <wps:bodyPr rot="0" vert="horz" wrap="square" lIns="635" tIns="0" rIns="635"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3965" id="Text Box 2" o:spid="_x0000_s1032" type="#_x0000_t202" style="position:absolute;margin-left:70.75pt;margin-top:96.1pt;width:422.5pt;height:448.35pt;z-index:25166643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" strokeweight=".05pt">
                <v:textbox inset=".05pt,0,.05pt,0">
                  <w:txbxContent>
                    <w:tbl>
                      <w:tblPr>
                        <w:tblW w:w="0" w:type="auto"/>
                        <w:tblInd w:w="108" w:type="dxa"/>
                        <w:tblLayout w:type="fixed"/>
                        <w:tblLook w:val="0000" w:firstRow="0" w:lastRow="0" w:firstColumn="0" w:lastColumn="0" w:noHBand="0" w:noVBand="0"/>
                      </w:tblPr>
                      <w:tblGrid>
                        <w:gridCol w:w="1731"/>
                        <w:gridCol w:w="640"/>
                        <w:gridCol w:w="2487"/>
                        <w:gridCol w:w="3604"/>
                      </w:tblGrid>
                      <w:tr w:rsidR="00374C3E" w14:paraId="2C919FA1" w14:textId="77777777">
                        <w:trPr>
                          <w:trHeight w:val="486"/>
                        </w:trPr>
                        <w:tc>
                          <w:tcPr>
                            <w:tcW w:w="1731" w:type="dxa"/>
                            <w:tcBorders>
                              <w:top w:val="single" w:sz="4" w:space="0" w:color="000000"/>
                              <w:left w:val="single" w:sz="4" w:space="0" w:color="000000"/>
                              <w:bottom w:val="single" w:sz="4" w:space="0" w:color="000000"/>
                            </w:tcBorders>
                            <w:shd w:val="clear" w:color="auto" w:fill="FDE9D9"/>
                            <w:vAlign w:val="center"/>
                          </w:tcPr>
                          <w:p w14:paraId="58840D51" w14:textId="77777777" w:rsidR="00374C3E" w:rsidRDefault="00374C3E">
                            <w:pPr>
                              <w:jc w:val="center"/>
                            </w:pPr>
                            <w:r>
                              <w:rPr>
                                <w:b/>
                                <w:bCs/>
                                <w:i/>
                                <w:iCs/>
                                <w:sz w:val="24"/>
                                <w:szCs w:val="24"/>
                              </w:rPr>
                              <w:t>TC_ID</w:t>
                            </w:r>
                          </w:p>
                        </w:tc>
                        <w:tc>
                          <w:tcPr>
                            <w:tcW w:w="640" w:type="dxa"/>
                            <w:tcBorders>
                              <w:top w:val="single" w:sz="4" w:space="0" w:color="000000"/>
                              <w:left w:val="single" w:sz="4" w:space="0" w:color="000000"/>
                              <w:bottom w:val="single" w:sz="4" w:space="0" w:color="000000"/>
                            </w:tcBorders>
                            <w:shd w:val="clear" w:color="auto" w:fill="FDE9D9"/>
                            <w:vAlign w:val="center"/>
                          </w:tcPr>
                          <w:p w14:paraId="5CFFC3D3" w14:textId="77777777" w:rsidR="00374C3E" w:rsidRDefault="00374C3E">
                            <w:pPr>
                              <w:jc w:val="center"/>
                            </w:pPr>
                            <w:r>
                              <w:rPr>
                                <w:b/>
                                <w:bCs/>
                                <w:i/>
                                <w:iCs/>
                                <w:sz w:val="24"/>
                                <w:szCs w:val="24"/>
                              </w:rPr>
                              <w:t>12</w:t>
                            </w:r>
                          </w:p>
                        </w:tc>
                        <w:tc>
                          <w:tcPr>
                            <w:tcW w:w="2487" w:type="dxa"/>
                            <w:tcBorders>
                              <w:top w:val="single" w:sz="4" w:space="0" w:color="000000"/>
                              <w:left w:val="single" w:sz="4" w:space="0" w:color="000000"/>
                              <w:bottom w:val="single" w:sz="4" w:space="0" w:color="000000"/>
                            </w:tcBorders>
                            <w:shd w:val="clear" w:color="auto" w:fill="FDE9D9"/>
                            <w:vAlign w:val="center"/>
                          </w:tcPr>
                          <w:p w14:paraId="5B0868F7" w14:textId="77777777" w:rsidR="00374C3E" w:rsidRDefault="00374C3E">
                            <w:pPr>
                              <w:jc w:val="center"/>
                            </w:pPr>
                            <w:r>
                              <w:rPr>
                                <w:b/>
                                <w:bCs/>
                                <w:i/>
                                <w:iCs/>
                                <w:sz w:val="24"/>
                                <w:szCs w:val="24"/>
                              </w:rPr>
                              <w:t>Test Case Name</w:t>
                            </w:r>
                          </w:p>
                        </w:tc>
                        <w:tc>
                          <w:tcPr>
                            <w:tcW w:w="3604" w:type="dxa"/>
                            <w:tcBorders>
                              <w:top w:val="single" w:sz="4" w:space="0" w:color="000000"/>
                              <w:left w:val="single" w:sz="4" w:space="0" w:color="000000"/>
                              <w:bottom w:val="single" w:sz="4" w:space="0" w:color="000000"/>
                              <w:right w:val="single" w:sz="4" w:space="0" w:color="000000"/>
                            </w:tcBorders>
                            <w:shd w:val="clear" w:color="auto" w:fill="FDE9D9"/>
                            <w:vAlign w:val="center"/>
                          </w:tcPr>
                          <w:p w14:paraId="6CAFBA79" w14:textId="77777777" w:rsidR="00374C3E" w:rsidRDefault="00374C3E">
                            <w:pPr>
                              <w:jc w:val="center"/>
                            </w:pPr>
                            <w:r>
                              <w:rPr>
                                <w:b/>
                                <w:bCs/>
                                <w:i/>
                                <w:iCs/>
                                <w:sz w:val="24"/>
                                <w:szCs w:val="24"/>
                              </w:rPr>
                              <w:t>Login with unaccepted advertiser</w:t>
                            </w:r>
                          </w:p>
                        </w:tc>
                      </w:tr>
                      <w:tr w:rsidR="00374C3E" w14:paraId="5A295ABB" w14:textId="77777777">
                        <w:trPr>
                          <w:trHeight w:val="769"/>
                        </w:trPr>
                        <w:tc>
                          <w:tcPr>
                            <w:tcW w:w="2371" w:type="dxa"/>
                            <w:gridSpan w:val="2"/>
                            <w:tcBorders>
                              <w:top w:val="single" w:sz="4" w:space="0" w:color="000000"/>
                              <w:left w:val="single" w:sz="4" w:space="0" w:color="000000"/>
                              <w:bottom w:val="single" w:sz="4" w:space="0" w:color="000000"/>
                            </w:tcBorders>
                            <w:shd w:val="clear" w:color="auto" w:fill="auto"/>
                            <w:vAlign w:val="center"/>
                          </w:tcPr>
                          <w:p w14:paraId="69A5BE13" w14:textId="77777777" w:rsidR="00374C3E" w:rsidRDefault="00374C3E">
                            <w:r>
                              <w:rPr>
                                <w:b/>
                                <w:bCs/>
                              </w:rPr>
                              <w:t>Purpose: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79CFE6" w14:textId="77777777" w:rsidR="00374C3E" w:rsidRDefault="00374C3E">
                            <w:pPr>
                              <w:pStyle w:val="ListParagraph"/>
                              <w:ind w:left="0"/>
                            </w:pPr>
                            <w:r>
                              <w:rPr>
                                <w:rFonts w:ascii="Times New Roman" w:hAnsi="Times New Roman" w:cs="Times New Roman"/>
                              </w:rPr>
                              <w:t>Testing log in with username and password of unaccepted advertiser.</w:t>
                            </w:r>
                          </w:p>
                        </w:tc>
                      </w:tr>
                      <w:tr w:rsidR="00374C3E" w14:paraId="424D26DD" w14:textId="77777777">
                        <w:trPr>
                          <w:trHeight w:val="78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7F8AB044" w14:textId="77777777" w:rsidR="00374C3E" w:rsidRDefault="00374C3E">
                            <w:r>
                              <w:rPr>
                                <w:b/>
                                <w:bCs/>
                              </w:rPr>
                              <w:t>Prerequisite: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9915F8" w14:textId="77777777" w:rsidR="00374C3E" w:rsidRDefault="00374C3E" w:rsidP="00374C3E">
                            <w:pPr>
                              <w:widowControl w:val="0"/>
                              <w:numPr>
                                <w:ilvl w:val="0"/>
                                <w:numId w:val="1"/>
                              </w:numPr>
                              <w:suppressAutoHyphens/>
                              <w:spacing w:after="0" w:line="240" w:lineRule="atLeast"/>
                            </w:pPr>
                            <w:r>
                              <w:t>Database is connected</w:t>
                            </w:r>
                          </w:p>
                          <w:p w14:paraId="39EC88E9" w14:textId="77777777" w:rsidR="00374C3E" w:rsidRDefault="00374C3E" w:rsidP="00374C3E">
                            <w:pPr>
                              <w:widowControl w:val="0"/>
                              <w:numPr>
                                <w:ilvl w:val="0"/>
                                <w:numId w:val="1"/>
                              </w:numPr>
                              <w:suppressAutoHyphens/>
                              <w:spacing w:after="0" w:line="240" w:lineRule="atLeast"/>
                            </w:pPr>
                            <w:r>
                              <w:t>Web Server is running</w:t>
                            </w:r>
                          </w:p>
                        </w:tc>
                      </w:tr>
                      <w:tr w:rsidR="00374C3E" w14:paraId="6F487AD0" w14:textId="77777777">
                        <w:trPr>
                          <w:trHeight w:val="46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4D8CC6C" w14:textId="77777777" w:rsidR="00374C3E" w:rsidRDefault="00374C3E">
                            <w:r>
                              <w:rPr>
                                <w:b/>
                                <w:bCs/>
                              </w:rPr>
                              <w:t>Priority:</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27006F" w14:textId="77777777" w:rsidR="00374C3E" w:rsidRDefault="00374C3E">
                            <w:r>
                              <w:t>Low Priority.</w:t>
                            </w:r>
                          </w:p>
                        </w:tc>
                      </w:tr>
                      <w:tr w:rsidR="00374C3E" w14:paraId="37676E7F" w14:textId="77777777">
                        <w:trPr>
                          <w:trHeight w:val="1104"/>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A9C6B42" w14:textId="77777777" w:rsidR="00374C3E" w:rsidRDefault="00374C3E">
                            <w:r>
                              <w:rPr>
                                <w:b/>
                                <w:bCs/>
                              </w:rPr>
                              <w:t>Steps: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CB99D1" w14:textId="77777777" w:rsidR="00374C3E" w:rsidRDefault="00374C3E" w:rsidP="005B2BDB">
                            <w:pPr>
                              <w:pStyle w:val="ListParagraph"/>
                              <w:spacing w:line="240" w:lineRule="auto"/>
                              <w:ind w:left="0"/>
                            </w:pPr>
                            <w:r>
                              <w:rPr>
                                <w:rFonts w:ascii="Times New Roman" w:hAnsi="Times New Roman" w:cs="Times New Roman"/>
                              </w:rPr>
                              <w:t>1.Enter a username in the database</w:t>
                            </w:r>
                          </w:p>
                          <w:p w14:paraId="36D8D4C6" w14:textId="77777777" w:rsidR="00374C3E" w:rsidRDefault="00374C3E" w:rsidP="005B2BDB">
                            <w:pPr>
                              <w:pStyle w:val="ListParagraph"/>
                              <w:spacing w:line="240" w:lineRule="auto"/>
                              <w:ind w:left="0"/>
                            </w:pPr>
                            <w:r>
                              <w:rPr>
                                <w:rFonts w:ascii="Times New Roman" w:hAnsi="Times New Roman" w:cs="Times New Roman"/>
                              </w:rPr>
                              <w:t>2.Enter the password correctly</w:t>
                            </w:r>
                          </w:p>
                        </w:tc>
                      </w:tr>
                      <w:tr w:rsidR="00374C3E" w14:paraId="67B1CAA4" w14:textId="77777777">
                        <w:trPr>
                          <w:trHeight w:val="78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1606CB51" w14:textId="77777777" w:rsidR="00374C3E" w:rsidRDefault="00374C3E">
                            <w:r>
                              <w:rPr>
                                <w:b/>
                                <w:bCs/>
                              </w:rPr>
                              <w:t>Expected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B2995A" w14:textId="77777777" w:rsidR="00374C3E" w:rsidRDefault="00374C3E">
                            <w:pPr>
                              <w:pStyle w:val="ListParagraph"/>
                              <w:spacing w:line="240" w:lineRule="auto"/>
                              <w:ind w:left="0"/>
                            </w:pPr>
                            <w:r>
                              <w:rPr>
                                <w:rFonts w:ascii="Times New Roman" w:hAnsi="Times New Roman" w:cs="Times New Roman"/>
                              </w:rPr>
                              <w:t>Redirect to guest homepage.</w:t>
                            </w:r>
                          </w:p>
                        </w:tc>
                      </w:tr>
                      <w:tr w:rsidR="00374C3E" w14:paraId="42B75443"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AB7D138" w14:textId="77777777" w:rsidR="00374C3E" w:rsidRDefault="00374C3E">
                            <w:r>
                              <w:rPr>
                                <w:b/>
                                <w:bCs/>
                              </w:rPr>
                              <w:t>Actual Results: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E20A70" w14:textId="77777777" w:rsidR="00374C3E" w:rsidRDefault="00374C3E" w:rsidP="005B2BDB">
                            <w:pPr>
                              <w:spacing w:before="100" w:after="100"/>
                            </w:pPr>
                            <w:r w:rsidRPr="005B2BDB">
                              <w:rPr>
                                <w:highlight w:val="white"/>
                              </w:rPr>
                              <w:t>Redirect to guest homepage.</w:t>
                            </w:r>
                          </w:p>
                        </w:tc>
                      </w:tr>
                      <w:tr w:rsidR="00374C3E" w14:paraId="5529D4D1" w14:textId="77777777">
                        <w:trPr>
                          <w:trHeight w:val="300"/>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E28658F" w14:textId="77777777" w:rsidR="00374C3E" w:rsidRDefault="00374C3E">
                            <w:r>
                              <w:rPr>
                                <w:b/>
                                <w:bCs/>
                              </w:rPr>
                              <w:t>State: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CCE2E9" w14:textId="77777777" w:rsidR="00374C3E" w:rsidRDefault="00374C3E">
                            <w:pPr>
                              <w:spacing w:before="100" w:after="100"/>
                            </w:pPr>
                            <w:r>
                              <w:t>Pass</w:t>
                            </w:r>
                          </w:p>
                        </w:tc>
                      </w:tr>
                      <w:tr w:rsidR="00374C3E" w14:paraId="3C8F09DE"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40D63D67" w14:textId="77777777" w:rsidR="00374C3E" w:rsidRDefault="00374C3E">
                            <w:r>
                              <w:rPr>
                                <w:b/>
                                <w:bCs/>
                              </w:rPr>
                              <w:t>Issue #:</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FE6C56" w14:textId="77777777" w:rsidR="00374C3E" w:rsidRDefault="00374C3E">
                            <w:pPr>
                              <w:spacing w:before="100" w:after="100"/>
                            </w:pPr>
                            <w:r>
                              <w:t>N/A</w:t>
                            </w:r>
                          </w:p>
                        </w:tc>
                      </w:tr>
                      <w:tr w:rsidR="00374C3E" w14:paraId="50EC1852" w14:textId="77777777">
                        <w:trPr>
                          <w:trHeight w:val="351"/>
                        </w:trPr>
                        <w:tc>
                          <w:tcPr>
                            <w:tcW w:w="2371" w:type="dxa"/>
                            <w:gridSpan w:val="2"/>
                            <w:tcBorders>
                              <w:top w:val="single" w:sz="4" w:space="0" w:color="000000"/>
                              <w:left w:val="single" w:sz="4" w:space="0" w:color="000000"/>
                              <w:bottom w:val="single" w:sz="4" w:space="0" w:color="000000"/>
                            </w:tcBorders>
                            <w:shd w:val="clear" w:color="auto" w:fill="auto"/>
                            <w:vAlign w:val="center"/>
                          </w:tcPr>
                          <w:p w14:paraId="567A4F68" w14:textId="77777777" w:rsidR="00374C3E" w:rsidRDefault="00374C3E">
                            <w:r>
                              <w:rPr>
                                <w:b/>
                                <w:bCs/>
                              </w:rPr>
                              <w:t>Execution Date: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4526BE" w14:textId="77777777" w:rsidR="00374C3E" w:rsidRDefault="00374C3E">
                            <w:pPr>
                              <w:spacing w:before="100" w:after="100"/>
                            </w:pPr>
                            <w:r>
                              <w:t>13/5/2018</w:t>
                            </w:r>
                          </w:p>
                        </w:tc>
                      </w:tr>
                      <w:tr w:rsidR="00374C3E" w14:paraId="65CAA202" w14:textId="77777777">
                        <w:trPr>
                          <w:trHeight w:val="1305"/>
                        </w:trPr>
                        <w:tc>
                          <w:tcPr>
                            <w:tcW w:w="2371" w:type="dxa"/>
                            <w:gridSpan w:val="2"/>
                            <w:tcBorders>
                              <w:top w:val="single" w:sz="4" w:space="0" w:color="000000"/>
                              <w:left w:val="single" w:sz="4" w:space="0" w:color="000000"/>
                              <w:bottom w:val="single" w:sz="4" w:space="0" w:color="000000"/>
                            </w:tcBorders>
                            <w:shd w:val="clear" w:color="auto" w:fill="auto"/>
                            <w:vAlign w:val="center"/>
                          </w:tcPr>
                          <w:p w14:paraId="0C6DDEB4" w14:textId="77777777" w:rsidR="00374C3E" w:rsidRDefault="00374C3E">
                            <w:r>
                              <w:rPr>
                                <w:b/>
                                <w:bCs/>
                              </w:rPr>
                              <w:t>Build Version:</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055BDB" w14:textId="77777777" w:rsidR="00374C3E" w:rsidRDefault="00374C3E">
                            <w:r>
                              <w:t xml:space="preserve">GitHub </w:t>
                            </w:r>
                          </w:p>
                          <w:p w14:paraId="5EA1D0CD" w14:textId="77777777" w:rsidR="00374C3E" w:rsidRDefault="00374C3E">
                            <w:r>
                              <w:t>Branch: Master</w:t>
                            </w:r>
                          </w:p>
                          <w:p w14:paraId="00D42636" w14:textId="77777777" w:rsidR="00374C3E" w:rsidRDefault="00374C3E">
                            <w:r>
                              <w:t>Tree: f3b4a80514</w:t>
                            </w:r>
                          </w:p>
                        </w:tc>
                      </w:tr>
                      <w:tr w:rsidR="00374C3E" w14:paraId="73B60D69" w14:textId="77777777">
                        <w:trPr>
                          <w:trHeight w:val="623"/>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9B61001" w14:textId="77777777" w:rsidR="00374C3E" w:rsidRDefault="00374C3E">
                            <w:r>
                              <w:rPr>
                                <w:b/>
                                <w:bCs/>
                              </w:rPr>
                              <w:t>Notes and Questions:</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90BD2C" w14:textId="77777777" w:rsidR="00374C3E" w:rsidRDefault="00374C3E">
                            <w:pPr>
                              <w:spacing w:before="100" w:after="100"/>
                            </w:pPr>
                            <w:r>
                              <w:t>N/A</w:t>
                            </w:r>
                          </w:p>
                        </w:tc>
                      </w:tr>
                      <w:tr w:rsidR="00374C3E" w14:paraId="0F40654D" w14:textId="77777777">
                        <w:trPr>
                          <w:trHeight w:val="627"/>
                        </w:trPr>
                        <w:tc>
                          <w:tcPr>
                            <w:tcW w:w="2371" w:type="dxa"/>
                            <w:gridSpan w:val="2"/>
                            <w:tcBorders>
                              <w:top w:val="single" w:sz="4" w:space="0" w:color="000000"/>
                              <w:left w:val="single" w:sz="4" w:space="0" w:color="000000"/>
                              <w:bottom w:val="single" w:sz="4" w:space="0" w:color="000000"/>
                            </w:tcBorders>
                            <w:shd w:val="clear" w:color="auto" w:fill="auto"/>
                            <w:vAlign w:val="center"/>
                          </w:tcPr>
                          <w:p w14:paraId="2A2D597A" w14:textId="77777777" w:rsidR="00374C3E" w:rsidRDefault="00374C3E">
                            <w:r>
                              <w:rPr>
                                <w:b/>
                                <w:bCs/>
                              </w:rPr>
                              <w:t>Tester Name:</w:t>
                            </w:r>
                          </w:p>
                        </w:tc>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CE5931" w14:textId="77777777" w:rsidR="00374C3E" w:rsidRDefault="00374C3E">
                            <w:pPr>
                              <w:spacing w:before="100" w:after="100"/>
                            </w:pPr>
                            <w:r>
                              <w:t>Shrouk</w:t>
                            </w:r>
                          </w:p>
                        </w:tc>
                      </w:tr>
                    </w:tbl>
                    <w:p w14:paraId="347AECCD" w14:textId="77777777" w:rsidR="00374C3E" w:rsidRDefault="00374C3E" w:rsidP="00374C3E">
                      <w:r>
                        <w:t xml:space="preserve"> </w:t>
                      </w:r>
                    </w:p>
                  </w:txbxContent>
                </v:textbox>
                <w10:wrap type="square" anchorx="margin"/>
              </v:shape>
            </w:pict>
          </mc:Fallback>
        </mc:AlternateContent>
      </w:r>
    </w:p>
    <w:p w14:paraId="2D881E46" w14:textId="77777777" w:rsidR="00F728F8" w:rsidRDefault="00F728F8">
      <w:bookmarkStart w:id="11" w:name="_GoBack"/>
      <w:bookmarkEnd w:id="11"/>
    </w:p>
    <w:sectPr w:rsidR="00F72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eeSans">
    <w:charset w:val="01"/>
    <w:family w:val="swiss"/>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33116" w14:textId="77777777" w:rsidR="00D2720B" w:rsidRDefault="00374C3E">
    <w:pPr>
      <w:pStyle w:val="Footer"/>
      <w:jc w:val="right"/>
    </w:pPr>
    <w:r>
      <w:fldChar w:fldCharType="begin"/>
    </w:r>
    <w:r>
      <w:instrText xml:space="preserve"> PAGE   \* MERGEFORMAT </w:instrText>
    </w:r>
    <w:r>
      <w:fldChar w:fldCharType="separate"/>
    </w:r>
    <w:r>
      <w:rPr>
        <w:noProof/>
      </w:rPr>
      <w:t>6</w:t>
    </w:r>
    <w:r>
      <w:rPr>
        <w:noProof/>
      </w:rPr>
      <w:fldChar w:fldCharType="end"/>
    </w:r>
  </w:p>
  <w:p w14:paraId="5D2ED04A" w14:textId="77777777" w:rsidR="00D2720B" w:rsidRDefault="00374C3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A4E32" w14:textId="79F56F90" w:rsidR="00BB1E0E" w:rsidRDefault="00374C3E">
    <w:pPr>
      <w:pStyle w:val="Header"/>
      <w:rPr>
        <w:rFonts w:eastAsia="Symbol" w:cs="Symbol"/>
      </w:rPr>
    </w:pPr>
    <w:r>
      <w:rPr>
        <w:noProof/>
      </w:rPr>
      <mc:AlternateContent>
        <mc:Choice Requires="wps">
          <w:drawing>
            <wp:anchor distT="0" distB="0" distL="0" distR="0" simplePos="0" relativeHeight="251661312" behindDoc="0" locked="0" layoutInCell="1" allowOverlap="1" wp14:anchorId="4DDBB609" wp14:editId="39A7EB2A">
              <wp:simplePos x="0" y="0"/>
              <wp:positionH relativeFrom="column">
                <wp:posOffset>0</wp:posOffset>
              </wp:positionH>
              <wp:positionV relativeFrom="paragraph">
                <wp:posOffset>5080</wp:posOffset>
              </wp:positionV>
              <wp:extent cx="5942330" cy="298450"/>
              <wp:effectExtent l="0" t="5080" r="1270" b="12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69F0D" w14:textId="77777777" w:rsidR="00BB1E0E" w:rsidRDefault="00374C3E">
                          <w:pPr>
                            <w:pStyle w:val="Header"/>
                          </w:pPr>
                          <w:r>
                            <w:rPr>
                              <w:rFonts w:eastAsia="Symbol" w:cs="Symbol"/>
                              <w:lang w:val="fr-FR"/>
                            </w:rPr>
                            <w:t>STP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       </w:t>
                          </w:r>
                          <w:r>
                            <w:rPr>
                              <w:rFonts w:eastAsia="Symbol" w:cs="Symbol"/>
                              <w:lang w:val="fr-FR"/>
                            </w:rPr>
                            <w:tab/>
                            <w:t>Version: 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BB609" id="_x0000_t202" coordsize="21600,21600" o:spt="202" path="m,l,21600r21600,l21600,xe">
              <v:stroke joinstyle="miter"/>
              <v:path gradientshapeok="t" o:connecttype="rect"/>
            </v:shapetype>
            <v:shape id="Text Box 15" o:spid="_x0000_s1033" type="#_x0000_t202" style="position:absolute;margin-left:0;margin-top:.4pt;width:467.9pt;height:23.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" stroked="f">
              <v:fill opacity="0"/>
              <v:textbox inset="0,0,0,0">
                <w:txbxContent>
                  <w:p w14:paraId="13B69F0D" w14:textId="77777777" w:rsidR="00BB1E0E" w:rsidRDefault="00374C3E">
                    <w:pPr>
                      <w:pStyle w:val="Header"/>
                    </w:pPr>
                    <w:r>
                      <w:rPr>
                        <w:rFonts w:eastAsia="Symbol" w:cs="Symbol"/>
                        <w:lang w:val="fr-FR"/>
                      </w:rPr>
                      <w:t>STP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       </w:t>
                    </w:r>
                    <w:r>
                      <w:rPr>
                        <w:rFonts w:eastAsia="Symbol" w:cs="Symbol"/>
                        <w:lang w:val="fr-FR"/>
                      </w:rPr>
                      <w:tab/>
                      <w:t>Version: 1.4</w:t>
                    </w:r>
                  </w:p>
                </w:txbxContent>
              </v:textbox>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15FB8" w14:textId="77777777" w:rsidR="00BB1E0E" w:rsidRDefault="00374C3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D182F" w14:textId="77777777" w:rsidR="00BB1E0E" w:rsidRDefault="00374C3E"/>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8472E" w14:textId="69808E1B" w:rsidR="00BB1E0E" w:rsidRDefault="00374C3E">
    <w:pPr>
      <w:pStyle w:val="Header"/>
      <w:rPr>
        <w:rFonts w:eastAsia="Symbol" w:cs="Symbol"/>
      </w:rPr>
    </w:pPr>
    <w:r>
      <w:rPr>
        <w:noProof/>
      </w:rPr>
      <mc:AlternateContent>
        <mc:Choice Requires="wps">
          <w:drawing>
            <wp:anchor distT="0" distB="0" distL="0" distR="0" simplePos="0" relativeHeight="251663360" behindDoc="0" locked="0" layoutInCell="1" allowOverlap="1" wp14:anchorId="4A675826" wp14:editId="0A6F4396">
              <wp:simplePos x="0" y="0"/>
              <wp:positionH relativeFrom="column">
                <wp:posOffset>0</wp:posOffset>
              </wp:positionH>
              <wp:positionV relativeFrom="paragraph">
                <wp:posOffset>5080</wp:posOffset>
              </wp:positionV>
              <wp:extent cx="5942330" cy="298450"/>
              <wp:effectExtent l="0" t="5080" r="127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3D12B" w14:textId="77777777" w:rsidR="00BB1E0E" w:rsidRDefault="00374C3E">
                          <w:pPr>
                            <w:pStyle w:val="Header"/>
                          </w:pPr>
                          <w:r>
                            <w:rPr>
                              <w:rFonts w:eastAsia="Symbol" w:cs="Symbol"/>
                              <w:lang w:val="fr-FR"/>
                            </w:rPr>
                            <w:t>S</w:t>
                          </w:r>
                          <w:r>
                            <w:rPr>
                              <w:rFonts w:eastAsia="Symbol" w:cs="Symbol"/>
                              <w:lang w:val="fr-FR"/>
                            </w:rPr>
                            <w:t>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w:t>
                          </w:r>
                          <w:r>
                            <w:rPr>
                              <w:rFonts w:eastAsia="Symbol" w:cs="Symbol"/>
                              <w:lang w:val="fr-FR"/>
                            </w:rPr>
                            <w:tab/>
                            <w:t>Version: 1.4</w:t>
                          </w:r>
                        </w:p>
                        <w:p w14:paraId="474C2FB2" w14:textId="77777777" w:rsidR="00BB1E0E" w:rsidRDefault="00374C3E">
                          <w:pPr>
                            <w:pStyle w:val="Header"/>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5826" id="_x0000_t202" coordsize="21600,21600" o:spt="202" path="m,l,21600r21600,l21600,xe">
              <v:stroke joinstyle="miter"/>
              <v:path gradientshapeok="t" o:connecttype="rect"/>
            </v:shapetype>
            <v:shape id="Text Box 11" o:spid="_x0000_s1037" type="#_x0000_t202" style="position:absolute;margin-left:0;margin-top:.4pt;width:467.9pt;height:23.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" stroked="f">
              <v:fill opacity="0"/>
              <v:textbox inset="0,0,0,0">
                <w:txbxContent>
                  <w:p w14:paraId="4413D12B" w14:textId="77777777" w:rsidR="00BB1E0E" w:rsidRDefault="00374C3E">
                    <w:pPr>
                      <w:pStyle w:val="Header"/>
                    </w:pPr>
                    <w:r>
                      <w:rPr>
                        <w:rFonts w:eastAsia="Symbol" w:cs="Symbol"/>
                        <w:lang w:val="fr-FR"/>
                      </w:rPr>
                      <w:t>S</w:t>
                    </w:r>
                    <w:r>
                      <w:rPr>
                        <w:rFonts w:eastAsia="Symbol" w:cs="Symbol"/>
                        <w:lang w:val="fr-FR"/>
                      </w:rPr>
                      <w:t>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w:t>
                    </w:r>
                    <w:r>
                      <w:rPr>
                        <w:rFonts w:eastAsia="Symbol" w:cs="Symbol"/>
                        <w:lang w:val="fr-FR"/>
                      </w:rPr>
                      <w:tab/>
                      <w:t>Version: 1.4</w:t>
                    </w:r>
                  </w:p>
                  <w:p w14:paraId="474C2FB2" w14:textId="77777777" w:rsidR="00BB1E0E" w:rsidRDefault="00374C3E">
                    <w:pPr>
                      <w:pStyle w:val="Header"/>
                      <w:rPr>
                        <w:lang w:val="fr-FR"/>
                      </w:rPr>
                    </w:pPr>
                  </w:p>
                </w:txbxContent>
              </v:textbox>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847EE" w14:textId="77777777" w:rsidR="00BB1E0E" w:rsidRDefault="00374C3E"/>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13A49" w14:textId="77777777" w:rsidR="00BB1E0E" w:rsidRDefault="00374C3E"/>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5DA07" w14:textId="79D8600B" w:rsidR="00BB1E0E" w:rsidRDefault="00374C3E">
    <w:pPr>
      <w:pStyle w:val="Header"/>
      <w:rPr>
        <w:rFonts w:eastAsia="Symbol" w:cs="Symbol"/>
      </w:rPr>
    </w:pPr>
    <w:r>
      <w:rPr>
        <w:noProof/>
      </w:rPr>
      <mc:AlternateContent>
        <mc:Choice Requires="wps">
          <w:drawing>
            <wp:anchor distT="0" distB="0" distL="0" distR="0" simplePos="0" relativeHeight="251664384" behindDoc="0" locked="0" layoutInCell="1" allowOverlap="1" wp14:anchorId="79AD983F" wp14:editId="6F0A5128">
              <wp:simplePos x="0" y="0"/>
              <wp:positionH relativeFrom="column">
                <wp:posOffset>0</wp:posOffset>
              </wp:positionH>
              <wp:positionV relativeFrom="paragraph">
                <wp:posOffset>5080</wp:posOffset>
              </wp:positionV>
              <wp:extent cx="5942330" cy="298450"/>
              <wp:effectExtent l="0" t="5080" r="127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379A51" w14:textId="77777777" w:rsidR="00BB1E0E" w:rsidRDefault="00374C3E">
                          <w:pPr>
                            <w:pStyle w:val="Header"/>
                          </w:pPr>
                          <w:r>
                            <w:rPr>
                              <w:rFonts w:eastAsia="Symbol" w:cs="Symbol"/>
                              <w:lang w:val="fr-FR"/>
                            </w:rPr>
                            <w:t>STP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        </w:t>
                          </w:r>
                          <w:r>
                            <w:rPr>
                              <w:rFonts w:eastAsia="Symbol" w:cs="Symbol"/>
                              <w:lang w:val="fr-FR"/>
                            </w:rPr>
                            <w:tab/>
                            <w:t>Version: 1.4</w:t>
                          </w:r>
                        </w:p>
                        <w:p w14:paraId="5627DE2E" w14:textId="77777777" w:rsidR="00BB1E0E" w:rsidRDefault="00374C3E">
                          <w:pPr>
                            <w:pStyle w:val="Header"/>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D983F" id="_x0000_t202" coordsize="21600,21600" o:spt="202" path="m,l,21600r21600,l21600,xe">
              <v:stroke joinstyle="miter"/>
              <v:path gradientshapeok="t" o:connecttype="rect"/>
            </v:shapetype>
            <v:shape id="Text Box 10" o:spid="_x0000_s1038" type="#_x0000_t202" style="position:absolute;margin-left:0;margin-top:.4pt;width:467.9pt;height:23.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" stroked="f">
              <v:fill opacity="0"/>
              <v:textbox inset="0,0,0,0">
                <w:txbxContent>
                  <w:p w14:paraId="1E379A51" w14:textId="77777777" w:rsidR="00BB1E0E" w:rsidRDefault="00374C3E">
                    <w:pPr>
                      <w:pStyle w:val="Header"/>
                    </w:pPr>
                    <w:r>
                      <w:rPr>
                        <w:rFonts w:eastAsia="Symbol" w:cs="Symbol"/>
                        <w:lang w:val="fr-FR"/>
                      </w:rPr>
                      <w:t>STP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        </w:t>
                    </w:r>
                    <w:r>
                      <w:rPr>
                        <w:rFonts w:eastAsia="Symbol" w:cs="Symbol"/>
                        <w:lang w:val="fr-FR"/>
                      </w:rPr>
                      <w:tab/>
                      <w:t>Version: 1.4</w:t>
                    </w:r>
                  </w:p>
                  <w:p w14:paraId="5627DE2E" w14:textId="77777777" w:rsidR="00BB1E0E" w:rsidRDefault="00374C3E">
                    <w:pPr>
                      <w:pStyle w:val="Header"/>
                      <w:rPr>
                        <w:lang w:val="fr-FR"/>
                      </w:rPr>
                    </w:pPr>
                  </w:p>
                </w:txbxContent>
              </v:textbox>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20E07" w14:textId="77777777" w:rsidR="00BB1E0E" w:rsidRDefault="00374C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6C784" w14:textId="77777777" w:rsidR="00BB1E0E" w:rsidRDefault="00374C3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86C7C" w14:textId="613A8629" w:rsidR="00BB1E0E" w:rsidRDefault="00374C3E">
    <w:pPr>
      <w:pStyle w:val="Header"/>
      <w:rPr>
        <w:rFonts w:eastAsia="Symbol" w:cs="Symbol"/>
      </w:rPr>
    </w:pPr>
    <w:r>
      <w:rPr>
        <w:noProof/>
      </w:rPr>
      <mc:AlternateContent>
        <mc:Choice Requires="wps">
          <w:drawing>
            <wp:anchor distT="0" distB="0" distL="0" distR="0" simplePos="0" relativeHeight="251659264" behindDoc="0" locked="0" layoutInCell="1" allowOverlap="1" wp14:anchorId="00E343A0" wp14:editId="38F31A08">
              <wp:simplePos x="0" y="0"/>
              <wp:positionH relativeFrom="column">
                <wp:posOffset>0</wp:posOffset>
              </wp:positionH>
              <wp:positionV relativeFrom="paragraph">
                <wp:posOffset>5080</wp:posOffset>
              </wp:positionV>
              <wp:extent cx="5942330" cy="298450"/>
              <wp:effectExtent l="635" t="7620" r="635" b="825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5BD75" w14:textId="77777777" w:rsidR="00BB1E0E" w:rsidRDefault="00374C3E">
                          <w:pPr>
                            <w:pStyle w:val="Header"/>
                          </w:pPr>
                          <w:r>
                            <w:rPr>
                              <w:rFonts w:eastAsia="Symbol" w:cs="Symbol"/>
                              <w:lang w:val="fr-FR"/>
                            </w:rPr>
                            <w:t>STP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        </w:t>
                          </w:r>
                          <w:r>
                            <w:rPr>
                              <w:rFonts w:eastAsia="Symbol" w:cs="Symbol"/>
                              <w:lang w:val="fr-FR"/>
                            </w:rPr>
                            <w:tab/>
                            <w:t>Version: 1.4</w:t>
                          </w:r>
                        </w:p>
                        <w:p w14:paraId="1321EFC6" w14:textId="77777777" w:rsidR="00BB1E0E" w:rsidRDefault="00374C3E">
                          <w:pPr>
                            <w:pStyle w:val="Header"/>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E343A0" id="_x0000_t202" coordsize="21600,21600" o:spt="202" path="m,l,21600r21600,l21600,xe">
              <v:stroke joinstyle="miter"/>
              <v:path gradientshapeok="t" o:connecttype="rect"/>
            </v:shapetype>
            <v:shape id="Text Box 14" o:spid="_x0000_s1034" type="#_x0000_t202" style="position:absolute;margin-left:0;margin-top:.4pt;width:467.9pt;height:23.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" stroked="f">
              <v:fill opacity="0"/>
              <v:textbox inset="0,0,0,0">
                <w:txbxContent>
                  <w:p w14:paraId="0D65BD75" w14:textId="77777777" w:rsidR="00BB1E0E" w:rsidRDefault="00374C3E">
                    <w:pPr>
                      <w:pStyle w:val="Header"/>
                    </w:pPr>
                    <w:r>
                      <w:rPr>
                        <w:rFonts w:eastAsia="Symbol" w:cs="Symbol"/>
                        <w:lang w:val="fr-FR"/>
                      </w:rPr>
                      <w:t>STP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        </w:t>
                    </w:r>
                    <w:r>
                      <w:rPr>
                        <w:rFonts w:eastAsia="Symbol" w:cs="Symbol"/>
                        <w:lang w:val="fr-FR"/>
                      </w:rPr>
                      <w:tab/>
                      <w:t>Version: 1.4</w:t>
                    </w:r>
                  </w:p>
                  <w:p w14:paraId="1321EFC6" w14:textId="77777777" w:rsidR="00BB1E0E" w:rsidRDefault="00374C3E">
                    <w:pPr>
                      <w:pStyle w:val="Header"/>
                      <w:rPr>
                        <w:lang w:val="fr-FR"/>
                      </w:rPr>
                    </w:pP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0C7D8" w14:textId="77777777" w:rsidR="00BB1E0E" w:rsidRDefault="00374C3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6394" w14:textId="77777777" w:rsidR="00BB1E0E" w:rsidRDefault="00374C3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5CB71" w14:textId="0A49A74F" w:rsidR="00BB1E0E" w:rsidRDefault="00374C3E">
    <w:pPr>
      <w:pStyle w:val="Header"/>
      <w:rPr>
        <w:rFonts w:eastAsia="Symbol" w:cs="Symbol"/>
      </w:rPr>
    </w:pPr>
    <w:r>
      <w:rPr>
        <w:noProof/>
      </w:rPr>
      <mc:AlternateContent>
        <mc:Choice Requires="wps">
          <w:drawing>
            <wp:anchor distT="0" distB="0" distL="0" distR="0" simplePos="0" relativeHeight="251660288" behindDoc="0" locked="0" layoutInCell="1" allowOverlap="1" wp14:anchorId="29A60820" wp14:editId="4039F3C5">
              <wp:simplePos x="0" y="0"/>
              <wp:positionH relativeFrom="column">
                <wp:posOffset>0</wp:posOffset>
              </wp:positionH>
              <wp:positionV relativeFrom="paragraph">
                <wp:posOffset>5080</wp:posOffset>
              </wp:positionV>
              <wp:extent cx="5942330" cy="298450"/>
              <wp:effectExtent l="0" t="5080" r="127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5F3535" w14:textId="77777777" w:rsidR="00BB1E0E" w:rsidRDefault="00374C3E">
                          <w:pPr>
                            <w:pStyle w:val="Header"/>
                          </w:pPr>
                          <w:r>
                            <w:rPr>
                              <w:rFonts w:eastAsia="Symbol" w:cs="Symbol"/>
                              <w:lang w:val="fr-FR"/>
                            </w:rPr>
                            <w:t>STP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        </w:t>
                          </w:r>
                          <w:r>
                            <w:rPr>
                              <w:rFonts w:eastAsia="Symbol" w:cs="Symbol"/>
                              <w:lang w:val="fr-FR"/>
                            </w:rPr>
                            <w:tab/>
                            <w:t>Version: 1.4</w:t>
                          </w:r>
                        </w:p>
                        <w:p w14:paraId="0A88E9B4" w14:textId="77777777" w:rsidR="00BB1E0E" w:rsidRDefault="00374C3E">
                          <w:pPr>
                            <w:pStyle w:val="Header"/>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60820" id="_x0000_t202" coordsize="21600,21600" o:spt="202" path="m,l,21600r21600,l21600,xe">
              <v:stroke joinstyle="miter"/>
              <v:path gradientshapeok="t" o:connecttype="rect"/>
            </v:shapetype>
            <v:shape id="Text Box 13" o:spid="_x0000_s1035" type="#_x0000_t202" style="position:absolute;margin-left:0;margin-top:.4pt;width:467.9pt;height:23.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" stroked="f">
              <v:fill opacity="0"/>
              <v:textbox inset="0,0,0,0">
                <w:txbxContent>
                  <w:p w14:paraId="275F3535" w14:textId="77777777" w:rsidR="00BB1E0E" w:rsidRDefault="00374C3E">
                    <w:pPr>
                      <w:pStyle w:val="Header"/>
                    </w:pPr>
                    <w:r>
                      <w:rPr>
                        <w:rFonts w:eastAsia="Symbol" w:cs="Symbol"/>
                        <w:lang w:val="fr-FR"/>
                      </w:rPr>
                      <w:t>STP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        </w:t>
                    </w:r>
                    <w:r>
                      <w:rPr>
                        <w:rFonts w:eastAsia="Symbol" w:cs="Symbol"/>
                        <w:lang w:val="fr-FR"/>
                      </w:rPr>
                      <w:tab/>
                      <w:t>Version: 1.4</w:t>
                    </w:r>
                  </w:p>
                  <w:p w14:paraId="0A88E9B4" w14:textId="77777777" w:rsidR="00BB1E0E" w:rsidRDefault="00374C3E">
                    <w:pPr>
                      <w:pStyle w:val="Header"/>
                      <w:rPr>
                        <w:lang w:val="fr-FR"/>
                      </w:rPr>
                    </w:pPr>
                  </w:p>
                </w:txbxContent>
              </v:textbox>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8A52E" w14:textId="77777777" w:rsidR="00BB1E0E" w:rsidRDefault="00374C3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A2C1" w14:textId="77777777" w:rsidR="00BB1E0E" w:rsidRDefault="00374C3E"/>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DDFC5" w14:textId="4449112F" w:rsidR="00BB1E0E" w:rsidRDefault="00374C3E">
    <w:pPr>
      <w:pStyle w:val="Header"/>
      <w:rPr>
        <w:rFonts w:eastAsia="Symbol" w:cs="Symbol"/>
      </w:rPr>
    </w:pPr>
    <w:r>
      <w:rPr>
        <w:noProof/>
      </w:rPr>
      <mc:AlternateContent>
        <mc:Choice Requires="wps">
          <w:drawing>
            <wp:anchor distT="0" distB="0" distL="0" distR="0" simplePos="0" relativeHeight="251662336" behindDoc="0" locked="0" layoutInCell="1" allowOverlap="1" wp14:anchorId="6192738A" wp14:editId="7B67482E">
              <wp:simplePos x="0" y="0"/>
              <wp:positionH relativeFrom="column">
                <wp:posOffset>0</wp:posOffset>
              </wp:positionH>
              <wp:positionV relativeFrom="paragraph">
                <wp:posOffset>5080</wp:posOffset>
              </wp:positionV>
              <wp:extent cx="5942330" cy="298450"/>
              <wp:effectExtent l="0" t="5080" r="1270" b="12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4E7E8" w14:textId="77777777" w:rsidR="00BB1E0E" w:rsidRDefault="00374C3E">
                          <w:pPr>
                            <w:pStyle w:val="Header"/>
                          </w:pPr>
                          <w:r>
                            <w:rPr>
                              <w:rFonts w:eastAsia="Symbol" w:cs="Symbol"/>
                              <w:lang w:val="fr-FR"/>
                            </w:rPr>
                            <w:t>STP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     </w:t>
                          </w:r>
                          <w:r>
                            <w:rPr>
                              <w:rFonts w:eastAsia="Symbol" w:cs="Symbol"/>
                              <w:lang w:val="fr-FR"/>
                            </w:rPr>
                            <w:tab/>
                            <w:t>Version: 1.4</w:t>
                          </w:r>
                        </w:p>
                        <w:p w14:paraId="4A416B00" w14:textId="77777777" w:rsidR="00BB1E0E" w:rsidRDefault="00374C3E">
                          <w:pPr>
                            <w:pStyle w:val="Header"/>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2738A" id="_x0000_t202" coordsize="21600,21600" o:spt="202" path="m,l,21600r21600,l21600,xe">
              <v:stroke joinstyle="miter"/>
              <v:path gradientshapeok="t" o:connecttype="rect"/>
            </v:shapetype>
            <v:shape id="Text Box 12" o:spid="_x0000_s1036" type="#_x0000_t202" style="position:absolute;margin-left:0;margin-top:.4pt;width:467.9pt;height:23.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" stroked="f">
              <v:fill opacity="0"/>
              <v:textbox inset="0,0,0,0">
                <w:txbxContent>
                  <w:p w14:paraId="0F04E7E8" w14:textId="77777777" w:rsidR="00BB1E0E" w:rsidRDefault="00374C3E">
                    <w:pPr>
                      <w:pStyle w:val="Header"/>
                    </w:pPr>
                    <w:r>
                      <w:rPr>
                        <w:rFonts w:eastAsia="Symbol" w:cs="Symbol"/>
                        <w:lang w:val="fr-FR"/>
                      </w:rPr>
                      <w:t>STP</w:t>
                    </w:r>
                    <w:r>
                      <w:rPr>
                        <w:rFonts w:eastAsia="Symbol" w:cs="Symbol"/>
                        <w:lang w:val="fr-FR"/>
                      </w:rPr>
                      <w:tab/>
                      <w:t xml:space="preserve">CM </w:t>
                    </w:r>
                    <w:proofErr w:type="gramStart"/>
                    <w:r>
                      <w:rPr>
                        <w:rFonts w:eastAsia="Symbol" w:cs="Symbol"/>
                        <w:lang w:val="fr-FR"/>
                      </w:rPr>
                      <w:t>Identifier:</w:t>
                    </w:r>
                    <w:proofErr w:type="gramEnd"/>
                    <w:r>
                      <w:rPr>
                        <w:rFonts w:eastAsia="Symbol" w:cs="Symbol"/>
                        <w:lang w:val="fr-FR"/>
                      </w:rPr>
                      <w:t xml:space="preserve"> G12_SE02_v1.4     </w:t>
                    </w:r>
                    <w:r>
                      <w:rPr>
                        <w:rFonts w:eastAsia="Symbol" w:cs="Symbol"/>
                        <w:lang w:val="fr-FR"/>
                      </w:rPr>
                      <w:tab/>
                      <w:t>Version: 1.4</w:t>
                    </w:r>
                  </w:p>
                  <w:p w14:paraId="4A416B00" w14:textId="77777777" w:rsidR="00BB1E0E" w:rsidRDefault="00374C3E">
                    <w:pPr>
                      <w:pStyle w:val="Header"/>
                      <w:rPr>
                        <w:lang w:val="fr-FR"/>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hint="default"/>
      </w:rPr>
    </w:lvl>
  </w:abstractNum>
  <w:abstractNum w:abstractNumId="1" w15:restartNumberingAfterBreak="0">
    <w:nsid w:val="00000004"/>
    <w:multiLevelType w:val="singleLevel"/>
    <w:tmpl w:val="00000004"/>
    <w:name w:val="WW8Num4"/>
    <w:lvl w:ilvl="0">
      <w:start w:val="1"/>
      <w:numFmt w:val="decimal"/>
      <w:lvlText w:val="%1."/>
      <w:lvlJc w:val="left"/>
      <w:pPr>
        <w:tabs>
          <w:tab w:val="num" w:pos="0"/>
        </w:tabs>
        <w:ind w:left="360" w:hanging="360"/>
      </w:pPr>
      <w:rPr>
        <w:rFonts w:ascii="Times" w:hAnsi="Times" w:cs="Calibri" w:hint="default"/>
      </w:rPr>
    </w:lvl>
  </w:abstractNum>
  <w:abstractNum w:abstractNumId="2" w15:restartNumberingAfterBreak="0">
    <w:nsid w:val="00000005"/>
    <w:multiLevelType w:val="singleLevel"/>
    <w:tmpl w:val="00000005"/>
    <w:name w:val="WW8Num5"/>
    <w:lvl w:ilvl="0">
      <w:start w:val="1"/>
      <w:numFmt w:val="decimal"/>
      <w:lvlText w:val="%1."/>
      <w:lvlJc w:val="left"/>
      <w:pPr>
        <w:tabs>
          <w:tab w:val="num" w:pos="0"/>
        </w:tabs>
        <w:ind w:left="360" w:hanging="360"/>
      </w:pPr>
      <w:rPr>
        <w:rFonts w:ascii="Times" w:hAnsi="Times" w:cs="Calibri" w:hint="default"/>
      </w:rPr>
    </w:lvl>
  </w:abstractNum>
  <w:abstractNum w:abstractNumId="3" w15:restartNumberingAfterBreak="0">
    <w:nsid w:val="00000006"/>
    <w:multiLevelType w:val="singleLevel"/>
    <w:tmpl w:val="00000006"/>
    <w:lvl w:ilvl="0">
      <w:start w:val="1"/>
      <w:numFmt w:val="decimal"/>
      <w:lvlText w:val="%1."/>
      <w:lvlJc w:val="left"/>
      <w:pPr>
        <w:tabs>
          <w:tab w:val="num" w:pos="0"/>
        </w:tabs>
        <w:ind w:left="360" w:hanging="360"/>
      </w:pPr>
      <w:rPr>
        <w:rFonts w:ascii="Times" w:hAnsi="Times" w:cs="Calibri" w:hint="default"/>
      </w:rPr>
    </w:lvl>
  </w:abstractNum>
  <w:abstractNum w:abstractNumId="4" w15:restartNumberingAfterBreak="0">
    <w:nsid w:val="00000007"/>
    <w:multiLevelType w:val="singleLevel"/>
    <w:tmpl w:val="00000007"/>
    <w:name w:val="WW8Num7"/>
    <w:lvl w:ilvl="0">
      <w:start w:val="1"/>
      <w:numFmt w:val="decimal"/>
      <w:lvlText w:val="%1."/>
      <w:lvlJc w:val="left"/>
      <w:pPr>
        <w:tabs>
          <w:tab w:val="num" w:pos="0"/>
        </w:tabs>
        <w:ind w:left="360" w:hanging="360"/>
      </w:pPr>
      <w:rPr>
        <w:rFonts w:ascii="Times" w:hAnsi="Times" w:cs="Calibri" w:hint="default"/>
      </w:rPr>
    </w:lvl>
  </w:abstractNum>
  <w:abstractNum w:abstractNumId="5" w15:restartNumberingAfterBreak="0">
    <w:nsid w:val="00000008"/>
    <w:multiLevelType w:val="singleLevel"/>
    <w:tmpl w:val="00000008"/>
    <w:name w:val="WW8Num8"/>
    <w:lvl w:ilvl="0">
      <w:start w:val="1"/>
      <w:numFmt w:val="bullet"/>
      <w:lvlText w:val=""/>
      <w:lvlJc w:val="left"/>
      <w:pPr>
        <w:tabs>
          <w:tab w:val="num" w:pos="0"/>
        </w:tabs>
        <w:ind w:left="360" w:hanging="360"/>
      </w:pPr>
      <w:rPr>
        <w:rFonts w:ascii="Symbol" w:hAnsi="Symbol" w:cs="Symbol" w:hint="default"/>
      </w:rPr>
    </w:lvl>
  </w:abstractNum>
  <w:abstractNum w:abstractNumId="6" w15:restartNumberingAfterBreak="0">
    <w:nsid w:val="00000009"/>
    <w:multiLevelType w:val="singleLevel"/>
    <w:tmpl w:val="00000009"/>
    <w:name w:val="WW8Num9"/>
    <w:lvl w:ilvl="0">
      <w:start w:val="1"/>
      <w:numFmt w:val="decimal"/>
      <w:lvlText w:val="%1."/>
      <w:lvlJc w:val="left"/>
      <w:pPr>
        <w:tabs>
          <w:tab w:val="num" w:pos="0"/>
        </w:tabs>
        <w:ind w:left="360" w:hanging="360"/>
      </w:pPr>
      <w:rPr>
        <w:rFonts w:ascii="Times" w:hAnsi="Times" w:cs="Calibri" w:hint="default"/>
      </w:rPr>
    </w:lvl>
  </w:abstractNum>
  <w:abstractNum w:abstractNumId="7" w15:restartNumberingAfterBreak="0">
    <w:nsid w:val="0000000A"/>
    <w:multiLevelType w:val="singleLevel"/>
    <w:tmpl w:val="0000000A"/>
    <w:name w:val="WW8Num10"/>
    <w:lvl w:ilvl="0">
      <w:start w:val="1"/>
      <w:numFmt w:val="decimal"/>
      <w:lvlText w:val="%1."/>
      <w:lvlJc w:val="left"/>
      <w:pPr>
        <w:tabs>
          <w:tab w:val="num" w:pos="0"/>
        </w:tabs>
        <w:ind w:left="360" w:hanging="360"/>
      </w:pPr>
      <w:rPr>
        <w:rFonts w:ascii="Times" w:hAnsi="Times" w:cs="Calibri" w:hint="default"/>
      </w:rPr>
    </w:lvl>
  </w:abstractNum>
  <w:abstractNum w:abstractNumId="8" w15:restartNumberingAfterBreak="0">
    <w:nsid w:val="0000000B"/>
    <w:multiLevelType w:val="singleLevel"/>
    <w:tmpl w:val="0000000B"/>
    <w:name w:val="WW8Num11"/>
    <w:lvl w:ilvl="0">
      <w:start w:val="1"/>
      <w:numFmt w:val="bullet"/>
      <w:lvlText w:val=""/>
      <w:lvlJc w:val="left"/>
      <w:pPr>
        <w:tabs>
          <w:tab w:val="num" w:pos="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3E"/>
    <w:rsid w:val="00312DCF"/>
    <w:rsid w:val="00374C3E"/>
    <w:rsid w:val="00516F88"/>
    <w:rsid w:val="00807AF9"/>
    <w:rsid w:val="009C4BF2"/>
    <w:rsid w:val="00F728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7F570"/>
  <w15:chartTrackingRefBased/>
  <w15:docId w15:val="{11B8C75F-C2ED-4698-955C-FC968BBD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74C3E"/>
    <w:pPr>
      <w:suppressAutoHyphens/>
      <w:spacing w:after="200" w:line="276" w:lineRule="auto"/>
      <w:ind w:left="720"/>
      <w:contextualSpacing/>
    </w:pPr>
    <w:rPr>
      <w:rFonts w:ascii="Calibri" w:eastAsia="Times New Roman" w:hAnsi="Calibri" w:cs="Arial"/>
      <w:lang w:val="en-US" w:eastAsia="zh-CN"/>
    </w:rPr>
  </w:style>
  <w:style w:type="paragraph" w:styleId="Header">
    <w:name w:val="header"/>
    <w:basedOn w:val="Normal"/>
    <w:link w:val="HeaderChar"/>
    <w:uiPriority w:val="99"/>
    <w:semiHidden/>
    <w:unhideWhenUsed/>
    <w:rsid w:val="00374C3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4C3E"/>
  </w:style>
  <w:style w:type="paragraph" w:styleId="Footer">
    <w:name w:val="footer"/>
    <w:basedOn w:val="Normal"/>
    <w:link w:val="FooterChar"/>
    <w:uiPriority w:val="99"/>
    <w:semiHidden/>
    <w:unhideWhenUsed/>
    <w:rsid w:val="00374C3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74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header" Target="header15.xml"/><Relationship Id="rId7" Type="http://schemas.openxmlformats.org/officeDocument/2006/relationships/footer" Target="foot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5.xm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eader" Target="header9.xml"/><Relationship Id="rId23"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Shrouk Deif</dc:creator>
  <cp:keywords/>
  <dc:description/>
  <cp:lastModifiedBy>Shrouk Deif</cp:lastModifiedBy>
  <cp:revision>1</cp:revision>
  <dcterms:created xsi:type="dcterms:W3CDTF">2018-05-13T05:09:00Z</dcterms:created>
  <dcterms:modified xsi:type="dcterms:W3CDTF">2018-05-13T05:11:00Z</dcterms:modified>
</cp:coreProperties>
</file>